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6A2F" w14:textId="77777777" w:rsidR="00531265" w:rsidRDefault="001465FB" w:rsidP="00531265">
      <w:pPr>
        <w:widowControl/>
        <w:suppressAutoHyphens w:val="0"/>
        <w:rPr>
          <w:rFonts w:ascii="Calibri Light" w:eastAsia="Times New Roman" w:hAnsi="Calibri Light"/>
          <w:noProof/>
          <w:color w:val="44546A"/>
          <w:sz w:val="28"/>
          <w:szCs w:val="28"/>
        </w:rPr>
      </w:pPr>
      <w:r w:rsidRPr="001B30A2">
        <w:rPr>
          <w:rFonts w:ascii="Calibri Light" w:hAnsi="Calibri Light"/>
          <w:color w:val="0070C0"/>
          <w:sz w:val="32"/>
        </w:rPr>
        <w:t>LIGA</w:t>
      </w:r>
      <w:r w:rsidRPr="001B30A2">
        <w:rPr>
          <w:rFonts w:ascii="Calibri Light" w:hAnsi="Calibri Light"/>
          <w:color w:val="44546A"/>
          <w:sz w:val="36"/>
        </w:rPr>
        <w:t>DATA</w:t>
      </w:r>
    </w:p>
    <w:p w14:paraId="33756365" w14:textId="23342C4C" w:rsidR="00531265" w:rsidRPr="00531265" w:rsidRDefault="007D34CB" w:rsidP="003677FC">
      <w:pPr>
        <w:pStyle w:val="Heading1"/>
      </w:pPr>
      <w:r>
        <w:t>Fatafat</w:t>
      </w:r>
      <w:r w:rsidR="00531265" w:rsidRPr="00531265">
        <w:t xml:space="preserve"> 1.0 </w:t>
      </w:r>
      <w:r w:rsidR="00DB379B">
        <w:t>API Viewer</w:t>
      </w:r>
      <w:r w:rsidR="00531265" w:rsidRPr="00531265">
        <w:t xml:space="preserve"> Guide</w:t>
      </w:r>
    </w:p>
    <w:p w14:paraId="3972D6C2" w14:textId="77777777" w:rsidR="006A60EC" w:rsidRDefault="006A60EC" w:rsidP="003677FC">
      <w:pPr>
        <w:pStyle w:val="Heading1"/>
        <w:rPr>
          <w:sz w:val="22"/>
          <w:szCs w:val="22"/>
        </w:rPr>
      </w:pPr>
      <w:r>
        <w:t>Overview</w:t>
      </w:r>
    </w:p>
    <w:p w14:paraId="05A5ABBE" w14:textId="77777777" w:rsidR="006A60EC" w:rsidRDefault="006A60EC">
      <w:pPr>
        <w:widowControl/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6A4DEF64" w14:textId="393BBE21" w:rsidR="006A60EC" w:rsidRDefault="006A60EC">
      <w:pPr>
        <w:widowControl/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This guide will help you </w:t>
      </w:r>
      <w:r w:rsidR="00DB379B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open and use the</w:t>
      </w: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LigaDATA </w:t>
      </w:r>
      <w:r w:rsidR="00192B7A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Fatafat </w:t>
      </w:r>
      <w:r w:rsidR="00DB379B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Scala API documents</w:t>
      </w:r>
    </w:p>
    <w:p w14:paraId="4AE5CB09" w14:textId="675C1AED" w:rsidR="0013500A" w:rsidRPr="002915D1" w:rsidRDefault="00CE2638" w:rsidP="002915D1">
      <w:pPr>
        <w:pStyle w:val="Heading3"/>
      </w:pPr>
      <w:r>
        <w:t>To Install the API Documentation</w:t>
      </w:r>
      <w:r w:rsidR="002915D1" w:rsidRPr="002915D1">
        <w:t>:</w:t>
      </w:r>
    </w:p>
    <w:p w14:paraId="5381DCF9" w14:textId="77777777" w:rsidR="00CE2638" w:rsidRPr="00CE2638" w:rsidRDefault="00CE2638" w:rsidP="00CE2638">
      <w:pPr>
        <w:widowControl/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63B81B0E" w14:textId="5BB8F33A" w:rsidR="00CE2638" w:rsidRPr="00CE2638" w:rsidRDefault="00CE2638" w:rsidP="00464A93">
      <w:pPr>
        <w:pStyle w:val="ListParagraph"/>
        <w:widowControl/>
        <w:numPr>
          <w:ilvl w:val="0"/>
          <w:numId w:val="25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From GitHub, </w:t>
      </w:r>
      <w:r w:rsidR="005F0A9B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download</w:t>
      </w: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the FatafatAPIDocs.zip to a local directory</w:t>
      </w:r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where the docs will reside</w:t>
      </w:r>
      <w:r w:rsidR="005F0A9B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.</w:t>
      </w:r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br/>
      </w:r>
    </w:p>
    <w:p w14:paraId="68720F90" w14:textId="5FD85389" w:rsidR="00E270AF" w:rsidRDefault="00CE2638" w:rsidP="00464A93">
      <w:pPr>
        <w:pStyle w:val="ListParagraph"/>
        <w:widowControl/>
        <w:numPr>
          <w:ilvl w:val="0"/>
          <w:numId w:val="25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hAnsi="Calibri Light"/>
          <w:sz w:val="22"/>
          <w:szCs w:val="22"/>
        </w:rPr>
        <w:t>Unzip FatafataAPIDocs.zip</w:t>
      </w:r>
      <w:r w:rsidR="00E270AF" w:rsidRPr="00F12903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</w:t>
      </w:r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br/>
      </w:r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br/>
      </w:r>
      <w:proofErr w:type="gramStart"/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You</w:t>
      </w:r>
      <w:proofErr w:type="gramEnd"/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will see the .</w:t>
      </w:r>
      <w:proofErr w:type="spellStart"/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scala</w:t>
      </w:r>
      <w:proofErr w:type="spellEnd"/>
      <w:r w:rsid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files.  The first few folders are shown below:</w:t>
      </w:r>
    </w:p>
    <w:p w14:paraId="2F4AB396" w14:textId="4AC115C8" w:rsidR="00B219DE" w:rsidRPr="00B219DE" w:rsidRDefault="00B219DE" w:rsidP="00B219DE">
      <w:pPr>
        <w:widowControl/>
        <w:suppressAutoHyphens w:val="0"/>
        <w:jc w:val="center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6128B7AA" wp14:editId="7373BEB3">
            <wp:extent cx="1825883" cy="2914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724" cy="29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br/>
      </w:r>
    </w:p>
    <w:p w14:paraId="7F435D38" w14:textId="59F1AE6D" w:rsidR="0080767A" w:rsidRDefault="00DB379B" w:rsidP="00464A93">
      <w:pPr>
        <w:pStyle w:val="ListParagraph"/>
        <w:widowControl/>
        <w:numPr>
          <w:ilvl w:val="0"/>
          <w:numId w:val="25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Viewing </w:t>
      </w:r>
      <w:r w:rsidR="000B3384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Objects and their components.</w:t>
      </w:r>
    </w:p>
    <w:p w14:paraId="3203E194" w14:textId="77777777" w:rsidR="000B3384" w:rsidRDefault="000B3384" w:rsidP="000B3384">
      <w:pPr>
        <w:pStyle w:val="ListParagraph"/>
        <w:widowControl/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7F1A2AD0" w14:textId="77777777" w:rsidR="00B219DE" w:rsidRDefault="00B219DE" w:rsidP="00B219DE">
      <w:pPr>
        <w:pStyle w:val="ListParagraph"/>
        <w:widowControl/>
        <w:numPr>
          <w:ilvl w:val="1"/>
          <w:numId w:val="27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 w:rsidRP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Scroll down until you find </w:t>
      </w:r>
      <w:r w:rsidR="00CE2638" w:rsidRPr="00B219DE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Index.html</w:t>
      </w:r>
    </w:p>
    <w:p w14:paraId="542C21DE" w14:textId="0A399108" w:rsidR="00B219DE" w:rsidRDefault="00B219DE" w:rsidP="00B219DE">
      <w:pPr>
        <w:pStyle w:val="ListParagraph"/>
        <w:widowControl/>
        <w:suppressAutoHyphens w:val="0"/>
        <w:ind w:left="0"/>
        <w:jc w:val="center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28AEE9B2" wp14:editId="28162D69">
            <wp:extent cx="1454150" cy="5705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9357" cy="5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br/>
      </w:r>
    </w:p>
    <w:p w14:paraId="3C1C33FD" w14:textId="77777777" w:rsidR="00B219DE" w:rsidRPr="00B219DE" w:rsidRDefault="00B219DE" w:rsidP="00B219DE">
      <w:pPr>
        <w:widowControl/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1F178AD3" w14:textId="66FAE654" w:rsidR="009961A7" w:rsidRDefault="00B219DE" w:rsidP="00464A93">
      <w:pPr>
        <w:pStyle w:val="ListParagraph"/>
        <w:widowControl/>
        <w:numPr>
          <w:ilvl w:val="1"/>
          <w:numId w:val="27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lastRenderedPageBreak/>
        <w:t>Double Click Index.html.  You will see a UI like the one shown below:</w:t>
      </w:r>
      <w:r w:rsidR="000B3880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br/>
      </w:r>
      <w:r w:rsidR="000B3880">
        <w:rPr>
          <w:noProof/>
          <w:lang w:eastAsia="en-US" w:bidi="ar-SA"/>
        </w:rPr>
        <w:drawing>
          <wp:inline distT="0" distB="0" distL="0" distR="0" wp14:anchorId="42630EEA" wp14:editId="19BC49F2">
            <wp:extent cx="5426952" cy="320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47" cy="32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734" w14:textId="77777777" w:rsidR="00B219DE" w:rsidRDefault="00B219DE" w:rsidP="00B219DE">
      <w:pPr>
        <w:pStyle w:val="ListParagraph"/>
        <w:widowControl/>
        <w:suppressAutoHyphens w:val="0"/>
        <w:ind w:left="144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676D80F6" w14:textId="228679D2" w:rsidR="000B3880" w:rsidRDefault="000B3880" w:rsidP="000B3880">
      <w:pPr>
        <w:pStyle w:val="ListParagraph"/>
        <w:widowControl/>
        <w:numPr>
          <w:ilvl w:val="1"/>
          <w:numId w:val="27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Click “Allow Blocked Content” to view full API.</w:t>
      </w:r>
    </w:p>
    <w:p w14:paraId="3C4006B7" w14:textId="77777777" w:rsidR="000B3880" w:rsidRPr="000B3880" w:rsidRDefault="000B3880" w:rsidP="000B3880">
      <w:pPr>
        <w:widowControl/>
        <w:suppressAutoHyphens w:val="0"/>
        <w:ind w:left="144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7445E698" wp14:editId="3A94BB94">
            <wp:extent cx="5408943" cy="269811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757" cy="27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BFB9" w14:textId="77777777" w:rsidR="000B3880" w:rsidRPr="000B3880" w:rsidRDefault="000B3880" w:rsidP="000B3880">
      <w:pPr>
        <w:widowControl/>
        <w:suppressAutoHyphens w:val="0"/>
        <w:ind w:left="108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13476868" w14:textId="77777777" w:rsidR="000B3880" w:rsidRPr="000B3880" w:rsidRDefault="000B3880" w:rsidP="000B3880">
      <w:pPr>
        <w:widowControl/>
        <w:suppressAutoHyphens w:val="0"/>
        <w:ind w:left="108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31C8446E" w14:textId="78638CBA" w:rsidR="000B3880" w:rsidRPr="000B3384" w:rsidRDefault="000B3880" w:rsidP="000B3384">
      <w:pPr>
        <w:pStyle w:val="ListParagraph"/>
        <w:widowControl/>
        <w:numPr>
          <w:ilvl w:val="1"/>
          <w:numId w:val="27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 w:rsidRPr="000B3384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View the API for any code element on the left.  For Instance, scroll down to “Learning Engine”, and click on it.  You will see the following.</w:t>
      </w:r>
    </w:p>
    <w:p w14:paraId="07115937" w14:textId="77777777" w:rsidR="000B3880" w:rsidRDefault="000B3880" w:rsidP="000B3880">
      <w:pPr>
        <w:widowControl/>
        <w:suppressAutoHyphens w:val="0"/>
        <w:ind w:left="36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02B68BDA" w14:textId="60ABD4A9" w:rsidR="000B3880" w:rsidRPr="000B3880" w:rsidRDefault="000B3880" w:rsidP="000B3880">
      <w:pPr>
        <w:widowControl/>
        <w:suppressAutoHyphens w:val="0"/>
        <w:ind w:left="108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3B0A338F" wp14:editId="54DB8257">
            <wp:extent cx="5476875" cy="3375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184" cy="3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C4D" w14:textId="77777777" w:rsidR="000B3880" w:rsidRDefault="000B3880" w:rsidP="000B3880">
      <w:pPr>
        <w:widowControl/>
        <w:suppressAutoHyphens w:val="0"/>
        <w:ind w:left="36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042426E4" w14:textId="3C471EAB" w:rsidR="000B3880" w:rsidRPr="000B3384" w:rsidRDefault="000B3880" w:rsidP="000B3384">
      <w:pPr>
        <w:pStyle w:val="ListParagraph"/>
        <w:widowControl/>
        <w:numPr>
          <w:ilvl w:val="1"/>
          <w:numId w:val="27"/>
        </w:numPr>
        <w:suppressAutoHyphens w:val="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bookmarkStart w:id="0" w:name="_GoBack"/>
      <w:bookmarkEnd w:id="0"/>
      <w:r w:rsidRPr="000B3384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Click on the</w:t>
      </w:r>
      <w:r w:rsidR="00C6199F" w:rsidRPr="000B3384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link to the</w:t>
      </w:r>
      <w:r w:rsidRPr="000B3384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B3384">
        <w:rPr>
          <w:rStyle w:val="IntenseQuoteChar"/>
          <w:i w:val="0"/>
        </w:rPr>
        <w:t>InputAdapter</w:t>
      </w:r>
      <w:proofErr w:type="spellEnd"/>
      <w:r w:rsidRPr="000B3384"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trait to see its members.  Note the order, inheritance, and visibility.</w:t>
      </w:r>
    </w:p>
    <w:p w14:paraId="5A70C5C6" w14:textId="77777777" w:rsidR="000B3880" w:rsidRDefault="000B3880" w:rsidP="000B3880">
      <w:pPr>
        <w:widowControl/>
        <w:suppressAutoHyphens w:val="0"/>
        <w:ind w:left="36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187558BF" w14:textId="0B24F404" w:rsidR="000B3880" w:rsidRDefault="000B3880" w:rsidP="00C6199F">
      <w:pPr>
        <w:widowControl/>
        <w:suppressAutoHyphens w:val="0"/>
        <w:ind w:left="108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23B1E338" wp14:editId="2FDF2A07">
            <wp:extent cx="5133975" cy="36947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217" cy="36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F39B" w14:textId="43EE41F2" w:rsidR="000B3880" w:rsidRDefault="000B3880" w:rsidP="000B3880">
      <w:pPr>
        <w:widowControl/>
        <w:suppressAutoHyphens w:val="0"/>
        <w:ind w:left="36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</w:p>
    <w:p w14:paraId="2664B4B0" w14:textId="283753CF" w:rsidR="000B3880" w:rsidRPr="000B3880" w:rsidRDefault="00C6199F" w:rsidP="000B3880">
      <w:pPr>
        <w:widowControl/>
        <w:suppressAutoHyphens w:val="0"/>
        <w:ind w:left="360"/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</w:pPr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All the objects it the left </w:t>
      </w:r>
      <w:proofErr w:type="spellStart"/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>nav</w:t>
      </w:r>
      <w:proofErr w:type="spellEnd"/>
      <w:r>
        <w:rPr>
          <w:rFonts w:ascii="Calibri Light" w:eastAsia="Times New Roman" w:hAnsi="Calibri Light" w:cs="Times New Roman"/>
          <w:kern w:val="0"/>
          <w:sz w:val="22"/>
          <w:szCs w:val="22"/>
          <w:lang w:eastAsia="en-US" w:bidi="ar-SA"/>
        </w:rPr>
        <w:t xml:space="preserve"> can be explored in the same way.  </w:t>
      </w:r>
    </w:p>
    <w:sectPr w:rsidR="000B3880" w:rsidRPr="000B38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697EF" w14:textId="77777777" w:rsidR="003F0FAD" w:rsidRDefault="003F0FAD" w:rsidP="009A79FA">
      <w:r>
        <w:separator/>
      </w:r>
    </w:p>
  </w:endnote>
  <w:endnote w:type="continuationSeparator" w:id="0">
    <w:p w14:paraId="4D8A107A" w14:textId="77777777" w:rsidR="003F0FAD" w:rsidRDefault="003F0FAD" w:rsidP="009A79FA">
      <w:r>
        <w:continuationSeparator/>
      </w:r>
    </w:p>
  </w:endnote>
  <w:endnote w:type="continuationNotice" w:id="1">
    <w:p w14:paraId="5191187E" w14:textId="77777777" w:rsidR="003F0FAD" w:rsidRDefault="003F0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DejaVu Sans Mono">
    <w:charset w:val="80"/>
    <w:family w:val="modern"/>
    <w:pitch w:val="fixed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299FE" w14:textId="77777777" w:rsidR="006B0F7A" w:rsidRDefault="006B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5EAE" w14:textId="118E1DDA" w:rsidR="00454B5A" w:rsidRPr="006B0F7A" w:rsidRDefault="00454B5A" w:rsidP="006B0F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89FFA" w14:textId="77777777" w:rsidR="006B0F7A" w:rsidRDefault="006B0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8BFF2" w14:textId="77777777" w:rsidR="003F0FAD" w:rsidRDefault="003F0FAD" w:rsidP="009A79FA">
      <w:r>
        <w:separator/>
      </w:r>
    </w:p>
  </w:footnote>
  <w:footnote w:type="continuationSeparator" w:id="0">
    <w:p w14:paraId="7AF5414E" w14:textId="77777777" w:rsidR="003F0FAD" w:rsidRDefault="003F0FAD" w:rsidP="009A79FA">
      <w:r>
        <w:continuationSeparator/>
      </w:r>
    </w:p>
  </w:footnote>
  <w:footnote w:type="continuationNotice" w:id="1">
    <w:p w14:paraId="35EF0E17" w14:textId="77777777" w:rsidR="003F0FAD" w:rsidRDefault="003F0F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7BF96" w14:textId="77777777" w:rsidR="006B0F7A" w:rsidRDefault="006B0F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59CB1" w14:textId="77777777" w:rsidR="006B0F7A" w:rsidRDefault="006B0F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6CCB1" w14:textId="77777777" w:rsidR="006B0F7A" w:rsidRDefault="006B0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02E9C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4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</w:abstractNum>
  <w:abstractNum w:abstractNumId="5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6">
    <w:nsid w:val="00000007"/>
    <w:multiLevelType w:val="multilevel"/>
    <w:tmpl w:val="00000007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Num1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360"/>
      </w:p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360"/>
      </w:pPr>
    </w:lvl>
    <w:lvl w:ilvl="4">
      <w:start w:val="1"/>
      <w:numFmt w:val="lowerRoman"/>
      <w:lvlText w:val="%5."/>
      <w:lvlJc w:val="righ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360"/>
      </w:pPr>
    </w:lvl>
    <w:lvl w:ilvl="6">
      <w:start w:val="1"/>
      <w:numFmt w:val="lowerRoman"/>
      <w:lvlText w:val="%7."/>
      <w:lvlJc w:val="right"/>
      <w:pPr>
        <w:tabs>
          <w:tab w:val="num" w:pos="4860"/>
        </w:tabs>
        <w:ind w:left="4860" w:hanging="360"/>
      </w:pPr>
    </w:lvl>
    <w:lvl w:ilvl="7">
      <w:start w:val="1"/>
      <w:numFmt w:val="lowerRoman"/>
      <w:lvlText w:val="%8."/>
      <w:lvlJc w:val="righ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360"/>
      </w:pPr>
    </w:lvl>
  </w:abstractNum>
  <w:abstractNum w:abstractNumId="8">
    <w:nsid w:val="00000009"/>
    <w:multiLevelType w:val="multilevel"/>
    <w:tmpl w:val="00000009"/>
    <w:name w:val="WWNum11"/>
    <w:lvl w:ilvl="0">
      <w:start w:val="1"/>
      <w:numFmt w:val="lowerRoman"/>
      <w:lvlText w:val="%1."/>
      <w:lvlJc w:val="right"/>
      <w:pPr>
        <w:tabs>
          <w:tab w:val="num" w:pos="180"/>
        </w:tabs>
        <w:ind w:left="180" w:hanging="360"/>
      </w:pPr>
    </w:lvl>
    <w:lvl w:ilvl="1">
      <w:start w:val="1"/>
      <w:numFmt w:val="lowerLetter"/>
      <w:lvlText w:val="%2."/>
      <w:lvlJc w:val="right"/>
      <w:pPr>
        <w:tabs>
          <w:tab w:val="num" w:pos="900"/>
        </w:tabs>
        <w:ind w:left="900" w:hanging="360"/>
      </w:pPr>
    </w:lvl>
    <w:lvl w:ilvl="2">
      <w:start w:val="1"/>
      <w:numFmt w:val="lowerLetter"/>
      <w:lvlText w:val="%3."/>
      <w:lvlJc w:val="right"/>
      <w:pPr>
        <w:tabs>
          <w:tab w:val="num" w:pos="1620"/>
        </w:tabs>
        <w:ind w:left="1620" w:hanging="360"/>
      </w:pPr>
    </w:lvl>
    <w:lvl w:ilvl="3">
      <w:start w:val="1"/>
      <w:numFmt w:val="lowerRoman"/>
      <w:lvlText w:val="%4."/>
      <w:lvlJc w:val="right"/>
      <w:pPr>
        <w:tabs>
          <w:tab w:val="num" w:pos="2340"/>
        </w:tabs>
        <w:ind w:left="2340" w:hanging="360"/>
      </w:pPr>
    </w:lvl>
    <w:lvl w:ilvl="4">
      <w:start w:val="1"/>
      <w:numFmt w:val="lowerRoman"/>
      <w:lvlText w:val="%5."/>
      <w:lvlJc w:val="righ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360"/>
      </w:pPr>
    </w:lvl>
    <w:lvl w:ilvl="6">
      <w:start w:val="1"/>
      <w:numFmt w:val="lowerRoman"/>
      <w:lvlText w:val="%7."/>
      <w:lvlJc w:val="right"/>
      <w:pPr>
        <w:tabs>
          <w:tab w:val="num" w:pos="4500"/>
        </w:tabs>
        <w:ind w:left="4500" w:hanging="360"/>
      </w:pPr>
    </w:lvl>
    <w:lvl w:ilvl="7">
      <w:start w:val="1"/>
      <w:numFmt w:val="lowerRoman"/>
      <w:lvlText w:val="%8."/>
      <w:lvlJc w:val="righ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360"/>
      </w:pPr>
    </w:lvl>
  </w:abstractNum>
  <w:abstractNum w:abstractNumId="9">
    <w:nsid w:val="0000000A"/>
    <w:multiLevelType w:val="multilevel"/>
    <w:tmpl w:val="0000000A"/>
    <w:name w:val="WWNum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0000000B"/>
    <w:multiLevelType w:val="multilevel"/>
    <w:tmpl w:val="0000000B"/>
    <w:name w:val="WWNum13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0000000C"/>
    <w:multiLevelType w:val="multilevel"/>
    <w:tmpl w:val="0000000C"/>
    <w:name w:val="WWNum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0000000D"/>
    <w:multiLevelType w:val="multilevel"/>
    <w:tmpl w:val="0000000D"/>
    <w:name w:val="WW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000000E"/>
    <w:multiLevelType w:val="multilevel"/>
    <w:tmpl w:val="0000000E"/>
    <w:name w:val="WWNum1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4">
    <w:nsid w:val="0000000F"/>
    <w:multiLevelType w:val="multilevel"/>
    <w:tmpl w:val="0000000F"/>
    <w:name w:val="WW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0000010"/>
    <w:multiLevelType w:val="multilevel"/>
    <w:tmpl w:val="00000010"/>
    <w:name w:val="WWNum18"/>
    <w:lvl w:ilvl="0">
      <w:start w:val="1"/>
      <w:numFmt w:val="lowerRoman"/>
      <w:lvlText w:val="%1."/>
      <w:lvlJc w:val="right"/>
      <w:pPr>
        <w:tabs>
          <w:tab w:val="num" w:pos="0"/>
        </w:tabs>
        <w:ind w:left="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right"/>
      <w:pPr>
        <w:tabs>
          <w:tab w:val="num" w:pos="2160"/>
        </w:tabs>
        <w:ind w:left="2160" w:hanging="360"/>
      </w:pPr>
    </w:lvl>
    <w:lvl w:ilvl="4">
      <w:start w:val="1"/>
      <w:numFmt w:val="lowerRoman"/>
      <w:lvlText w:val="%5."/>
      <w:lvlJc w:val="righ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360"/>
      </w:pPr>
    </w:lvl>
    <w:lvl w:ilvl="6">
      <w:start w:val="1"/>
      <w:numFmt w:val="lowerRoman"/>
      <w:lvlText w:val="%7."/>
      <w:lvlJc w:val="right"/>
      <w:pPr>
        <w:tabs>
          <w:tab w:val="num" w:pos="4320"/>
        </w:tabs>
        <w:ind w:left="4320" w:hanging="360"/>
      </w:pPr>
    </w:lvl>
    <w:lvl w:ilvl="7">
      <w:start w:val="1"/>
      <w:numFmt w:val="lowerRoman"/>
      <w:lvlText w:val="%8."/>
      <w:lvlJc w:val="righ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360"/>
      </w:pPr>
    </w:lvl>
  </w:abstractNum>
  <w:abstractNum w:abstractNumId="16">
    <w:nsid w:val="00000011"/>
    <w:multiLevelType w:val="multilevel"/>
    <w:tmpl w:val="00000011"/>
    <w:name w:val="WWNum19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360"/>
      </w:p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360"/>
      </w:pPr>
    </w:lvl>
    <w:lvl w:ilvl="4">
      <w:start w:val="1"/>
      <w:numFmt w:val="lowerRoman"/>
      <w:lvlText w:val="%5."/>
      <w:lvlJc w:val="righ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360"/>
      </w:pPr>
    </w:lvl>
    <w:lvl w:ilvl="6">
      <w:start w:val="1"/>
      <w:numFmt w:val="lowerRoman"/>
      <w:lvlText w:val="%7."/>
      <w:lvlJc w:val="right"/>
      <w:pPr>
        <w:tabs>
          <w:tab w:val="num" w:pos="4860"/>
        </w:tabs>
        <w:ind w:left="4860" w:hanging="360"/>
      </w:pPr>
    </w:lvl>
    <w:lvl w:ilvl="7">
      <w:start w:val="1"/>
      <w:numFmt w:val="lowerRoman"/>
      <w:lvlText w:val="%8."/>
      <w:lvlJc w:val="righ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360"/>
      </w:pPr>
    </w:lvl>
  </w:abstractNum>
  <w:abstractNum w:abstractNumId="17">
    <w:nsid w:val="00000012"/>
    <w:multiLevelType w:val="multilevel"/>
    <w:tmpl w:val="00000012"/>
    <w:name w:val="WWNum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00000013"/>
    <w:multiLevelType w:val="multilevel"/>
    <w:tmpl w:val="00000013"/>
    <w:name w:val="WWNum21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00000014"/>
    <w:multiLevelType w:val="multilevel"/>
    <w:tmpl w:val="00000014"/>
    <w:name w:val="WWNum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00000015"/>
    <w:multiLevelType w:val="multilevel"/>
    <w:tmpl w:val="00000015"/>
    <w:name w:val="WWNum23"/>
    <w:lvl w:ilvl="0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</w:lvl>
    <w:lvl w:ilvl="1">
      <w:start w:val="1"/>
      <w:numFmt w:val="lowerRoman"/>
      <w:lvlText w:val="%2."/>
      <w:lvlJc w:val="right"/>
      <w:pPr>
        <w:tabs>
          <w:tab w:val="num" w:pos="6210"/>
        </w:tabs>
        <w:ind w:left="6210" w:hanging="360"/>
      </w:p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21">
    <w:nsid w:val="00000016"/>
    <w:multiLevelType w:val="multilevel"/>
    <w:tmpl w:val="00000016"/>
    <w:name w:val="WWNum24"/>
    <w:lvl w:ilvl="0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</w:lvl>
    <w:lvl w:ilvl="1">
      <w:start w:val="1"/>
      <w:numFmt w:val="lowerRoman"/>
      <w:lvlText w:val="%2."/>
      <w:lvlJc w:val="right"/>
      <w:pPr>
        <w:tabs>
          <w:tab w:val="num" w:pos="6210"/>
        </w:tabs>
        <w:ind w:left="6210" w:hanging="360"/>
      </w:p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22">
    <w:nsid w:val="00000017"/>
    <w:multiLevelType w:val="multilevel"/>
    <w:tmpl w:val="00000017"/>
    <w:name w:val="WWNum25"/>
    <w:lvl w:ilvl="0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</w:lvl>
    <w:lvl w:ilvl="1">
      <w:start w:val="1"/>
      <w:numFmt w:val="lowerRoman"/>
      <w:lvlText w:val="%2."/>
      <w:lvlJc w:val="right"/>
      <w:pPr>
        <w:tabs>
          <w:tab w:val="num" w:pos="6210"/>
        </w:tabs>
        <w:ind w:left="6210" w:hanging="360"/>
      </w:p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23">
    <w:nsid w:val="00000018"/>
    <w:multiLevelType w:val="multilevel"/>
    <w:tmpl w:val="00000018"/>
    <w:name w:val="WWNum26"/>
    <w:lvl w:ilvl="0">
      <w:start w:val="1"/>
      <w:numFmt w:val="lowerRoman"/>
      <w:lvlText w:val="%1."/>
      <w:lvlJc w:val="right"/>
      <w:pPr>
        <w:tabs>
          <w:tab w:val="num" w:pos="-360"/>
        </w:tabs>
        <w:ind w:left="-360" w:hanging="360"/>
      </w:pPr>
    </w:lvl>
    <w:lvl w:ilvl="1">
      <w:start w:val="1"/>
      <w:numFmt w:val="bullet"/>
      <w:lvlText w:val=""/>
      <w:lvlJc w:val="righ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</w:lvl>
    <w:lvl w:ilvl="3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righ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360"/>
      </w:pPr>
    </w:lvl>
    <w:lvl w:ilvl="6">
      <w:start w:val="1"/>
      <w:numFmt w:val="lowerRoman"/>
      <w:lvlText w:val="%7."/>
      <w:lvlJc w:val="right"/>
      <w:pPr>
        <w:tabs>
          <w:tab w:val="num" w:pos="3960"/>
        </w:tabs>
        <w:ind w:left="3960" w:hanging="360"/>
      </w:pPr>
    </w:lvl>
    <w:lvl w:ilvl="7">
      <w:start w:val="1"/>
      <w:numFmt w:val="lowerRoman"/>
      <w:lvlText w:val="%8."/>
      <w:lvlJc w:val="righ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360"/>
      </w:pPr>
    </w:lvl>
  </w:abstractNum>
  <w:abstractNum w:abstractNumId="24">
    <w:nsid w:val="00000019"/>
    <w:multiLevelType w:val="multilevel"/>
    <w:tmpl w:val="00000019"/>
    <w:name w:val="WWNum27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0000001A"/>
    <w:multiLevelType w:val="multilevel"/>
    <w:tmpl w:val="0000001A"/>
    <w:name w:val="WWNum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0000001B"/>
    <w:multiLevelType w:val="multilevel"/>
    <w:tmpl w:val="0000001B"/>
    <w:name w:val="WWNum29"/>
    <w:lvl w:ilvl="0">
      <w:start w:val="1"/>
      <w:numFmt w:val="decimal"/>
      <w:lvlText w:val="%1."/>
      <w:lvlJc w:val="left"/>
      <w:pPr>
        <w:tabs>
          <w:tab w:val="num" w:pos="-16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162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162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16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16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16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162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162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1620"/>
        </w:tabs>
        <w:ind w:left="6120" w:hanging="180"/>
      </w:pPr>
    </w:lvl>
  </w:abstractNum>
  <w:abstractNum w:abstractNumId="27">
    <w:nsid w:val="0000001C"/>
    <w:multiLevelType w:val="multilevel"/>
    <w:tmpl w:val="0000001C"/>
    <w:name w:val="WWNum30"/>
    <w:lvl w:ilvl="0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 Light" w:hAnsi="Calibri Ligh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8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9">
    <w:nsid w:val="05583F14"/>
    <w:multiLevelType w:val="hybridMultilevel"/>
    <w:tmpl w:val="20523C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0AE51CEC"/>
    <w:multiLevelType w:val="hybridMultilevel"/>
    <w:tmpl w:val="F72CED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0E0C07E7"/>
    <w:multiLevelType w:val="hybridMultilevel"/>
    <w:tmpl w:val="1A7427EE"/>
    <w:lvl w:ilvl="0" w:tplc="C7A0D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>
    <w:nsid w:val="175008C4"/>
    <w:multiLevelType w:val="hybridMultilevel"/>
    <w:tmpl w:val="EFB468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18C73B84"/>
    <w:multiLevelType w:val="hybridMultilevel"/>
    <w:tmpl w:val="D0F6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A3464F8"/>
    <w:multiLevelType w:val="hybridMultilevel"/>
    <w:tmpl w:val="B296C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F3D0CD5"/>
    <w:multiLevelType w:val="hybridMultilevel"/>
    <w:tmpl w:val="D9A08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FA35FAB"/>
    <w:multiLevelType w:val="hybridMultilevel"/>
    <w:tmpl w:val="C4A0B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04E09CB"/>
    <w:multiLevelType w:val="hybridMultilevel"/>
    <w:tmpl w:val="E0ACB85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8">
    <w:nsid w:val="21B722A2"/>
    <w:multiLevelType w:val="hybridMultilevel"/>
    <w:tmpl w:val="35CC571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9">
    <w:nsid w:val="24D2550F"/>
    <w:multiLevelType w:val="hybridMultilevel"/>
    <w:tmpl w:val="1A7427EE"/>
    <w:lvl w:ilvl="0" w:tplc="C7A0D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0">
    <w:nsid w:val="2C270F3D"/>
    <w:multiLevelType w:val="hybridMultilevel"/>
    <w:tmpl w:val="5ED23C5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>
    <w:nsid w:val="2C79629D"/>
    <w:multiLevelType w:val="hybridMultilevel"/>
    <w:tmpl w:val="CEDA3106"/>
    <w:lvl w:ilvl="0" w:tplc="266C4154">
      <w:start w:val="1"/>
      <w:numFmt w:val="decimal"/>
      <w:lvlText w:val="Step 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0D92FC1"/>
    <w:multiLevelType w:val="hybridMultilevel"/>
    <w:tmpl w:val="1A7427EE"/>
    <w:lvl w:ilvl="0" w:tplc="C7A0D49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3">
    <w:nsid w:val="32B21F19"/>
    <w:multiLevelType w:val="hybridMultilevel"/>
    <w:tmpl w:val="613E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44C1598"/>
    <w:multiLevelType w:val="hybridMultilevel"/>
    <w:tmpl w:val="E7F8CA08"/>
    <w:lvl w:ilvl="0" w:tplc="F8D00576">
      <w:start w:val="1"/>
      <w:numFmt w:val="lowerLetter"/>
      <w:lvlText w:val="%1."/>
      <w:lvlJc w:val="left"/>
      <w:pPr>
        <w:ind w:left="1800" w:hanging="360"/>
      </w:pPr>
      <w:rPr>
        <w:rFonts w:asciiTheme="majorHAnsi" w:eastAsia="Times New Roman" w:hAnsiTheme="majorHAns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34BD6C8F"/>
    <w:multiLevelType w:val="hybridMultilevel"/>
    <w:tmpl w:val="F72CED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6A04BF8"/>
    <w:multiLevelType w:val="hybridMultilevel"/>
    <w:tmpl w:val="69BA932C"/>
    <w:lvl w:ilvl="0" w:tplc="04090019">
      <w:start w:val="1"/>
      <w:numFmt w:val="lowerLetter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7">
    <w:nsid w:val="43B70F70"/>
    <w:multiLevelType w:val="hybridMultilevel"/>
    <w:tmpl w:val="C5D65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46A65B3"/>
    <w:multiLevelType w:val="hybridMultilevel"/>
    <w:tmpl w:val="95A08F56"/>
    <w:lvl w:ilvl="0" w:tplc="266C4154">
      <w:start w:val="1"/>
      <w:numFmt w:val="decimal"/>
      <w:lvlText w:val="Step %1."/>
      <w:lvlJc w:val="left"/>
      <w:pPr>
        <w:ind w:left="7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6F6D0E"/>
    <w:multiLevelType w:val="hybridMultilevel"/>
    <w:tmpl w:val="169A7F92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0">
    <w:nsid w:val="45993690"/>
    <w:multiLevelType w:val="hybridMultilevel"/>
    <w:tmpl w:val="8D6A95E2"/>
    <w:lvl w:ilvl="0" w:tplc="9C18DDEE">
      <w:start w:val="1"/>
      <w:numFmt w:val="decimal"/>
      <w:lvlText w:val="%1."/>
      <w:lvlJc w:val="left"/>
      <w:pPr>
        <w:ind w:left="1080" w:hanging="360"/>
      </w:pPr>
      <w:rPr>
        <w:rFonts w:ascii="Calibri Light" w:eastAsia="Times New Roman" w:hAnsi="Calibri Light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9BB3F04"/>
    <w:multiLevelType w:val="hybridMultilevel"/>
    <w:tmpl w:val="865A9808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2">
    <w:nsid w:val="4A9463A9"/>
    <w:multiLevelType w:val="hybridMultilevel"/>
    <w:tmpl w:val="33E2BD1E"/>
    <w:lvl w:ilvl="0" w:tplc="266C4154">
      <w:start w:val="1"/>
      <w:numFmt w:val="decimal"/>
      <w:lvlText w:val="Step 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D05308"/>
    <w:multiLevelType w:val="hybridMultilevel"/>
    <w:tmpl w:val="6728D5B0"/>
    <w:lvl w:ilvl="0" w:tplc="266C4154">
      <w:start w:val="1"/>
      <w:numFmt w:val="decimal"/>
      <w:lvlText w:val="Step 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4421F64"/>
    <w:multiLevelType w:val="hybridMultilevel"/>
    <w:tmpl w:val="FF4CC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6A04C2"/>
    <w:multiLevelType w:val="hybridMultilevel"/>
    <w:tmpl w:val="67860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2814DB9"/>
    <w:multiLevelType w:val="hybridMultilevel"/>
    <w:tmpl w:val="D5E403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65012C26"/>
    <w:multiLevelType w:val="hybridMultilevel"/>
    <w:tmpl w:val="C45CB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B42155E"/>
    <w:multiLevelType w:val="hybridMultilevel"/>
    <w:tmpl w:val="DCB83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EBA270C"/>
    <w:multiLevelType w:val="hybridMultilevel"/>
    <w:tmpl w:val="BA6AEED8"/>
    <w:lvl w:ilvl="0" w:tplc="266C4154">
      <w:start w:val="1"/>
      <w:numFmt w:val="decimal"/>
      <w:lvlText w:val="Step %1."/>
      <w:lvlJc w:val="left"/>
      <w:pPr>
        <w:ind w:left="7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A3631D"/>
    <w:multiLevelType w:val="hybridMultilevel"/>
    <w:tmpl w:val="A63CF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DE0182"/>
    <w:multiLevelType w:val="hybridMultilevel"/>
    <w:tmpl w:val="F20E94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7C9363CF"/>
    <w:multiLevelType w:val="hybridMultilevel"/>
    <w:tmpl w:val="216ECE32"/>
    <w:lvl w:ilvl="0" w:tplc="59F0E070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D8E1756"/>
    <w:multiLevelType w:val="hybridMultilevel"/>
    <w:tmpl w:val="C158D604"/>
    <w:lvl w:ilvl="0" w:tplc="0F42BF6A">
      <w:start w:val="1"/>
      <w:numFmt w:val="decimal"/>
      <w:lvlText w:val="%1."/>
      <w:lvlJc w:val="left"/>
      <w:pPr>
        <w:ind w:left="1376" w:hanging="800"/>
      </w:pPr>
      <w:rPr>
        <w:rFonts w:ascii="Arial Unicode MS" w:eastAsia="WenQuanYi Micro Hei" w:hAnsi="Arial Unicode MS" w:cs="Lohit Hind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28"/>
  </w:num>
  <w:num w:numId="3">
    <w:abstractNumId w:val="40"/>
  </w:num>
  <w:num w:numId="4">
    <w:abstractNumId w:val="57"/>
  </w:num>
  <w:num w:numId="5">
    <w:abstractNumId w:val="60"/>
  </w:num>
  <w:num w:numId="6">
    <w:abstractNumId w:val="54"/>
  </w:num>
  <w:num w:numId="7">
    <w:abstractNumId w:val="50"/>
  </w:num>
  <w:num w:numId="8">
    <w:abstractNumId w:val="62"/>
  </w:num>
  <w:num w:numId="9">
    <w:abstractNumId w:val="42"/>
  </w:num>
  <w:num w:numId="10">
    <w:abstractNumId w:val="63"/>
  </w:num>
  <w:num w:numId="11">
    <w:abstractNumId w:val="49"/>
  </w:num>
  <w:num w:numId="12">
    <w:abstractNumId w:val="44"/>
  </w:num>
  <w:num w:numId="13">
    <w:abstractNumId w:val="51"/>
  </w:num>
  <w:num w:numId="14">
    <w:abstractNumId w:val="61"/>
  </w:num>
  <w:num w:numId="15">
    <w:abstractNumId w:val="56"/>
  </w:num>
  <w:num w:numId="16">
    <w:abstractNumId w:val="30"/>
  </w:num>
  <w:num w:numId="17">
    <w:abstractNumId w:val="33"/>
  </w:num>
  <w:num w:numId="18">
    <w:abstractNumId w:val="43"/>
  </w:num>
  <w:num w:numId="19">
    <w:abstractNumId w:val="52"/>
  </w:num>
  <w:num w:numId="20">
    <w:abstractNumId w:val="53"/>
  </w:num>
  <w:num w:numId="21">
    <w:abstractNumId w:val="58"/>
  </w:num>
  <w:num w:numId="22">
    <w:abstractNumId w:val="34"/>
  </w:num>
  <w:num w:numId="23">
    <w:abstractNumId w:val="55"/>
  </w:num>
  <w:num w:numId="24">
    <w:abstractNumId w:val="35"/>
  </w:num>
  <w:num w:numId="25">
    <w:abstractNumId w:val="41"/>
  </w:num>
  <w:num w:numId="26">
    <w:abstractNumId w:val="48"/>
  </w:num>
  <w:num w:numId="27">
    <w:abstractNumId w:val="59"/>
  </w:num>
  <w:num w:numId="28">
    <w:abstractNumId w:val="32"/>
  </w:num>
  <w:num w:numId="29">
    <w:abstractNumId w:val="29"/>
  </w:num>
  <w:num w:numId="30">
    <w:abstractNumId w:val="38"/>
  </w:num>
  <w:num w:numId="31">
    <w:abstractNumId w:val="37"/>
  </w:num>
  <w:num w:numId="32">
    <w:abstractNumId w:val="31"/>
  </w:num>
  <w:num w:numId="33">
    <w:abstractNumId w:val="39"/>
  </w:num>
  <w:num w:numId="34">
    <w:abstractNumId w:val="47"/>
  </w:num>
  <w:num w:numId="35">
    <w:abstractNumId w:val="36"/>
  </w:num>
  <w:num w:numId="36">
    <w:abstractNumId w:val="45"/>
  </w:num>
  <w:num w:numId="37">
    <w:abstractNumId w:val="4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0700" w:allStyles="0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F8"/>
    <w:rsid w:val="000226B5"/>
    <w:rsid w:val="00026EF2"/>
    <w:rsid w:val="00027D16"/>
    <w:rsid w:val="00034E4E"/>
    <w:rsid w:val="00070D54"/>
    <w:rsid w:val="00073388"/>
    <w:rsid w:val="00087B66"/>
    <w:rsid w:val="00091924"/>
    <w:rsid w:val="000A4E95"/>
    <w:rsid w:val="000B3384"/>
    <w:rsid w:val="000B3880"/>
    <w:rsid w:val="000C1008"/>
    <w:rsid w:val="000D1F7A"/>
    <w:rsid w:val="001124F2"/>
    <w:rsid w:val="00115F64"/>
    <w:rsid w:val="00120346"/>
    <w:rsid w:val="00121599"/>
    <w:rsid w:val="00134F87"/>
    <w:rsid w:val="0013500A"/>
    <w:rsid w:val="0014449D"/>
    <w:rsid w:val="001455E7"/>
    <w:rsid w:val="001465FB"/>
    <w:rsid w:val="00161A63"/>
    <w:rsid w:val="001629D2"/>
    <w:rsid w:val="001676E1"/>
    <w:rsid w:val="00171C5C"/>
    <w:rsid w:val="00175434"/>
    <w:rsid w:val="00177E28"/>
    <w:rsid w:val="001852AC"/>
    <w:rsid w:val="00192B7A"/>
    <w:rsid w:val="001B30A2"/>
    <w:rsid w:val="001B58A3"/>
    <w:rsid w:val="001D6C63"/>
    <w:rsid w:val="001D6CC4"/>
    <w:rsid w:val="001E03C0"/>
    <w:rsid w:val="001F756A"/>
    <w:rsid w:val="00237E74"/>
    <w:rsid w:val="00242C59"/>
    <w:rsid w:val="00253987"/>
    <w:rsid w:val="00254390"/>
    <w:rsid w:val="002558C9"/>
    <w:rsid w:val="00282C9D"/>
    <w:rsid w:val="00285135"/>
    <w:rsid w:val="00287C2E"/>
    <w:rsid w:val="002915D1"/>
    <w:rsid w:val="002B0B1F"/>
    <w:rsid w:val="002C5EF8"/>
    <w:rsid w:val="002D5568"/>
    <w:rsid w:val="002E4058"/>
    <w:rsid w:val="00317361"/>
    <w:rsid w:val="003222C2"/>
    <w:rsid w:val="00344767"/>
    <w:rsid w:val="0034502D"/>
    <w:rsid w:val="00346193"/>
    <w:rsid w:val="00357F62"/>
    <w:rsid w:val="003677FC"/>
    <w:rsid w:val="00382400"/>
    <w:rsid w:val="0038461A"/>
    <w:rsid w:val="003940AB"/>
    <w:rsid w:val="003A2494"/>
    <w:rsid w:val="003C51F5"/>
    <w:rsid w:val="003C5243"/>
    <w:rsid w:val="003C6390"/>
    <w:rsid w:val="003E6777"/>
    <w:rsid w:val="003F0FAD"/>
    <w:rsid w:val="00402D41"/>
    <w:rsid w:val="004045D2"/>
    <w:rsid w:val="00426DBE"/>
    <w:rsid w:val="0043385F"/>
    <w:rsid w:val="00444B56"/>
    <w:rsid w:val="0045097B"/>
    <w:rsid w:val="00454B5A"/>
    <w:rsid w:val="00456BEB"/>
    <w:rsid w:val="00464A93"/>
    <w:rsid w:val="00470672"/>
    <w:rsid w:val="00481009"/>
    <w:rsid w:val="00492A4E"/>
    <w:rsid w:val="00495C13"/>
    <w:rsid w:val="004A00C5"/>
    <w:rsid w:val="004D0340"/>
    <w:rsid w:val="00503653"/>
    <w:rsid w:val="00511D47"/>
    <w:rsid w:val="00512AC8"/>
    <w:rsid w:val="00530E45"/>
    <w:rsid w:val="00531265"/>
    <w:rsid w:val="00545B1B"/>
    <w:rsid w:val="00557D33"/>
    <w:rsid w:val="00565770"/>
    <w:rsid w:val="005711B0"/>
    <w:rsid w:val="005A5542"/>
    <w:rsid w:val="005B21EC"/>
    <w:rsid w:val="005F0A9B"/>
    <w:rsid w:val="00615CFE"/>
    <w:rsid w:val="0062510F"/>
    <w:rsid w:val="006418A8"/>
    <w:rsid w:val="0064258D"/>
    <w:rsid w:val="006477A0"/>
    <w:rsid w:val="006553AF"/>
    <w:rsid w:val="00691400"/>
    <w:rsid w:val="006A60EC"/>
    <w:rsid w:val="006B0F7A"/>
    <w:rsid w:val="006B10F2"/>
    <w:rsid w:val="006E0DA3"/>
    <w:rsid w:val="006E78E0"/>
    <w:rsid w:val="006F0D7A"/>
    <w:rsid w:val="00703B19"/>
    <w:rsid w:val="00712215"/>
    <w:rsid w:val="0072525C"/>
    <w:rsid w:val="00726B39"/>
    <w:rsid w:val="00740766"/>
    <w:rsid w:val="00761666"/>
    <w:rsid w:val="00762AD3"/>
    <w:rsid w:val="00772E7F"/>
    <w:rsid w:val="00777431"/>
    <w:rsid w:val="00777680"/>
    <w:rsid w:val="0079170E"/>
    <w:rsid w:val="00795037"/>
    <w:rsid w:val="00795ADE"/>
    <w:rsid w:val="007B0626"/>
    <w:rsid w:val="007C0303"/>
    <w:rsid w:val="007D34CB"/>
    <w:rsid w:val="007F1553"/>
    <w:rsid w:val="007F7FF9"/>
    <w:rsid w:val="0080767A"/>
    <w:rsid w:val="00815109"/>
    <w:rsid w:val="008323AF"/>
    <w:rsid w:val="0083500D"/>
    <w:rsid w:val="0085187F"/>
    <w:rsid w:val="00881C1F"/>
    <w:rsid w:val="0089594F"/>
    <w:rsid w:val="008A4394"/>
    <w:rsid w:val="008A5490"/>
    <w:rsid w:val="008A7E9E"/>
    <w:rsid w:val="008D010D"/>
    <w:rsid w:val="008D4155"/>
    <w:rsid w:val="008F7623"/>
    <w:rsid w:val="00902857"/>
    <w:rsid w:val="00940232"/>
    <w:rsid w:val="00941835"/>
    <w:rsid w:val="009427F9"/>
    <w:rsid w:val="009504A6"/>
    <w:rsid w:val="00960753"/>
    <w:rsid w:val="009634EA"/>
    <w:rsid w:val="00973276"/>
    <w:rsid w:val="0097438C"/>
    <w:rsid w:val="00976581"/>
    <w:rsid w:val="0098092C"/>
    <w:rsid w:val="00981630"/>
    <w:rsid w:val="00991967"/>
    <w:rsid w:val="009961A7"/>
    <w:rsid w:val="009A79FA"/>
    <w:rsid w:val="009C4002"/>
    <w:rsid w:val="009C5E8F"/>
    <w:rsid w:val="009E237F"/>
    <w:rsid w:val="00A142F7"/>
    <w:rsid w:val="00A24D7C"/>
    <w:rsid w:val="00A4352F"/>
    <w:rsid w:val="00A52C9D"/>
    <w:rsid w:val="00A760CA"/>
    <w:rsid w:val="00A90585"/>
    <w:rsid w:val="00AA795D"/>
    <w:rsid w:val="00AB178A"/>
    <w:rsid w:val="00AC1499"/>
    <w:rsid w:val="00AD6127"/>
    <w:rsid w:val="00AD67B3"/>
    <w:rsid w:val="00B219DE"/>
    <w:rsid w:val="00B31418"/>
    <w:rsid w:val="00B5007B"/>
    <w:rsid w:val="00B90C0B"/>
    <w:rsid w:val="00B92B8E"/>
    <w:rsid w:val="00BB04A4"/>
    <w:rsid w:val="00BC1F58"/>
    <w:rsid w:val="00BE1D6A"/>
    <w:rsid w:val="00BE211D"/>
    <w:rsid w:val="00C033CE"/>
    <w:rsid w:val="00C15CA9"/>
    <w:rsid w:val="00C47D3B"/>
    <w:rsid w:val="00C53B34"/>
    <w:rsid w:val="00C5768B"/>
    <w:rsid w:val="00C6199F"/>
    <w:rsid w:val="00C70EF1"/>
    <w:rsid w:val="00C77C75"/>
    <w:rsid w:val="00C811DC"/>
    <w:rsid w:val="00C82249"/>
    <w:rsid w:val="00C83942"/>
    <w:rsid w:val="00C86731"/>
    <w:rsid w:val="00C87CF8"/>
    <w:rsid w:val="00C93F11"/>
    <w:rsid w:val="00CB0A8A"/>
    <w:rsid w:val="00CC0540"/>
    <w:rsid w:val="00CD3A21"/>
    <w:rsid w:val="00CD7A13"/>
    <w:rsid w:val="00CE0EA5"/>
    <w:rsid w:val="00CE2638"/>
    <w:rsid w:val="00CF4DBF"/>
    <w:rsid w:val="00D379E4"/>
    <w:rsid w:val="00D51430"/>
    <w:rsid w:val="00D535D4"/>
    <w:rsid w:val="00D54D90"/>
    <w:rsid w:val="00D75EA7"/>
    <w:rsid w:val="00D918C5"/>
    <w:rsid w:val="00D95F22"/>
    <w:rsid w:val="00D96477"/>
    <w:rsid w:val="00DA3C63"/>
    <w:rsid w:val="00DB379B"/>
    <w:rsid w:val="00DC44D3"/>
    <w:rsid w:val="00DE271D"/>
    <w:rsid w:val="00DE5014"/>
    <w:rsid w:val="00DF7896"/>
    <w:rsid w:val="00E03E31"/>
    <w:rsid w:val="00E05D4B"/>
    <w:rsid w:val="00E2066D"/>
    <w:rsid w:val="00E270AF"/>
    <w:rsid w:val="00E405FF"/>
    <w:rsid w:val="00E4399C"/>
    <w:rsid w:val="00E44443"/>
    <w:rsid w:val="00E523E6"/>
    <w:rsid w:val="00E7603C"/>
    <w:rsid w:val="00E92AB8"/>
    <w:rsid w:val="00E93287"/>
    <w:rsid w:val="00E94C3C"/>
    <w:rsid w:val="00EA076A"/>
    <w:rsid w:val="00EC64C8"/>
    <w:rsid w:val="00EC7B79"/>
    <w:rsid w:val="00ED3646"/>
    <w:rsid w:val="00EE03D1"/>
    <w:rsid w:val="00EE7917"/>
    <w:rsid w:val="00F04385"/>
    <w:rsid w:val="00F12903"/>
    <w:rsid w:val="00F2159E"/>
    <w:rsid w:val="00F25145"/>
    <w:rsid w:val="00F267F1"/>
    <w:rsid w:val="00F55657"/>
    <w:rsid w:val="00F73B1C"/>
    <w:rsid w:val="00F80574"/>
    <w:rsid w:val="00F96E70"/>
    <w:rsid w:val="00FA5996"/>
    <w:rsid w:val="00FE2332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439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F8"/>
    <w:pPr>
      <w:widowControl w:val="0"/>
      <w:suppressAutoHyphens/>
    </w:pPr>
    <w:rPr>
      <w:rFonts w:ascii="Arial Unicode MS" w:eastAsia="WenQuanYi Micro Hei" w:hAnsi="Arial Unicode MS" w:cs="Lohit Hindi"/>
      <w:kern w:val="1"/>
      <w:szCs w:val="24"/>
      <w:lang w:eastAsia="zh-CN" w:bidi="hi-IN"/>
    </w:rPr>
  </w:style>
  <w:style w:type="paragraph" w:styleId="Heading1">
    <w:name w:val="heading 1"/>
    <w:basedOn w:val="Normal"/>
    <w:next w:val="BodyText"/>
    <w:autoRedefine/>
    <w:qFormat/>
    <w:rsid w:val="003677FC"/>
    <w:pPr>
      <w:keepNext/>
      <w:keepLines/>
      <w:spacing w:before="240"/>
      <w:outlineLvl w:val="0"/>
    </w:pPr>
    <w:rPr>
      <w:rFonts w:ascii="Calibri Light" w:hAnsi="Calibri Light" w:cs="Mangal"/>
      <w:b/>
      <w:color w:val="2F5496"/>
      <w:sz w:val="32"/>
      <w:szCs w:val="32"/>
      <w:lang w:eastAsia="en-US" w:bidi="ar-SA"/>
    </w:rPr>
  </w:style>
  <w:style w:type="paragraph" w:styleId="Heading2">
    <w:name w:val="heading 2"/>
    <w:basedOn w:val="Normal"/>
    <w:next w:val="BodyText"/>
    <w:qFormat/>
    <w:rsid w:val="0098092C"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 w:cs="Mangal"/>
      <w:color w:val="2F5496"/>
      <w:sz w:val="26"/>
      <w:szCs w:val="23"/>
      <w:lang w:eastAsia="en-US" w:bidi="ar-SA"/>
    </w:rPr>
  </w:style>
  <w:style w:type="paragraph" w:styleId="Heading3">
    <w:name w:val="heading 3"/>
    <w:basedOn w:val="Heading"/>
    <w:next w:val="BodyText"/>
    <w:qFormat/>
    <w:rsid w:val="00FA5996"/>
    <w:pPr>
      <w:numPr>
        <w:ilvl w:val="2"/>
        <w:numId w:val="1"/>
      </w:numPr>
      <w:tabs>
        <w:tab w:val="clear" w:pos="720"/>
      </w:tabs>
      <w:outlineLvl w:val="2"/>
    </w:pPr>
    <w:rPr>
      <w:rFonts w:ascii="Calibri Light" w:eastAsia="Times New Roman" w:hAnsi="Calibri Light" w:cs="Times New Roman"/>
      <w:b/>
      <w:bCs/>
      <w:color w:val="2F5496"/>
      <w:kern w:val="0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CommentTextChar">
    <w:name w:val="Comment Text Char"/>
    <w:rPr>
      <w:rFonts w:ascii="Century Gothic" w:eastAsia="WenQuanYi Micro Hei" w:hAnsi="Century Gothic" w:cs="Mangal"/>
      <w:kern w:val="1"/>
      <w:sz w:val="18"/>
      <w:szCs w:val="18"/>
      <w:lang w:eastAsia="zh-CN" w:bidi="hi-IN"/>
    </w:rPr>
  </w:style>
  <w:style w:type="character" w:customStyle="1" w:styleId="Heading2Char">
    <w:name w:val="Heading 2 Char"/>
    <w:rPr>
      <w:rFonts w:ascii="Calibri Light" w:hAnsi="Calibri Light" w:cs="Mangal"/>
      <w:color w:val="538135"/>
      <w:kern w:val="1"/>
      <w:sz w:val="26"/>
      <w:szCs w:val="23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Teletype">
    <w:name w:val="Teletype"/>
    <w:rPr>
      <w:rFonts w:ascii="DejaVu Sans Mono" w:eastAsia="WenQuanYi Micro Hei" w:hAnsi="DejaVu Sans Mono" w:cs="Lohit Hindi"/>
    </w:rPr>
  </w:style>
  <w:style w:type="character" w:customStyle="1" w:styleId="BodyTextChar">
    <w:name w:val="Body Text Char"/>
    <w:rPr>
      <w:rFonts w:ascii="Arial Unicode MS" w:eastAsia="WenQuanYi Micro Hei" w:hAnsi="Arial Unicode MS" w:cs="Lohit Hindi"/>
      <w:kern w:val="1"/>
      <w:szCs w:val="24"/>
      <w:lang w:eastAsia="zh-CN" w:bidi="hi-IN"/>
    </w:rPr>
  </w:style>
  <w:style w:type="character" w:customStyle="1" w:styleId="Heading1Char">
    <w:name w:val="Heading 1 Char"/>
    <w:rPr>
      <w:rFonts w:ascii="Calibri Light" w:hAnsi="Calibri Light" w:cs="Mangal"/>
      <w:color w:val="538135"/>
      <w:kern w:val="1"/>
      <w:sz w:val="32"/>
      <w:szCs w:val="29"/>
      <w:lang w:eastAsia="zh-CN" w:bidi="hi-IN"/>
    </w:rPr>
  </w:style>
  <w:style w:type="character" w:customStyle="1" w:styleId="Heading3Char">
    <w:name w:val="Heading 3 Char"/>
    <w:rPr>
      <w:rFonts w:ascii="Arial Unicode MS" w:eastAsia="WenQuanYi Micro Hei" w:hAnsi="Arial Unicode MS" w:cs="Lohit Hindi"/>
      <w:b/>
      <w:bCs/>
      <w:color w:val="538135"/>
      <w:kern w:val="1"/>
      <w:sz w:val="24"/>
      <w:szCs w:val="28"/>
      <w:lang w:eastAsia="zh-CN" w:bidi="hi-IN"/>
    </w:rPr>
  </w:style>
  <w:style w:type="character" w:customStyle="1" w:styleId="HeaderChar">
    <w:name w:val="Header Char"/>
    <w:rPr>
      <w:rFonts w:ascii="Arial Unicode MS" w:eastAsia="WenQuanYi Micro Hei" w:hAnsi="Arial Unicode MS" w:cs="Mangal"/>
      <w:kern w:val="1"/>
      <w:szCs w:val="21"/>
      <w:lang w:eastAsia="zh-CN" w:bidi="hi-IN"/>
    </w:rPr>
  </w:style>
  <w:style w:type="character" w:customStyle="1" w:styleId="FooterChar">
    <w:name w:val="Footer Char"/>
    <w:rPr>
      <w:rFonts w:ascii="Arial Unicode MS" w:eastAsia="WenQuanYi Micro Hei" w:hAnsi="Arial Unicode MS" w:cs="Mangal"/>
      <w:kern w:val="1"/>
      <w:szCs w:val="21"/>
      <w:lang w:eastAsia="zh-CN" w:bidi="hi-IN"/>
    </w:rPr>
  </w:style>
  <w:style w:type="character" w:customStyle="1" w:styleId="CommentReference1">
    <w:name w:val="Comment Reference1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customStyle="1" w:styleId="CommentSubjectChar">
    <w:name w:val="Comment Subject Char"/>
    <w:rPr>
      <w:rFonts w:ascii="Century Gothic" w:eastAsia="WenQuanYi Micro Hei" w:hAnsi="Century Gothic" w:cs="Mangal"/>
      <w:b/>
      <w:bCs/>
      <w:kern w:val="1"/>
      <w:sz w:val="18"/>
      <w:szCs w:val="18"/>
      <w:lang w:eastAsia="zh-CN" w:bidi="hi-IN"/>
    </w:rPr>
  </w:style>
  <w:style w:type="character" w:customStyle="1" w:styleId="BalloonTextChar">
    <w:name w:val="Balloon Text Char"/>
    <w:rPr>
      <w:rFonts w:ascii="Segoe UI" w:eastAsia="WenQuanYi Micro Hei" w:hAnsi="Segoe UI" w:cs="Mangal"/>
      <w:kern w:val="1"/>
      <w:sz w:val="18"/>
      <w:szCs w:val="16"/>
      <w:lang w:eastAsia="zh-CN" w:bidi="hi-IN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mmentText1">
    <w:name w:val="Comment Text1"/>
    <w:basedOn w:val="Normal"/>
    <w:rPr>
      <w:rFonts w:ascii="Century Gothic" w:hAnsi="Century Gothic" w:cs="Mangal"/>
      <w:sz w:val="18"/>
      <w:szCs w:val="18"/>
    </w:rPr>
  </w:style>
  <w:style w:type="paragraph" w:customStyle="1" w:styleId="Style1">
    <w:name w:val="Style1"/>
    <w:basedOn w:val="CommentText1"/>
    <w:rPr>
      <w:rFonts w:ascii="Ebrima" w:hAnsi="Ebrima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widowControl/>
      <w:suppressAutoHyphens w:val="0"/>
      <w:spacing w:before="28" w:after="28"/>
    </w:pPr>
    <w:rPr>
      <w:rFonts w:ascii="Times New Roman" w:eastAsia="Times New Roman" w:hAnsi="Times New Roman" w:cs="Times New Roman"/>
      <w:kern w:val="0"/>
      <w:sz w:val="24"/>
      <w:lang w:eastAsia="en-US" w:bidi="ar-SA"/>
    </w:rPr>
  </w:style>
  <w:style w:type="paragraph" w:styleId="ListParagraph">
    <w:name w:val="List Paragraph"/>
    <w:basedOn w:val="Normal"/>
    <w:qFormat/>
    <w:pPr>
      <w:ind w:left="720"/>
    </w:pPr>
    <w:rPr>
      <w:rFonts w:cs="Mangal"/>
    </w:rPr>
  </w:style>
  <w:style w:type="paragraph" w:styleId="Quote">
    <w:name w:val="Quote"/>
    <w:basedOn w:val="Normal"/>
    <w:next w:val="Normal"/>
    <w:link w:val="QuoteChar"/>
    <w:uiPriority w:val="29"/>
    <w:qFormat/>
    <w:rsid w:val="00BC1F58"/>
    <w:pPr>
      <w:spacing w:before="200" w:after="160"/>
      <w:ind w:left="864" w:right="864"/>
      <w:jc w:val="center"/>
    </w:pPr>
    <w:rPr>
      <w:rFonts w:cs="Mangal"/>
      <w:i/>
      <w:iCs/>
      <w:color w:val="404040"/>
    </w:rPr>
  </w:style>
  <w:style w:type="character" w:customStyle="1" w:styleId="QuoteChar">
    <w:name w:val="Quote Char"/>
    <w:link w:val="Quote"/>
    <w:uiPriority w:val="29"/>
    <w:rsid w:val="00BC1F58"/>
    <w:rPr>
      <w:rFonts w:ascii="Arial Unicode MS" w:eastAsia="WenQuanYi Micro Hei" w:hAnsi="Arial Unicode MS" w:cs="Mangal"/>
      <w:i/>
      <w:iCs/>
      <w:color w:val="404040"/>
      <w:kern w:val="1"/>
      <w:szCs w:val="24"/>
      <w:lang w:eastAsia="zh-CN" w:bidi="hi-IN"/>
    </w:rPr>
  </w:style>
  <w:style w:type="character" w:styleId="Emphasis">
    <w:name w:val="Emphasis"/>
    <w:uiPriority w:val="20"/>
    <w:qFormat/>
    <w:rsid w:val="00BC1F58"/>
    <w:rPr>
      <w:i/>
      <w:iCs/>
    </w:rPr>
  </w:style>
  <w:style w:type="table" w:styleId="TableGrid">
    <w:name w:val="Table Grid"/>
    <w:basedOn w:val="TableNormal"/>
    <w:uiPriority w:val="39"/>
    <w:rsid w:val="0074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1">
    <w:name w:val="pl-k1"/>
    <w:rsid w:val="00CB0A8A"/>
    <w:rPr>
      <w:color w:val="A71D5D"/>
    </w:rPr>
  </w:style>
  <w:style w:type="character" w:customStyle="1" w:styleId="pl-s11">
    <w:name w:val="pl-s11"/>
    <w:rsid w:val="00CB0A8A"/>
    <w:rPr>
      <w:color w:val="DF5000"/>
    </w:rPr>
  </w:style>
  <w:style w:type="character" w:customStyle="1" w:styleId="pl-pds1">
    <w:name w:val="pl-pds1"/>
    <w:rsid w:val="00CB0A8A"/>
    <w:rPr>
      <w:color w:val="DF5000"/>
    </w:rPr>
  </w:style>
  <w:style w:type="character" w:customStyle="1" w:styleId="pl-cce2">
    <w:name w:val="pl-cce2"/>
    <w:rsid w:val="00CB0A8A"/>
  </w:style>
  <w:style w:type="character" w:customStyle="1" w:styleId="pl-vo1">
    <w:name w:val="pl-vo1"/>
    <w:rsid w:val="00991967"/>
    <w:rPr>
      <w:color w:val="333333"/>
    </w:rPr>
  </w:style>
  <w:style w:type="character" w:styleId="CommentReference">
    <w:name w:val="annotation reference"/>
    <w:uiPriority w:val="99"/>
    <w:semiHidden/>
    <w:unhideWhenUsed/>
    <w:rsid w:val="00CF4DBF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unhideWhenUsed/>
    <w:rsid w:val="00CF4DBF"/>
    <w:rPr>
      <w:rFonts w:cs="Mangal"/>
      <w:szCs w:val="18"/>
    </w:rPr>
  </w:style>
  <w:style w:type="character" w:customStyle="1" w:styleId="CommentTextChar1">
    <w:name w:val="Comment Text Char1"/>
    <w:link w:val="CommentText"/>
    <w:uiPriority w:val="99"/>
    <w:rsid w:val="00CF4DBF"/>
    <w:rPr>
      <w:rFonts w:ascii="Arial Unicode MS" w:eastAsia="WenQuanYi Micro Hei" w:hAnsi="Arial Unicode MS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CF4DBF"/>
    <w:rPr>
      <w:b/>
      <w:bCs/>
    </w:rPr>
  </w:style>
  <w:style w:type="character" w:customStyle="1" w:styleId="CommentSubjectChar1">
    <w:name w:val="Comment Subject Char1"/>
    <w:link w:val="CommentSubject"/>
    <w:uiPriority w:val="99"/>
    <w:semiHidden/>
    <w:rsid w:val="00CF4DBF"/>
    <w:rPr>
      <w:rFonts w:ascii="Arial Unicode MS" w:eastAsia="WenQuanYi Micro Hei" w:hAnsi="Arial Unicode MS" w:cs="Mangal"/>
      <w:b/>
      <w:bCs/>
      <w:kern w:val="1"/>
      <w:szCs w:val="18"/>
      <w:lang w:eastAsia="zh-CN" w:bidi="hi-IN"/>
    </w:rPr>
  </w:style>
  <w:style w:type="character" w:customStyle="1" w:styleId="pl-c11">
    <w:name w:val="pl-c11"/>
    <w:rsid w:val="00344767"/>
    <w:rPr>
      <w:color w:val="0086B3"/>
    </w:rPr>
  </w:style>
  <w:style w:type="paragraph" w:styleId="Title">
    <w:name w:val="Title"/>
    <w:basedOn w:val="Normal"/>
    <w:next w:val="Normal"/>
    <w:link w:val="TitleChar"/>
    <w:uiPriority w:val="10"/>
    <w:qFormat/>
    <w:rsid w:val="0048100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0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 w:bidi="hi-IN"/>
    </w:rPr>
  </w:style>
  <w:style w:type="paragraph" w:styleId="NoSpacing">
    <w:name w:val="No Spacing"/>
    <w:uiPriority w:val="1"/>
    <w:qFormat/>
    <w:rsid w:val="00481009"/>
    <w:pPr>
      <w:widowControl w:val="0"/>
      <w:suppressAutoHyphens/>
    </w:pPr>
    <w:rPr>
      <w:rFonts w:ascii="Arial Unicode MS" w:eastAsia="WenQuanYi Micro Hei" w:hAnsi="Arial Unicode MS" w:cs="Lohit Hindi"/>
      <w:kern w:val="1"/>
      <w:szCs w:val="24"/>
      <w:lang w:eastAsia="zh-CN" w:bidi="hi-IN"/>
    </w:rPr>
  </w:style>
  <w:style w:type="character" w:styleId="IntenseEmphasis">
    <w:name w:val="Intense Emphasis"/>
    <w:basedOn w:val="DefaultParagraphFont"/>
    <w:uiPriority w:val="21"/>
    <w:qFormat/>
    <w:rsid w:val="00F1290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0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03"/>
    <w:rPr>
      <w:rFonts w:ascii="Arial Unicode MS" w:eastAsia="WenQuanYi Micro Hei" w:hAnsi="Arial Unicode MS" w:cs="Mangal"/>
      <w:i/>
      <w:iCs/>
      <w:color w:val="5B9BD5" w:themeColor="accent1"/>
      <w:kern w:val="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998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47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6521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046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Links>
    <vt:vector size="54" baseType="variant">
      <vt:variant>
        <vt:i4>5111921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https://github.com/ligaDATA/RTD_ReadOnly/tree/master/trunk/SampleApplication/Medical/SampleData</vt:lpwstr>
      </vt:variant>
      <vt:variant>
        <vt:lpwstr/>
      </vt:variant>
      <vt:variant>
        <vt:i4>7667782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https://github.com/ligaDATA/RTD_ReadOnly</vt:lpwstr>
      </vt:variant>
      <vt:variant>
        <vt:lpwstr/>
      </vt:variant>
      <vt:variant>
        <vt:i4>1441834</vt:i4>
      </vt:variant>
      <vt:variant>
        <vt:i4>18</vt:i4>
      </vt:variant>
      <vt:variant>
        <vt:i4>0</vt:i4>
      </vt:variant>
      <vt:variant>
        <vt:i4>5</vt:i4>
      </vt:variant>
      <vt:variant>
        <vt:lpwstr>http://www.howtoforge.com/linux_screen</vt:lpwstr>
      </vt:variant>
      <vt:variant>
        <vt:lpwstr/>
      </vt:variant>
      <vt:variant>
        <vt:i4>5046275</vt:i4>
      </vt:variant>
      <vt:variant>
        <vt:i4>15</vt:i4>
      </vt:variant>
      <vt:variant>
        <vt:i4>0</vt:i4>
      </vt:variant>
      <vt:variant>
        <vt:i4>5</vt:i4>
      </vt:variant>
      <vt:variant>
        <vt:lpwstr>http://zookeeper.apache.org/releases.html</vt:lpwstr>
      </vt:variant>
      <vt:variant>
        <vt:lpwstr>download</vt:lpwstr>
      </vt:variant>
      <vt:variant>
        <vt:i4>6029395</vt:i4>
      </vt:variant>
      <vt:variant>
        <vt:i4>12</vt:i4>
      </vt:variant>
      <vt:variant>
        <vt:i4>0</vt:i4>
      </vt:variant>
      <vt:variant>
        <vt:i4>5</vt:i4>
      </vt:variant>
      <vt:variant>
        <vt:lpwstr>http://kafka.apache.org/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http://www.java.com/</vt:lpwstr>
      </vt:variant>
      <vt:variant>
        <vt:lpwstr/>
      </vt:variant>
      <vt:variant>
        <vt:i4>8323180</vt:i4>
      </vt:variant>
      <vt:variant>
        <vt:i4>6</vt:i4>
      </vt:variant>
      <vt:variant>
        <vt:i4>0</vt:i4>
      </vt:variant>
      <vt:variant>
        <vt:i4>5</vt:i4>
      </vt:variant>
      <vt:variant>
        <vt:lpwstr>http://www.scala-sbt.org/download.html</vt:lpwstr>
      </vt:variant>
      <vt:variant>
        <vt:lpwstr/>
      </vt:variant>
      <vt:variant>
        <vt:i4>1966152</vt:i4>
      </vt:variant>
      <vt:variant>
        <vt:i4>3</vt:i4>
      </vt:variant>
      <vt:variant>
        <vt:i4>0</vt:i4>
      </vt:variant>
      <vt:variant>
        <vt:i4>5</vt:i4>
      </vt:variant>
      <vt:variant>
        <vt:lpwstr>http://www.7-zip.org/</vt:lpwstr>
      </vt:variant>
      <vt:variant>
        <vt:lpwstr/>
      </vt:variant>
      <vt:variant>
        <vt:i4>7667782</vt:i4>
      </vt:variant>
      <vt:variant>
        <vt:i4>0</vt:i4>
      </vt:variant>
      <vt:variant>
        <vt:i4>0</vt:i4>
      </vt:variant>
      <vt:variant>
        <vt:i4>5</vt:i4>
      </vt:variant>
      <vt:variant>
        <vt:lpwstr>https://github.com/ligaDATA/RTD_ReadOnly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2015-02-04T19:10:00Z</dcterms:created>
  <dcterms:modified xsi:type="dcterms:W3CDTF">2015-02-04T19:11:00Z</dcterms:modified>
</cp:coreProperties>
</file>