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B6A2F" w14:textId="77777777" w:rsidR="00531265" w:rsidRDefault="001465FB" w:rsidP="00531265">
      <w:pPr>
        <w:widowControl/>
        <w:suppressAutoHyphens w:val="0"/>
        <w:rPr>
          <w:rFonts w:ascii="Calibri Light" w:eastAsia="Times New Roman" w:hAnsi="Calibri Light"/>
          <w:noProof/>
          <w:color w:val="44546A"/>
          <w:sz w:val="28"/>
          <w:szCs w:val="28"/>
        </w:rPr>
      </w:pPr>
      <w:r w:rsidRPr="001B30A2">
        <w:rPr>
          <w:rFonts w:ascii="Calibri Light" w:hAnsi="Calibri Light"/>
          <w:color w:val="0070C0"/>
          <w:sz w:val="32"/>
        </w:rPr>
        <w:t>LIGA</w:t>
      </w:r>
      <w:r w:rsidRPr="001B30A2">
        <w:rPr>
          <w:rFonts w:ascii="Calibri Light" w:hAnsi="Calibri Light"/>
          <w:color w:val="44546A"/>
          <w:sz w:val="36"/>
        </w:rPr>
        <w:t>DATA</w:t>
      </w:r>
    </w:p>
    <w:p w14:paraId="33756365" w14:textId="5F2D7759" w:rsidR="00531265" w:rsidRPr="00531265" w:rsidRDefault="007D34CB" w:rsidP="003677FC">
      <w:pPr>
        <w:pStyle w:val="Heading1"/>
      </w:pPr>
      <w:proofErr w:type="spellStart"/>
      <w:r>
        <w:t>Fatafat</w:t>
      </w:r>
      <w:proofErr w:type="spellEnd"/>
      <w:r w:rsidR="00531265" w:rsidRPr="00531265">
        <w:t xml:space="preserve"> 1.0 Setup and Running Guide</w:t>
      </w:r>
    </w:p>
    <w:p w14:paraId="3972D6C2" w14:textId="77777777" w:rsidR="006A60EC" w:rsidRDefault="006A60EC" w:rsidP="003677FC">
      <w:pPr>
        <w:pStyle w:val="Heading1"/>
        <w:rPr>
          <w:sz w:val="22"/>
          <w:szCs w:val="22"/>
        </w:rPr>
      </w:pPr>
      <w:r>
        <w:t>Overview</w:t>
      </w:r>
    </w:p>
    <w:p w14:paraId="05A5ABBE" w14:textId="77777777" w:rsidR="006A60EC" w:rsidRDefault="006A60EC">
      <w:pPr>
        <w:widowControl/>
        <w:suppressAutoHyphens w:val="0"/>
        <w:rPr>
          <w:rFonts w:ascii="Calibri Light" w:eastAsia="Times New Roman" w:hAnsi="Calibri Light" w:cs="Times New Roman"/>
          <w:kern w:val="0"/>
          <w:sz w:val="22"/>
          <w:szCs w:val="22"/>
          <w:lang w:eastAsia="en-US" w:bidi="ar-SA"/>
        </w:rPr>
      </w:pPr>
    </w:p>
    <w:p w14:paraId="6A4DEF64" w14:textId="2948FFED" w:rsidR="006A60EC" w:rsidRDefault="006A60EC">
      <w:pPr>
        <w:widowControl/>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This guide will help you get the LigaDATA </w:t>
      </w:r>
      <w:proofErr w:type="spellStart"/>
      <w:r w:rsidR="00192B7A">
        <w:rPr>
          <w:rFonts w:ascii="Calibri Light" w:eastAsia="Times New Roman" w:hAnsi="Calibri Light" w:cs="Times New Roman"/>
          <w:kern w:val="0"/>
          <w:sz w:val="22"/>
          <w:szCs w:val="22"/>
          <w:lang w:eastAsia="en-US" w:bidi="ar-SA"/>
        </w:rPr>
        <w:t>Fatafat</w:t>
      </w:r>
      <w:proofErr w:type="spellEnd"/>
      <w:r w:rsidR="00192B7A">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engine (Online Learnin</w:t>
      </w:r>
      <w:r w:rsidR="00192B7A">
        <w:rPr>
          <w:rFonts w:ascii="Calibri Light" w:eastAsia="Times New Roman" w:hAnsi="Calibri Light" w:cs="Times New Roman"/>
          <w:kern w:val="0"/>
          <w:sz w:val="22"/>
          <w:szCs w:val="22"/>
          <w:lang w:eastAsia="en-US" w:bidi="ar-SA"/>
        </w:rPr>
        <w:t xml:space="preserve">g Engine Platform) and Metadata </w:t>
      </w:r>
      <w:r>
        <w:rPr>
          <w:rFonts w:ascii="Calibri Light" w:eastAsia="Times New Roman" w:hAnsi="Calibri Light" w:cs="Times New Roman"/>
          <w:kern w:val="0"/>
          <w:sz w:val="22"/>
          <w:szCs w:val="22"/>
          <w:lang w:eastAsia="en-US" w:bidi="ar-SA"/>
        </w:rPr>
        <w:t xml:space="preserve">API installed and ready to use. </w:t>
      </w:r>
    </w:p>
    <w:p w14:paraId="4AE5CB09" w14:textId="3AEDF988" w:rsidR="0013500A" w:rsidRPr="002915D1" w:rsidRDefault="002915D1" w:rsidP="002915D1">
      <w:pPr>
        <w:pStyle w:val="Heading3"/>
      </w:pPr>
      <w:r w:rsidRPr="002915D1">
        <w:t>High Level Process Steps in this Guide:</w:t>
      </w:r>
    </w:p>
    <w:p w14:paraId="68720F90" w14:textId="77777777" w:rsidR="00E270AF" w:rsidRPr="00F12903" w:rsidRDefault="00E270AF" w:rsidP="00464A93">
      <w:pPr>
        <w:pStyle w:val="ListParagraph"/>
        <w:widowControl/>
        <w:numPr>
          <w:ilvl w:val="0"/>
          <w:numId w:val="25"/>
        </w:numPr>
        <w:suppressAutoHyphens w:val="0"/>
        <w:rPr>
          <w:rFonts w:ascii="Calibri Light" w:eastAsia="Times New Roman" w:hAnsi="Calibri Light" w:cs="Times New Roman"/>
          <w:kern w:val="0"/>
          <w:sz w:val="22"/>
          <w:szCs w:val="22"/>
          <w:lang w:eastAsia="en-US" w:bidi="ar-SA"/>
        </w:rPr>
      </w:pPr>
      <w:r w:rsidRPr="00F12903">
        <w:rPr>
          <w:rFonts w:ascii="Calibri Light" w:hAnsi="Calibri Light"/>
          <w:sz w:val="22"/>
          <w:szCs w:val="22"/>
        </w:rPr>
        <w:t xml:space="preserve">Installing </w:t>
      </w:r>
      <w:proofErr w:type="spellStart"/>
      <w:r w:rsidRPr="00F12903">
        <w:rPr>
          <w:rFonts w:ascii="Calibri Light" w:hAnsi="Calibri Light"/>
          <w:sz w:val="22"/>
          <w:szCs w:val="22"/>
        </w:rPr>
        <w:t>Fatafat</w:t>
      </w:r>
      <w:proofErr w:type="spellEnd"/>
      <w:r w:rsidRPr="00F12903">
        <w:rPr>
          <w:rFonts w:ascii="Calibri Light" w:eastAsia="Times New Roman" w:hAnsi="Calibri Light" w:cs="Times New Roman"/>
          <w:kern w:val="0"/>
          <w:sz w:val="22"/>
          <w:szCs w:val="22"/>
          <w:lang w:eastAsia="en-US" w:bidi="ar-SA"/>
        </w:rPr>
        <w:t xml:space="preserve"> </w:t>
      </w:r>
      <w:bookmarkStart w:id="0" w:name="_GoBack"/>
      <w:bookmarkEnd w:id="0"/>
    </w:p>
    <w:p w14:paraId="18C339FA" w14:textId="51D27A5F" w:rsidR="00F96E70" w:rsidRDefault="00F96E70" w:rsidP="00464A93">
      <w:pPr>
        <w:pStyle w:val="ListParagraph"/>
        <w:widowControl/>
        <w:numPr>
          <w:ilvl w:val="1"/>
          <w:numId w:val="26"/>
        </w:numPr>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Install </w:t>
      </w:r>
      <w:proofErr w:type="spellStart"/>
      <w:r>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Package </w:t>
      </w:r>
      <w:r w:rsidR="00C70EF1">
        <w:rPr>
          <w:rFonts w:ascii="Calibri Light" w:eastAsia="Times New Roman" w:hAnsi="Calibri Light" w:cs="Times New Roman"/>
          <w:kern w:val="0"/>
          <w:sz w:val="22"/>
          <w:szCs w:val="22"/>
          <w:lang w:eastAsia="en-US" w:bidi="ar-SA"/>
        </w:rPr>
        <w:t>f</w:t>
      </w:r>
      <w:r>
        <w:rPr>
          <w:rFonts w:ascii="Calibri Light" w:eastAsia="Times New Roman" w:hAnsi="Calibri Light" w:cs="Times New Roman"/>
          <w:kern w:val="0"/>
          <w:sz w:val="22"/>
          <w:szCs w:val="22"/>
          <w:lang w:eastAsia="en-US" w:bidi="ar-SA"/>
        </w:rPr>
        <w:t>rom Source</w:t>
      </w:r>
      <w:r w:rsidR="00282C9D">
        <w:rPr>
          <w:rFonts w:ascii="Calibri Light" w:eastAsia="Times New Roman" w:hAnsi="Calibri Light" w:cs="Times New Roman"/>
          <w:kern w:val="0"/>
          <w:sz w:val="22"/>
          <w:szCs w:val="22"/>
          <w:lang w:eastAsia="en-US" w:bidi="ar-SA"/>
        </w:rPr>
        <w:t xml:space="preserve"> </w:t>
      </w:r>
      <w:r w:rsidR="008323AF">
        <w:rPr>
          <w:rFonts w:ascii="Calibri Light" w:eastAsia="Times New Roman" w:hAnsi="Calibri Light" w:cs="Times New Roman"/>
          <w:kern w:val="0"/>
          <w:sz w:val="22"/>
          <w:szCs w:val="22"/>
          <w:lang w:eastAsia="en-US" w:bidi="ar-SA"/>
        </w:rPr>
        <w:t xml:space="preserve">    </w:t>
      </w:r>
      <w:r w:rsidR="00282C9D">
        <w:rPr>
          <w:rFonts w:ascii="Calibri Light" w:eastAsia="Times New Roman" w:hAnsi="Calibri Light" w:cs="Times New Roman"/>
          <w:kern w:val="0"/>
          <w:sz w:val="22"/>
          <w:szCs w:val="22"/>
          <w:lang w:eastAsia="en-US" w:bidi="ar-SA"/>
        </w:rPr>
        <w:t>OR</w:t>
      </w:r>
    </w:p>
    <w:p w14:paraId="17D98371" w14:textId="5BC96A49" w:rsidR="00F96E70" w:rsidRPr="00E270AF" w:rsidRDefault="009961A7" w:rsidP="00464A93">
      <w:pPr>
        <w:pStyle w:val="ListParagraph"/>
        <w:widowControl/>
        <w:numPr>
          <w:ilvl w:val="1"/>
          <w:numId w:val="26"/>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 xml:space="preserve">Install </w:t>
      </w:r>
      <w:proofErr w:type="spellStart"/>
      <w:r w:rsidRPr="009961A7">
        <w:rPr>
          <w:rFonts w:ascii="Calibri Light" w:eastAsia="Times New Roman" w:hAnsi="Calibri Light" w:cs="Times New Roman"/>
          <w:kern w:val="0"/>
          <w:sz w:val="22"/>
          <w:szCs w:val="22"/>
          <w:lang w:eastAsia="en-US" w:bidi="ar-SA"/>
        </w:rPr>
        <w:t>Fatafat</w:t>
      </w:r>
      <w:proofErr w:type="spellEnd"/>
      <w:r w:rsidRPr="009961A7">
        <w:rPr>
          <w:rFonts w:ascii="Calibri Light" w:eastAsia="Times New Roman" w:hAnsi="Calibri Light" w:cs="Times New Roman"/>
          <w:kern w:val="0"/>
          <w:sz w:val="22"/>
          <w:szCs w:val="22"/>
          <w:lang w:eastAsia="en-US" w:bidi="ar-SA"/>
        </w:rPr>
        <w:t xml:space="preserve"> Package from Binaries</w:t>
      </w:r>
    </w:p>
    <w:p w14:paraId="7F435D38" w14:textId="1ADED4C8" w:rsidR="0080767A" w:rsidRDefault="002915D1" w:rsidP="00464A93">
      <w:pPr>
        <w:pStyle w:val="ListParagraph"/>
        <w:widowControl/>
        <w:numPr>
          <w:ilvl w:val="0"/>
          <w:numId w:val="25"/>
        </w:numPr>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Deploying and Running</w:t>
      </w:r>
      <w:r w:rsidR="00E270AF">
        <w:rPr>
          <w:rFonts w:ascii="Calibri Light" w:eastAsia="Times New Roman" w:hAnsi="Calibri Light" w:cs="Times New Roman"/>
          <w:kern w:val="0"/>
          <w:sz w:val="22"/>
          <w:szCs w:val="22"/>
          <w:lang w:eastAsia="en-US" w:bidi="ar-SA"/>
        </w:rPr>
        <w:t xml:space="preserve"> </w:t>
      </w:r>
      <w:proofErr w:type="spellStart"/>
      <w:r w:rsidR="00E270AF">
        <w:rPr>
          <w:rFonts w:ascii="Calibri Light" w:eastAsia="Times New Roman" w:hAnsi="Calibri Light" w:cs="Times New Roman"/>
          <w:kern w:val="0"/>
          <w:sz w:val="22"/>
          <w:szCs w:val="22"/>
          <w:lang w:eastAsia="en-US" w:bidi="ar-SA"/>
        </w:rPr>
        <w:t>Fatafat</w:t>
      </w:r>
      <w:proofErr w:type="spellEnd"/>
    </w:p>
    <w:p w14:paraId="174076BA"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 xml:space="preserve">Load Core </w:t>
      </w:r>
      <w:proofErr w:type="spellStart"/>
      <w:r w:rsidRPr="009961A7">
        <w:rPr>
          <w:rFonts w:ascii="Calibri Light" w:eastAsia="Times New Roman" w:hAnsi="Calibri Light" w:cs="Times New Roman"/>
          <w:kern w:val="0"/>
          <w:sz w:val="22"/>
          <w:szCs w:val="22"/>
          <w:lang w:eastAsia="en-US" w:bidi="ar-SA"/>
        </w:rPr>
        <w:t>Fatafat</w:t>
      </w:r>
      <w:proofErr w:type="spellEnd"/>
      <w:r w:rsidRPr="009961A7">
        <w:rPr>
          <w:rFonts w:ascii="Calibri Light" w:eastAsia="Times New Roman" w:hAnsi="Calibri Light" w:cs="Times New Roman"/>
          <w:kern w:val="0"/>
          <w:sz w:val="22"/>
          <w:szCs w:val="22"/>
          <w:lang w:eastAsia="en-US" w:bidi="ar-SA"/>
        </w:rPr>
        <w:t xml:space="preserve"> Metadata</w:t>
      </w:r>
    </w:p>
    <w:p w14:paraId="1F178AD3"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Load Application Metadata</w:t>
      </w:r>
    </w:p>
    <w:p w14:paraId="65357E8B"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Load the input data and the Rule set</w:t>
      </w:r>
    </w:p>
    <w:p w14:paraId="504475AF"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Create Queues and Push data to Kafka Queues</w:t>
      </w:r>
    </w:p>
    <w:p w14:paraId="6D639695"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Run the engine</w:t>
      </w:r>
    </w:p>
    <w:p w14:paraId="2094D46E" w14:textId="77777777" w:rsidR="009961A7" w:rsidRP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Push Sample Data</w:t>
      </w:r>
    </w:p>
    <w:p w14:paraId="2ACCFE6A" w14:textId="08A65502" w:rsidR="009961A7" w:rsidRDefault="009961A7" w:rsidP="00464A93">
      <w:pPr>
        <w:pStyle w:val="ListParagraph"/>
        <w:widowControl/>
        <w:numPr>
          <w:ilvl w:val="1"/>
          <w:numId w:val="27"/>
        </w:numPr>
        <w:suppressAutoHyphens w:val="0"/>
        <w:rPr>
          <w:rFonts w:ascii="Calibri Light" w:eastAsia="Times New Roman" w:hAnsi="Calibri Light" w:cs="Times New Roman"/>
          <w:kern w:val="0"/>
          <w:sz w:val="22"/>
          <w:szCs w:val="22"/>
          <w:lang w:eastAsia="en-US" w:bidi="ar-SA"/>
        </w:rPr>
      </w:pPr>
      <w:r w:rsidRPr="009961A7">
        <w:rPr>
          <w:rFonts w:ascii="Calibri Light" w:eastAsia="Times New Roman" w:hAnsi="Calibri Light" w:cs="Times New Roman"/>
          <w:kern w:val="0"/>
          <w:sz w:val="22"/>
          <w:szCs w:val="22"/>
          <w:lang w:eastAsia="en-US" w:bidi="ar-SA"/>
        </w:rPr>
        <w:t>View Results</w:t>
      </w:r>
    </w:p>
    <w:p w14:paraId="7017E76B" w14:textId="77777777" w:rsidR="009961A7" w:rsidRPr="009961A7" w:rsidRDefault="009961A7" w:rsidP="009961A7">
      <w:pPr>
        <w:widowControl/>
        <w:suppressAutoHyphens w:val="0"/>
        <w:rPr>
          <w:rFonts w:ascii="Calibri Light" w:eastAsia="Times New Roman" w:hAnsi="Calibri Light" w:cs="Times New Roman"/>
          <w:kern w:val="0"/>
          <w:sz w:val="22"/>
          <w:szCs w:val="22"/>
          <w:lang w:eastAsia="en-US" w:bidi="ar-SA"/>
        </w:rPr>
      </w:pPr>
    </w:p>
    <w:p w14:paraId="565C35A3" w14:textId="7A7B0125" w:rsidR="0080767A" w:rsidRPr="0080767A" w:rsidRDefault="0080767A" w:rsidP="0080767A">
      <w:pPr>
        <w:widowControl/>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Once you have started the Engine, it will process the input data against the rules defined in the Metadata and produce “alerts” (</w:t>
      </w:r>
      <w:r w:rsidR="00E270AF">
        <w:rPr>
          <w:rFonts w:ascii="Calibri Light" w:eastAsia="Times New Roman" w:hAnsi="Calibri Light" w:cs="Times New Roman"/>
          <w:kern w:val="0"/>
          <w:sz w:val="22"/>
          <w:szCs w:val="22"/>
          <w:lang w:eastAsia="en-US" w:bidi="ar-SA"/>
        </w:rPr>
        <w:t>output that matches your application’s rules).</w:t>
      </w:r>
    </w:p>
    <w:p w14:paraId="2A8297A4" w14:textId="77777777" w:rsidR="00C86731" w:rsidRDefault="00C86731">
      <w:pPr>
        <w:widowControl/>
        <w:suppressAutoHyphens w:val="0"/>
        <w:rPr>
          <w:rFonts w:ascii="Calibri Light" w:eastAsia="Times New Roman" w:hAnsi="Calibri Light" w:cs="Times New Roman"/>
          <w:kern w:val="0"/>
          <w:sz w:val="22"/>
          <w:szCs w:val="22"/>
          <w:lang w:eastAsia="en-US" w:bidi="ar-SA"/>
        </w:rPr>
      </w:pPr>
    </w:p>
    <w:p w14:paraId="6F0037DB" w14:textId="08445896" w:rsidR="006A60EC" w:rsidRDefault="006A60EC">
      <w:pPr>
        <w:widowControl/>
        <w:suppressAutoHyphens w:val="0"/>
        <w:rPr>
          <w:rFonts w:ascii="Calibri Light" w:eastAsia="Times New Roman" w:hAnsi="Calibri Light" w:cs="Times New Roman"/>
          <w:kern w:val="0"/>
          <w:szCs w:val="20"/>
          <w:lang w:eastAsia="en-US" w:bidi="ar-SA"/>
        </w:rPr>
      </w:pPr>
      <w:r>
        <w:rPr>
          <w:rFonts w:ascii="Calibri Light" w:eastAsia="Times New Roman" w:hAnsi="Calibri Light" w:cs="Times New Roman"/>
          <w:kern w:val="0"/>
          <w:sz w:val="22"/>
          <w:szCs w:val="22"/>
          <w:lang w:eastAsia="en-US" w:bidi="ar-SA"/>
        </w:rPr>
        <w:t xml:space="preserve">The </w:t>
      </w:r>
      <w:proofErr w:type="spellStart"/>
      <w:r w:rsidR="00E270AF">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engine processes incoming streaming data, transforms it into messages or containers, and processes it according to the ruleset you have supplied in your models.  It then produces decision or alert data that ca</w:t>
      </w:r>
      <w:r w:rsidR="00E270AF">
        <w:rPr>
          <w:rFonts w:ascii="Calibri Light" w:eastAsia="Times New Roman" w:hAnsi="Calibri Light" w:cs="Times New Roman"/>
          <w:kern w:val="0"/>
          <w:sz w:val="22"/>
          <w:szCs w:val="22"/>
          <w:lang w:eastAsia="en-US" w:bidi="ar-SA"/>
        </w:rPr>
        <w:t>n be acted upon.</w:t>
      </w:r>
    </w:p>
    <w:p w14:paraId="766BBF1F" w14:textId="77777777" w:rsidR="006A60EC" w:rsidRDefault="006A60EC">
      <w:pPr>
        <w:widowControl/>
        <w:suppressAutoHyphens w:val="0"/>
        <w:rPr>
          <w:rFonts w:ascii="Calibri Light" w:eastAsia="Times New Roman" w:hAnsi="Calibri Light" w:cs="Times New Roman"/>
          <w:kern w:val="0"/>
          <w:szCs w:val="20"/>
          <w:lang w:eastAsia="en-US" w:bidi="ar-SA"/>
        </w:rPr>
      </w:pPr>
    </w:p>
    <w:p w14:paraId="1E8FFE20" w14:textId="593DD1F2" w:rsidR="006A60EC" w:rsidRDefault="0013500A">
      <w:pPr>
        <w:widowControl/>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The metadata objects incl</w:t>
      </w:r>
      <w:r w:rsidR="00E4399C">
        <w:rPr>
          <w:rFonts w:ascii="Calibri Light" w:eastAsia="Times New Roman" w:hAnsi="Calibri Light" w:cs="Times New Roman"/>
          <w:kern w:val="0"/>
          <w:sz w:val="22"/>
          <w:szCs w:val="22"/>
          <w:lang w:eastAsia="en-US" w:bidi="ar-SA"/>
        </w:rPr>
        <w:t>ude Types, Functions, Concepts</w:t>
      </w:r>
      <w:r>
        <w:rPr>
          <w:rFonts w:ascii="Calibri Light" w:eastAsia="Times New Roman" w:hAnsi="Calibri Light" w:cs="Times New Roman"/>
          <w:kern w:val="0"/>
          <w:sz w:val="22"/>
          <w:szCs w:val="22"/>
          <w:lang w:eastAsia="en-US" w:bidi="ar-SA"/>
        </w:rPr>
        <w:t>, Message</w:t>
      </w:r>
      <w:r w:rsidR="00E4399C">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Definitions, and Model Definitions. </w:t>
      </w:r>
      <w:r w:rsidR="00E4399C">
        <w:rPr>
          <w:rFonts w:ascii="Calibri Light" w:eastAsia="Times New Roman" w:hAnsi="Calibri Light" w:cs="Times New Roman"/>
          <w:kern w:val="0"/>
          <w:sz w:val="22"/>
          <w:szCs w:val="22"/>
          <w:lang w:eastAsia="en-US" w:bidi="ar-SA"/>
        </w:rPr>
        <w:t xml:space="preserve">The Metadata </w:t>
      </w:r>
      <w:r w:rsidR="006A60EC">
        <w:rPr>
          <w:rFonts w:ascii="Calibri Light" w:eastAsia="Times New Roman" w:hAnsi="Calibri Light" w:cs="Times New Roman"/>
          <w:kern w:val="0"/>
          <w:sz w:val="22"/>
          <w:szCs w:val="22"/>
          <w:lang w:eastAsia="en-US" w:bidi="ar-SA"/>
        </w:rPr>
        <w:t>API</w:t>
      </w:r>
      <w:r w:rsidR="00E4399C">
        <w:rPr>
          <w:rFonts w:ascii="Calibri Light" w:eastAsia="Times New Roman" w:hAnsi="Calibri Light" w:cs="Times New Roman"/>
          <w:kern w:val="0"/>
          <w:sz w:val="22"/>
          <w:szCs w:val="22"/>
          <w:lang w:eastAsia="en-US" w:bidi="ar-SA"/>
        </w:rPr>
        <w:t xml:space="preserve"> defines create and read operations </w:t>
      </w:r>
      <w:r w:rsidR="006A60EC">
        <w:rPr>
          <w:rFonts w:ascii="Calibri Light" w:eastAsia="Times New Roman" w:hAnsi="Calibri Light" w:cs="Times New Roman"/>
          <w:kern w:val="0"/>
          <w:sz w:val="22"/>
          <w:szCs w:val="22"/>
          <w:lang w:eastAsia="en-US" w:bidi="ar-SA"/>
        </w:rPr>
        <w:t xml:space="preserve">for metadata objects supported by this system. All functions take String values as input in XML or JSON Format and return a JSON string of </w:t>
      </w:r>
      <w:proofErr w:type="spellStart"/>
      <w:r w:rsidR="006A60EC">
        <w:rPr>
          <w:rFonts w:ascii="Calibri Light" w:eastAsia="Times New Roman" w:hAnsi="Calibri Light" w:cs="Times New Roman"/>
          <w:kern w:val="0"/>
          <w:sz w:val="22"/>
          <w:szCs w:val="22"/>
          <w:lang w:eastAsia="en-US" w:bidi="ar-SA"/>
        </w:rPr>
        <w:t>ApiResult</w:t>
      </w:r>
      <w:proofErr w:type="spellEnd"/>
      <w:r w:rsidR="006A60EC">
        <w:rPr>
          <w:rFonts w:ascii="Calibri Light" w:eastAsia="Times New Roman" w:hAnsi="Calibri Light" w:cs="Times New Roman"/>
          <w:kern w:val="0"/>
          <w:sz w:val="22"/>
          <w:szCs w:val="22"/>
          <w:lang w:eastAsia="en-US" w:bidi="ar-SA"/>
        </w:rPr>
        <w:t xml:space="preserve"> object.</w:t>
      </w:r>
    </w:p>
    <w:p w14:paraId="1514E0D4" w14:textId="197BFF88" w:rsidR="00A24D7C" w:rsidRDefault="002915D1" w:rsidP="00282C9D">
      <w:pPr>
        <w:widowControl/>
        <w:suppressAutoHyphens w:val="0"/>
        <w:jc w:val="center"/>
        <w:rPr>
          <w:rFonts w:ascii="Calibri Light" w:eastAsia="Times New Roman" w:hAnsi="Calibri Light" w:cs="Times New Roman"/>
          <w:kern w:val="0"/>
          <w:sz w:val="22"/>
          <w:szCs w:val="22"/>
          <w:lang w:eastAsia="en-US" w:bidi="ar-SA"/>
        </w:rPr>
      </w:pPr>
      <w:r w:rsidRPr="002915D1">
        <w:rPr>
          <w:rFonts w:ascii="Calibri Light" w:eastAsia="Times New Roman" w:hAnsi="Calibri Light" w:cs="Times New Roman"/>
          <w:noProof/>
          <w:kern w:val="0"/>
          <w:sz w:val="22"/>
          <w:szCs w:val="22"/>
          <w:lang w:eastAsia="en-US" w:bidi="ar-SA"/>
        </w:rPr>
        <w:drawing>
          <wp:inline distT="0" distB="0" distL="0" distR="0" wp14:anchorId="4506C3DF" wp14:editId="2E3CDEE4">
            <wp:extent cx="4352696"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3600" cy="2470929"/>
                    </a:xfrm>
                    <a:prstGeom prst="rect">
                      <a:avLst/>
                    </a:prstGeom>
                  </pic:spPr>
                </pic:pic>
              </a:graphicData>
            </a:graphic>
          </wp:inline>
        </w:drawing>
      </w:r>
    </w:p>
    <w:p w14:paraId="5D01D844" w14:textId="45AD3639" w:rsidR="00A24D7C" w:rsidRDefault="00A24D7C" w:rsidP="00A24D7C">
      <w:pPr>
        <w:widowControl/>
        <w:suppressAutoHyphens w:val="0"/>
        <w:jc w:val="center"/>
        <w:rPr>
          <w:rFonts w:ascii="Calibri Light" w:eastAsia="Times New Roman" w:hAnsi="Calibri Light" w:cs="Times New Roman"/>
          <w:kern w:val="0"/>
          <w:szCs w:val="20"/>
          <w:lang w:eastAsia="en-US" w:bidi="ar-SA"/>
        </w:rPr>
      </w:pPr>
    </w:p>
    <w:p w14:paraId="2AD28BD6" w14:textId="77777777" w:rsidR="006A60EC" w:rsidRDefault="006A60EC" w:rsidP="003677FC">
      <w:pPr>
        <w:pStyle w:val="Heading1"/>
        <w:rPr>
          <w:color w:val="538135"/>
          <w:sz w:val="22"/>
          <w:szCs w:val="22"/>
        </w:rPr>
      </w:pPr>
      <w:r>
        <w:t>Prerequisites:</w:t>
      </w:r>
    </w:p>
    <w:p w14:paraId="52BFF164" w14:textId="77777777" w:rsidR="003677FC" w:rsidRDefault="003677FC">
      <w:pPr>
        <w:widowControl/>
        <w:suppressAutoHyphens w:val="0"/>
        <w:rPr>
          <w:rFonts w:ascii="Calibri Light" w:eastAsia="Times New Roman" w:hAnsi="Calibri Light" w:cs="Times New Roman"/>
          <w:color w:val="538135"/>
          <w:kern w:val="0"/>
          <w:sz w:val="22"/>
          <w:szCs w:val="22"/>
          <w:lang w:eastAsia="en-US" w:bidi="ar-SA"/>
        </w:rPr>
      </w:pPr>
    </w:p>
    <w:p w14:paraId="289C6C9C" w14:textId="7E914320" w:rsidR="003677FC" w:rsidRDefault="003677FC"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CentOS/</w:t>
      </w:r>
      <w:proofErr w:type="spellStart"/>
      <w:r>
        <w:rPr>
          <w:rFonts w:ascii="Calibri Light" w:eastAsia="Times New Roman" w:hAnsi="Calibri Light" w:cs="Times New Roman"/>
          <w:kern w:val="0"/>
          <w:sz w:val="22"/>
          <w:szCs w:val="22"/>
          <w:lang w:eastAsia="en-US" w:bidi="ar-SA"/>
        </w:rPr>
        <w:t>RedHat</w:t>
      </w:r>
      <w:proofErr w:type="spellEnd"/>
      <w:r w:rsidR="00F04385">
        <w:rPr>
          <w:rFonts w:ascii="Calibri Light" w:eastAsia="Times New Roman" w:hAnsi="Calibri Light" w:cs="Times New Roman"/>
          <w:kern w:val="0"/>
          <w:sz w:val="22"/>
          <w:szCs w:val="22"/>
          <w:lang w:eastAsia="en-US" w:bidi="ar-SA"/>
        </w:rPr>
        <w:t xml:space="preserve">/OS X (If using windows, set </w:t>
      </w:r>
      <w:r w:rsidR="006F0D7A">
        <w:rPr>
          <w:rFonts w:ascii="Calibri Light" w:eastAsia="Times New Roman" w:hAnsi="Calibri Light" w:cs="Times New Roman"/>
          <w:kern w:val="0"/>
          <w:sz w:val="22"/>
          <w:szCs w:val="22"/>
          <w:lang w:eastAsia="en-US" w:bidi="ar-SA"/>
        </w:rPr>
        <w:t>up a virtual machine running a L</w:t>
      </w:r>
      <w:r w:rsidR="00F04385">
        <w:rPr>
          <w:rFonts w:ascii="Calibri Light" w:eastAsia="Times New Roman" w:hAnsi="Calibri Light" w:cs="Times New Roman"/>
          <w:kern w:val="0"/>
          <w:sz w:val="22"/>
          <w:szCs w:val="22"/>
          <w:lang w:eastAsia="en-US" w:bidi="ar-SA"/>
        </w:rPr>
        <w:t>inux distribution)</w:t>
      </w:r>
    </w:p>
    <w:p w14:paraId="664DF573" w14:textId="0CA6D345" w:rsidR="006A60EC" w:rsidRDefault="006A60EC"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Approximately</w:t>
      </w:r>
      <w:r w:rsidR="00470672">
        <w:rPr>
          <w:rFonts w:ascii="Calibri Light" w:eastAsia="Times New Roman" w:hAnsi="Calibri Light" w:cs="Times New Roman"/>
          <w:kern w:val="0"/>
          <w:sz w:val="22"/>
          <w:szCs w:val="22"/>
          <w:lang w:eastAsia="en-US" w:bidi="ar-SA"/>
        </w:rPr>
        <w:t xml:space="preserve"> 400 MB for installatio</w:t>
      </w:r>
      <w:r w:rsidR="00192B7A">
        <w:rPr>
          <w:rFonts w:ascii="Calibri Light" w:eastAsia="Times New Roman" w:hAnsi="Calibri Light" w:cs="Times New Roman"/>
          <w:kern w:val="0"/>
          <w:sz w:val="22"/>
          <w:szCs w:val="22"/>
          <w:lang w:eastAsia="en-US" w:bidi="ar-SA"/>
        </w:rPr>
        <w:t>n (3 GB if building from source)</w:t>
      </w:r>
    </w:p>
    <w:p w14:paraId="3CFAF734" w14:textId="0146A92E" w:rsidR="00F04385" w:rsidRPr="00F04385" w:rsidRDefault="006A60EC" w:rsidP="00BB04A4">
      <w:pPr>
        <w:widowControl/>
        <w:numPr>
          <w:ilvl w:val="1"/>
          <w:numId w:val="17"/>
        </w:numPr>
        <w:suppressAutoHyphens w:val="0"/>
        <w:textAlignment w:val="center"/>
        <w:rPr>
          <w:rFonts w:ascii="Calibri Light" w:eastAsia="Times New Roman" w:hAnsi="Calibri Light" w:cs="Times New Roman"/>
          <w:i/>
          <w:iCs/>
          <w:kern w:val="0"/>
          <w:szCs w:val="20"/>
          <w:lang w:eastAsia="en-US" w:bidi="ar-SA"/>
        </w:rPr>
      </w:pPr>
      <w:r>
        <w:rPr>
          <w:rFonts w:ascii="Calibri Light" w:eastAsia="Times New Roman" w:hAnsi="Calibri Light" w:cs="Times New Roman"/>
          <w:kern w:val="0"/>
          <w:sz w:val="22"/>
          <w:szCs w:val="22"/>
          <w:lang w:eastAsia="en-US" w:bidi="ar-SA"/>
        </w:rPr>
        <w:t>Access to:</w:t>
      </w:r>
      <w:r>
        <w:rPr>
          <w:rFonts w:ascii="Calibri Light" w:eastAsia="Times New Roman" w:hAnsi="Calibri Light" w:cs="Times New Roman"/>
          <w:color w:val="538135"/>
          <w:kern w:val="0"/>
          <w:sz w:val="22"/>
          <w:szCs w:val="22"/>
          <w:lang w:eastAsia="en-US" w:bidi="ar-SA"/>
        </w:rPr>
        <w:t xml:space="preserve"> </w:t>
      </w:r>
      <w:hyperlink r:id="rId8" w:history="1">
        <w:r w:rsidR="00282C9D" w:rsidRPr="00527A87">
          <w:rPr>
            <w:rStyle w:val="Hyperlink"/>
            <w:rFonts w:asciiTheme="majorHAnsi" w:hAnsiTheme="majorHAnsi"/>
          </w:rPr>
          <w:t>https://github.com/ligaDATA/Fatafat</w:t>
        </w:r>
      </w:hyperlink>
      <w:r w:rsidR="00282C9D">
        <w:rPr>
          <w:rFonts w:asciiTheme="majorHAnsi" w:hAnsiTheme="majorHAnsi"/>
        </w:rPr>
        <w:t xml:space="preserve"> </w:t>
      </w:r>
      <w:r>
        <w:rPr>
          <w:rFonts w:ascii="Calibri Light" w:eastAsia="Times New Roman" w:hAnsi="Calibri Light" w:cs="Times New Roman"/>
          <w:kern w:val="0"/>
          <w:sz w:val="22"/>
          <w:szCs w:val="22"/>
          <w:lang w:eastAsia="en-US" w:bidi="ar-SA"/>
        </w:rPr>
        <w:t xml:space="preserve">OR </w:t>
      </w:r>
      <w:r w:rsidR="004D0340">
        <w:rPr>
          <w:rFonts w:ascii="Calibri Light" w:eastAsia="Times New Roman" w:hAnsi="Calibri Light" w:cs="Times New Roman"/>
          <w:kern w:val="0"/>
          <w:sz w:val="22"/>
          <w:szCs w:val="22"/>
          <w:lang w:eastAsia="en-US" w:bidi="ar-SA"/>
        </w:rPr>
        <w:t xml:space="preserve">the </w:t>
      </w:r>
      <w:proofErr w:type="spellStart"/>
      <w:r w:rsidR="00120346">
        <w:rPr>
          <w:rFonts w:ascii="Calibri Light" w:eastAsia="Times New Roman" w:hAnsi="Calibri Light" w:cs="Times New Roman"/>
          <w:kern w:val="0"/>
          <w:sz w:val="22"/>
          <w:szCs w:val="22"/>
          <w:lang w:eastAsia="en-US" w:bidi="ar-SA"/>
        </w:rPr>
        <w:t>Fatafat</w:t>
      </w:r>
      <w:proofErr w:type="spellEnd"/>
      <w:r w:rsidR="004D0340">
        <w:rPr>
          <w:rFonts w:ascii="Calibri Light" w:eastAsia="Times New Roman" w:hAnsi="Calibri Light" w:cs="Times New Roman"/>
          <w:kern w:val="0"/>
          <w:sz w:val="22"/>
          <w:szCs w:val="22"/>
          <w:lang w:eastAsia="en-US" w:bidi="ar-SA"/>
        </w:rPr>
        <w:t xml:space="preserve"> install package</w:t>
      </w:r>
    </w:p>
    <w:p w14:paraId="7EE674C5" w14:textId="3CDE916A" w:rsidR="00242C59" w:rsidRPr="008A5490" w:rsidRDefault="00242C59"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Install the JDK 1.7.1 or gr</w:t>
      </w:r>
      <w:r w:rsidR="008A5490">
        <w:rPr>
          <w:rFonts w:ascii="Calibri Light" w:eastAsia="Times New Roman" w:hAnsi="Calibri Light" w:cs="Times New Roman"/>
          <w:kern w:val="0"/>
          <w:sz w:val="22"/>
          <w:szCs w:val="22"/>
          <w:lang w:eastAsia="en-US" w:bidi="ar-SA"/>
        </w:rPr>
        <w:t>eater (</w:t>
      </w:r>
      <w:r w:rsidRPr="008A5490">
        <w:rPr>
          <w:rFonts w:ascii="Calibri Light" w:eastAsia="Times New Roman" w:hAnsi="Calibri Light" w:cs="Times New Roman"/>
          <w:kern w:val="0"/>
          <w:sz w:val="22"/>
          <w:szCs w:val="22"/>
          <w:lang w:eastAsia="en-US" w:bidi="ar-SA"/>
        </w:rPr>
        <w:t xml:space="preserve">which can be downloaded </w:t>
      </w:r>
      <w:hyperlink r:id="rId9" w:history="1">
        <w:r w:rsidRPr="008A5490">
          <w:rPr>
            <w:rStyle w:val="Hyperlink"/>
            <w:rFonts w:ascii="Calibri Light" w:hAnsi="Calibri Light"/>
          </w:rPr>
          <w:t>here</w:t>
        </w:r>
      </w:hyperlink>
      <w:r w:rsidRPr="008A5490">
        <w:rPr>
          <w:rFonts w:ascii="Calibri Light" w:eastAsia="Times New Roman" w:hAnsi="Calibri Light" w:cs="Times New Roman"/>
          <w:kern w:val="0"/>
          <w:sz w:val="22"/>
          <w:szCs w:val="22"/>
          <w:lang w:eastAsia="en-US" w:bidi="ar-SA"/>
        </w:rPr>
        <w:t>.)</w:t>
      </w:r>
    </w:p>
    <w:p w14:paraId="26E5242E" w14:textId="740C954D" w:rsidR="00D51430" w:rsidRPr="00D51430" w:rsidRDefault="00D51430"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Install Scala v2.10.4: </w:t>
      </w:r>
      <w:hyperlink r:id="rId10" w:history="1">
        <w:r w:rsidRPr="00102691">
          <w:rPr>
            <w:rStyle w:val="Hyperlink"/>
            <w:rFonts w:ascii="Calibri Light" w:eastAsia="Times New Roman" w:hAnsi="Calibri Light" w:cs="Times New Roman"/>
            <w:kern w:val="0"/>
            <w:sz w:val="22"/>
            <w:szCs w:val="22"/>
            <w:lang w:eastAsia="en-US" w:bidi="ar-SA"/>
          </w:rPr>
          <w:t>http://www.scala-lang.org/download/2.10.4.html</w:t>
        </w:r>
      </w:hyperlink>
    </w:p>
    <w:p w14:paraId="6A1AA57F" w14:textId="057E1F63" w:rsidR="006A60EC" w:rsidRPr="0038461A" w:rsidRDefault="00D51430" w:rsidP="00BB04A4">
      <w:pPr>
        <w:widowControl/>
        <w:numPr>
          <w:ilvl w:val="0"/>
          <w:numId w:val="17"/>
        </w:numPr>
        <w:suppressAutoHyphens w:val="0"/>
        <w:textAlignment w:val="center"/>
        <w:rPr>
          <w:rStyle w:val="Hyperlink"/>
          <w:rFonts w:ascii="Calibri Light" w:eastAsia="Times New Roman" w:hAnsi="Calibri Light" w:cs="Times New Roman"/>
          <w:color w:val="auto"/>
          <w:kern w:val="0"/>
          <w:sz w:val="22"/>
          <w:szCs w:val="22"/>
          <w:u w:val="none"/>
          <w:lang w:eastAsia="en-US" w:bidi="ar-SA"/>
        </w:rPr>
      </w:pPr>
      <w:r>
        <w:rPr>
          <w:rFonts w:ascii="Calibri Light" w:eastAsia="Times New Roman" w:hAnsi="Calibri Light" w:cs="Times New Roman"/>
          <w:kern w:val="0"/>
          <w:sz w:val="22"/>
          <w:szCs w:val="22"/>
          <w:lang w:eastAsia="en-US" w:bidi="ar-SA"/>
        </w:rPr>
        <w:t>I</w:t>
      </w:r>
      <w:r w:rsidR="006A60EC" w:rsidRPr="00F25145">
        <w:rPr>
          <w:rFonts w:ascii="Calibri Light" w:eastAsia="Times New Roman" w:hAnsi="Calibri Light" w:cs="Times New Roman"/>
          <w:kern w:val="0"/>
          <w:sz w:val="22"/>
          <w:szCs w:val="22"/>
          <w:lang w:eastAsia="en-US" w:bidi="ar-SA"/>
        </w:rPr>
        <w:t xml:space="preserve">nstall sbt: </w:t>
      </w:r>
      <w:hyperlink r:id="rId11" w:history="1">
        <w:r w:rsidR="006A60EC" w:rsidRPr="00F25145">
          <w:rPr>
            <w:rStyle w:val="Hyperlink"/>
            <w:rFonts w:ascii="Calibri Light" w:hAnsi="Calibri Light"/>
          </w:rPr>
          <w:t>http://www.scala-sbt.org/download.html</w:t>
        </w:r>
      </w:hyperlink>
    </w:p>
    <w:p w14:paraId="1B4BE3C3" w14:textId="77777777" w:rsidR="00242C59" w:rsidRPr="00242C59" w:rsidRDefault="00242C59"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Download and install Zookeeper</w:t>
      </w:r>
      <w:r>
        <w:rPr>
          <w:rFonts w:ascii="Calibri Light" w:eastAsia="Times New Roman" w:hAnsi="Calibri Light" w:cs="Times New Roman"/>
          <w:color w:val="538135"/>
          <w:kern w:val="0"/>
          <w:sz w:val="22"/>
          <w:szCs w:val="22"/>
          <w:lang w:eastAsia="en-US" w:bidi="ar-SA"/>
        </w:rPr>
        <w:t xml:space="preserve">: </w:t>
      </w:r>
      <w:hyperlink r:id="rId12" w:anchor="download" w:history="1">
        <w:r>
          <w:rPr>
            <w:rStyle w:val="Hyperlink"/>
            <w:rFonts w:ascii="Calibri Light" w:hAnsi="Calibri Light"/>
          </w:rPr>
          <w:t>http://zookeeper.apache.org/releases.html#download</w:t>
        </w:r>
      </w:hyperlink>
    </w:p>
    <w:p w14:paraId="1A4FD7E8" w14:textId="77777777" w:rsidR="006A60EC" w:rsidRDefault="006A60EC" w:rsidP="00BB04A4">
      <w:pPr>
        <w:widowControl/>
        <w:numPr>
          <w:ilvl w:val="0"/>
          <w:numId w:val="17"/>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Download and install Kafka: </w:t>
      </w:r>
      <w:hyperlink r:id="rId13" w:history="1">
        <w:r>
          <w:rPr>
            <w:rStyle w:val="Hyperlink"/>
            <w:rFonts w:ascii="Calibri Light" w:hAnsi="Calibri Light"/>
          </w:rPr>
          <w:t>http://kafka.apache.org/</w:t>
        </w:r>
      </w:hyperlink>
    </w:p>
    <w:p w14:paraId="0AE4697F" w14:textId="77777777" w:rsidR="006A60EC" w:rsidRPr="00BE1D6A" w:rsidRDefault="006A60EC" w:rsidP="00BB04A4">
      <w:pPr>
        <w:widowControl/>
        <w:numPr>
          <w:ilvl w:val="0"/>
          <w:numId w:val="17"/>
        </w:numPr>
        <w:suppressAutoHyphens w:val="0"/>
        <w:textAlignment w:val="center"/>
        <w:rPr>
          <w:rFonts w:ascii="Calibri" w:eastAsia="Times New Roman" w:hAnsi="Calibri" w:cs="Times New Roman"/>
          <w:kern w:val="0"/>
          <w:sz w:val="22"/>
          <w:szCs w:val="22"/>
          <w:lang w:eastAsia="en-US" w:bidi="ar-SA"/>
        </w:rPr>
      </w:pPr>
      <w:r w:rsidRPr="00BE1D6A">
        <w:rPr>
          <w:rFonts w:ascii="Calibri Light" w:eastAsia="Times New Roman" w:hAnsi="Calibri Light" w:cs="Times New Roman"/>
          <w:kern w:val="0"/>
          <w:sz w:val="22"/>
          <w:szCs w:val="22"/>
          <w:lang w:eastAsia="en-US" w:bidi="ar-SA"/>
        </w:rPr>
        <w:t>The definition of the data models and rule sets used in your business that need to be created as models.</w:t>
      </w:r>
    </w:p>
    <w:p w14:paraId="77AFE541" w14:textId="77777777" w:rsidR="006A60EC" w:rsidRDefault="006A60EC" w:rsidP="003677FC">
      <w:pPr>
        <w:pStyle w:val="Heading1"/>
        <w:rPr>
          <w:sz w:val="22"/>
          <w:szCs w:val="22"/>
        </w:rPr>
      </w:pPr>
      <w:r>
        <w:t>Assumptions:</w:t>
      </w:r>
    </w:p>
    <w:p w14:paraId="31FAF0B1" w14:textId="77777777" w:rsidR="006A60EC" w:rsidRDefault="006A60EC">
      <w:pPr>
        <w:widowControl/>
        <w:suppressAutoHyphens w:val="0"/>
        <w:rPr>
          <w:rFonts w:ascii="Calibri" w:eastAsia="Times New Roman" w:hAnsi="Calibri" w:cs="Times New Roman"/>
          <w:kern w:val="0"/>
          <w:sz w:val="22"/>
          <w:szCs w:val="22"/>
          <w:lang w:eastAsia="en-US" w:bidi="ar-SA"/>
        </w:rPr>
      </w:pPr>
    </w:p>
    <w:p w14:paraId="02F0765E" w14:textId="77777777" w:rsidR="004D0340" w:rsidRDefault="008F7623" w:rsidP="004D0340">
      <w:pPr>
        <w:widowControl/>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At least one</w:t>
      </w:r>
      <w:r w:rsidR="004D0340">
        <w:rPr>
          <w:rFonts w:ascii="Calibri Light" w:eastAsia="Times New Roman" w:hAnsi="Calibri Light" w:cs="Times New Roman"/>
          <w:kern w:val="0"/>
          <w:sz w:val="22"/>
          <w:szCs w:val="22"/>
          <w:lang w:eastAsia="en-US" w:bidi="ar-SA"/>
        </w:rPr>
        <w:t xml:space="preserve"> instance of each of the following is running:</w:t>
      </w:r>
    </w:p>
    <w:p w14:paraId="5DF9B33D" w14:textId="77777777" w:rsidR="004D0340" w:rsidRPr="001E03C0" w:rsidRDefault="004D0340" w:rsidP="00BB04A4">
      <w:pPr>
        <w:pStyle w:val="ListParagraph"/>
        <w:widowControl/>
        <w:numPr>
          <w:ilvl w:val="0"/>
          <w:numId w:val="18"/>
        </w:numPr>
        <w:suppressAutoHyphens w:val="0"/>
        <w:textAlignment w:val="center"/>
        <w:rPr>
          <w:rFonts w:ascii="Calibri Light" w:eastAsia="Times New Roman" w:hAnsi="Calibri Light" w:cs="Times New Roman"/>
          <w:kern w:val="0"/>
          <w:sz w:val="22"/>
          <w:szCs w:val="22"/>
          <w:lang w:eastAsia="en-US" w:bidi="ar-SA"/>
        </w:rPr>
      </w:pPr>
      <w:r w:rsidRPr="001E03C0">
        <w:rPr>
          <w:rFonts w:ascii="Calibri Light" w:eastAsia="Times New Roman" w:hAnsi="Calibri Light" w:cs="Times New Roman"/>
          <w:kern w:val="0"/>
          <w:sz w:val="22"/>
          <w:szCs w:val="22"/>
          <w:lang w:eastAsia="en-US" w:bidi="ar-SA"/>
        </w:rPr>
        <w:t>Zookeeper Service</w:t>
      </w:r>
    </w:p>
    <w:p w14:paraId="4F5E02C1" w14:textId="77777777" w:rsidR="004D0340" w:rsidRPr="001E03C0" w:rsidRDefault="004D0340" w:rsidP="00BB04A4">
      <w:pPr>
        <w:pStyle w:val="ListParagraph"/>
        <w:widowControl/>
        <w:numPr>
          <w:ilvl w:val="0"/>
          <w:numId w:val="18"/>
        </w:numPr>
        <w:suppressAutoHyphens w:val="0"/>
        <w:textAlignment w:val="center"/>
        <w:rPr>
          <w:rFonts w:ascii="Calibri Light" w:eastAsia="Times New Roman" w:hAnsi="Calibri Light" w:cs="Times New Roman"/>
          <w:kern w:val="0"/>
          <w:sz w:val="22"/>
          <w:szCs w:val="22"/>
          <w:lang w:eastAsia="en-US" w:bidi="ar-SA"/>
        </w:rPr>
      </w:pPr>
      <w:r w:rsidRPr="001E03C0">
        <w:rPr>
          <w:rFonts w:ascii="Calibri Light" w:eastAsia="Times New Roman" w:hAnsi="Calibri Light" w:cs="Times New Roman"/>
          <w:kern w:val="0"/>
          <w:sz w:val="22"/>
          <w:szCs w:val="22"/>
          <w:lang w:eastAsia="en-US" w:bidi="ar-SA"/>
        </w:rPr>
        <w:t>Kafka</w:t>
      </w:r>
    </w:p>
    <w:p w14:paraId="649C7D8D" w14:textId="77777777" w:rsidR="004D0340" w:rsidRPr="001E03C0" w:rsidRDefault="004D0340" w:rsidP="00BB04A4">
      <w:pPr>
        <w:pStyle w:val="ListParagraph"/>
        <w:widowControl/>
        <w:numPr>
          <w:ilvl w:val="0"/>
          <w:numId w:val="18"/>
        </w:numPr>
        <w:suppressAutoHyphens w:val="0"/>
        <w:textAlignment w:val="center"/>
        <w:rPr>
          <w:rFonts w:ascii="Calibri Light" w:eastAsia="Times New Roman" w:hAnsi="Calibri Light" w:cs="Times New Roman"/>
          <w:kern w:val="0"/>
          <w:sz w:val="22"/>
          <w:szCs w:val="22"/>
          <w:lang w:eastAsia="en-US" w:bidi="ar-SA"/>
        </w:rPr>
      </w:pPr>
      <w:r w:rsidRPr="001E03C0">
        <w:rPr>
          <w:rFonts w:ascii="Calibri Light" w:eastAsia="Times New Roman" w:hAnsi="Calibri Light" w:cs="Times New Roman"/>
          <w:kern w:val="0"/>
          <w:sz w:val="22"/>
          <w:szCs w:val="22"/>
          <w:lang w:eastAsia="en-US" w:bidi="ar-SA"/>
        </w:rPr>
        <w:t>Cassandra</w:t>
      </w:r>
      <w:r w:rsidR="00D379E4" w:rsidRPr="001E03C0">
        <w:rPr>
          <w:rFonts w:ascii="Calibri Light" w:eastAsia="Times New Roman" w:hAnsi="Calibri Light" w:cs="Times New Roman"/>
          <w:kern w:val="0"/>
          <w:sz w:val="22"/>
          <w:szCs w:val="22"/>
          <w:lang w:eastAsia="en-US" w:bidi="ar-SA"/>
        </w:rPr>
        <w:t xml:space="preserve"> OR HBase</w:t>
      </w:r>
    </w:p>
    <w:p w14:paraId="62898973" w14:textId="77777777" w:rsidR="006A60EC" w:rsidRPr="00134F87" w:rsidRDefault="006A60EC" w:rsidP="007C0303">
      <w:pPr>
        <w:widowControl/>
        <w:suppressAutoHyphens w:val="0"/>
        <w:textAlignment w:val="center"/>
        <w:rPr>
          <w:rFonts w:ascii="Calibri Light" w:eastAsia="Times New Roman" w:hAnsi="Calibri Light" w:cs="Times New Roman"/>
          <w:i/>
          <w:iCs/>
          <w:kern w:val="0"/>
          <w:sz w:val="22"/>
          <w:szCs w:val="22"/>
          <w:shd w:val="clear" w:color="auto" w:fill="FFFF99"/>
          <w:lang w:eastAsia="en-US" w:bidi="ar-SA"/>
        </w:rPr>
      </w:pPr>
      <w:r>
        <w:rPr>
          <w:rFonts w:ascii="Calibri Light" w:eastAsia="Times New Roman" w:hAnsi="Calibri Light" w:cs="Times New Roman"/>
          <w:i/>
          <w:iCs/>
          <w:kern w:val="0"/>
          <w:sz w:val="22"/>
          <w:szCs w:val="22"/>
          <w:lang w:eastAsia="en-US" w:bidi="ar-SA"/>
        </w:rPr>
        <w:t xml:space="preserve">NOTE: </w:t>
      </w:r>
      <w:r w:rsidR="004D0340">
        <w:rPr>
          <w:rFonts w:ascii="Calibri Light" w:eastAsia="Times New Roman" w:hAnsi="Calibri Light" w:cs="Times New Roman"/>
          <w:i/>
          <w:iCs/>
          <w:kern w:val="0"/>
          <w:sz w:val="22"/>
          <w:szCs w:val="22"/>
          <w:lang w:eastAsia="en-US" w:bidi="ar-SA"/>
        </w:rPr>
        <w:t>Cassandra and HBase are optional - y</w:t>
      </w:r>
      <w:r>
        <w:rPr>
          <w:rFonts w:ascii="Calibri Light" w:eastAsia="Times New Roman" w:hAnsi="Calibri Light" w:cs="Times New Roman"/>
          <w:i/>
          <w:iCs/>
          <w:kern w:val="0"/>
          <w:sz w:val="22"/>
          <w:szCs w:val="22"/>
          <w:lang w:eastAsia="en-US" w:bidi="ar-SA"/>
        </w:rPr>
        <w:t>ou will need some input/output to the engine.</w:t>
      </w:r>
    </w:p>
    <w:p w14:paraId="516AEAF3" w14:textId="77777777" w:rsidR="007C0303" w:rsidRDefault="007C0303" w:rsidP="00134F87">
      <w:pPr>
        <w:widowControl/>
        <w:suppressAutoHyphens w:val="0"/>
        <w:textAlignment w:val="center"/>
        <w:rPr>
          <w:rFonts w:ascii="Calibri Light" w:eastAsia="Times New Roman" w:hAnsi="Calibri Light" w:cs="Times New Roman"/>
          <w:i/>
          <w:iCs/>
          <w:kern w:val="0"/>
          <w:sz w:val="22"/>
          <w:szCs w:val="22"/>
          <w:lang w:eastAsia="en-US" w:bidi="ar-SA"/>
        </w:rPr>
      </w:pPr>
    </w:p>
    <w:p w14:paraId="0DC454E1" w14:textId="77777777" w:rsidR="00C86731" w:rsidRDefault="00134F87" w:rsidP="00D75EA7">
      <w:pPr>
        <w:widowControl/>
        <w:suppressAutoHyphens w:val="0"/>
        <w:textAlignment w:val="center"/>
        <w:rPr>
          <w:rFonts w:ascii="Calibri Light" w:eastAsia="Times New Roman" w:hAnsi="Calibri Light" w:cs="Times New Roman"/>
          <w:iCs/>
          <w:kern w:val="0"/>
          <w:sz w:val="22"/>
          <w:szCs w:val="22"/>
          <w:lang w:eastAsia="en-US" w:bidi="ar-SA"/>
        </w:rPr>
      </w:pPr>
      <w:r>
        <w:rPr>
          <w:rFonts w:ascii="Calibri Light" w:eastAsia="Times New Roman" w:hAnsi="Calibri Light" w:cs="Times New Roman"/>
          <w:i/>
          <w:iCs/>
          <w:kern w:val="0"/>
          <w:sz w:val="22"/>
          <w:szCs w:val="22"/>
          <w:lang w:eastAsia="en-US" w:bidi="ar-SA"/>
        </w:rPr>
        <w:t xml:space="preserve">Linux users:  </w:t>
      </w:r>
      <w:r w:rsidRPr="00134F87">
        <w:rPr>
          <w:rFonts w:ascii="Calibri Light" w:eastAsia="Times New Roman" w:hAnsi="Calibri Light" w:cs="Times New Roman"/>
          <w:iCs/>
          <w:kern w:val="0"/>
          <w:sz w:val="22"/>
          <w:szCs w:val="22"/>
          <w:lang w:eastAsia="en-US" w:bidi="ar-SA"/>
        </w:rPr>
        <w:t>It is sugg</w:t>
      </w:r>
      <w:r>
        <w:rPr>
          <w:rFonts w:ascii="Calibri Light" w:eastAsia="Times New Roman" w:hAnsi="Calibri Light" w:cs="Times New Roman"/>
          <w:iCs/>
          <w:kern w:val="0"/>
          <w:sz w:val="22"/>
          <w:szCs w:val="22"/>
          <w:lang w:eastAsia="en-US" w:bidi="ar-SA"/>
        </w:rPr>
        <w:t>ested that Linux users run the services/scripts under screens (</w:t>
      </w:r>
      <w:hyperlink r:id="rId14" w:history="1">
        <w:r w:rsidRPr="00D349CC">
          <w:rPr>
            <w:rStyle w:val="Hyperlink"/>
            <w:rFonts w:ascii="Calibri Light" w:eastAsia="Times New Roman" w:hAnsi="Calibri Light" w:cs="Times New Roman"/>
            <w:iCs/>
            <w:kern w:val="0"/>
            <w:sz w:val="22"/>
            <w:szCs w:val="22"/>
            <w:lang w:eastAsia="en-US" w:bidi="ar-SA"/>
          </w:rPr>
          <w:t>http://www.howtoforge.com/linux_screen</w:t>
        </w:r>
      </w:hyperlink>
      <w:r>
        <w:rPr>
          <w:rFonts w:ascii="Calibri Light" w:eastAsia="Times New Roman" w:hAnsi="Calibri Light" w:cs="Times New Roman"/>
          <w:iCs/>
          <w:kern w:val="0"/>
          <w:sz w:val="22"/>
          <w:szCs w:val="22"/>
          <w:lang w:eastAsia="en-US" w:bidi="ar-SA"/>
        </w:rPr>
        <w:t>), so that if the connection is lost, they will still be running. This will likely become a service in a later release.)</w:t>
      </w:r>
    </w:p>
    <w:p w14:paraId="3FF90518" w14:textId="77777777" w:rsidR="001D6C63" w:rsidRPr="00AD67B3" w:rsidRDefault="001D6C63" w:rsidP="00D75EA7">
      <w:pPr>
        <w:widowControl/>
        <w:suppressAutoHyphens w:val="0"/>
        <w:textAlignment w:val="center"/>
        <w:rPr>
          <w:lang w:eastAsia="en-US" w:bidi="ar-SA"/>
        </w:rPr>
      </w:pPr>
    </w:p>
    <w:p w14:paraId="4F453CE3" w14:textId="28754744" w:rsidR="00DA3C63" w:rsidRPr="003677FC" w:rsidRDefault="00DA3C63" w:rsidP="003677FC">
      <w:pPr>
        <w:pStyle w:val="Heading1"/>
      </w:pPr>
      <w:r w:rsidRPr="003677FC">
        <w:t xml:space="preserve">Step 1: Installing </w:t>
      </w:r>
      <w:proofErr w:type="spellStart"/>
      <w:r w:rsidRPr="003677FC">
        <w:t>Fatafat</w:t>
      </w:r>
      <w:proofErr w:type="spellEnd"/>
    </w:p>
    <w:p w14:paraId="124D5AE3" w14:textId="48DDDB1C" w:rsidR="00115F64" w:rsidRPr="00761666" w:rsidRDefault="001B58A3" w:rsidP="00481009">
      <w:r w:rsidRPr="00761666">
        <w:t xml:space="preserve"> </w:t>
      </w:r>
      <w:r w:rsidR="0038461A" w:rsidRPr="00761666">
        <w:tab/>
        <w:t>Note</w:t>
      </w:r>
      <w:r w:rsidR="00282C9D">
        <w:t>: Install from source (option 1.) or binary (option 2.</w:t>
      </w:r>
      <w:r w:rsidR="00761666">
        <w:t>)</w:t>
      </w:r>
    </w:p>
    <w:p w14:paraId="3B0394F5" w14:textId="77777777" w:rsidR="00481009" w:rsidRPr="00481009" w:rsidRDefault="00481009" w:rsidP="00481009">
      <w:pPr>
        <w:pStyle w:val="Heading2"/>
        <w:rPr>
          <w:color w:val="5B9BD5"/>
          <w:sz w:val="22"/>
          <w:szCs w:val="22"/>
        </w:rPr>
      </w:pPr>
    </w:p>
    <w:p w14:paraId="3CA46359" w14:textId="16B75799" w:rsidR="006A60EC" w:rsidRDefault="00282C9D" w:rsidP="00481009">
      <w:pPr>
        <w:pStyle w:val="Heading2"/>
        <w:rPr>
          <w:color w:val="5B9BD5"/>
          <w:sz w:val="22"/>
          <w:szCs w:val="22"/>
        </w:rPr>
      </w:pPr>
      <w:r>
        <w:t xml:space="preserve">Option 1:  </w:t>
      </w:r>
      <w:r w:rsidR="00115F64">
        <w:t>I</w:t>
      </w:r>
      <w:r w:rsidR="006A60EC">
        <w:t xml:space="preserve">nstall </w:t>
      </w:r>
      <w:proofErr w:type="spellStart"/>
      <w:r w:rsidR="00120346">
        <w:t>Fatafat</w:t>
      </w:r>
      <w:proofErr w:type="spellEnd"/>
      <w:r w:rsidR="00DE5014">
        <w:t xml:space="preserve"> </w:t>
      </w:r>
      <w:r w:rsidR="00115F64">
        <w:t>Package</w:t>
      </w:r>
      <w:r w:rsidR="001B58A3">
        <w:t xml:space="preserve"> from </w:t>
      </w:r>
      <w:r w:rsidR="003A2494">
        <w:t>S</w:t>
      </w:r>
      <w:r w:rsidR="00120346">
        <w:t>ource</w:t>
      </w:r>
      <w:r w:rsidR="006A60EC">
        <w:t>:</w:t>
      </w:r>
    </w:p>
    <w:p w14:paraId="09841F9B" w14:textId="77777777" w:rsidR="006A60EC" w:rsidRPr="00134F87" w:rsidRDefault="006A60EC">
      <w:pPr>
        <w:widowControl/>
        <w:suppressAutoHyphens w:val="0"/>
        <w:rPr>
          <w:rFonts w:ascii="Calibri" w:eastAsia="Times New Roman" w:hAnsi="Calibri" w:cs="Times New Roman"/>
          <w:kern w:val="0"/>
          <w:sz w:val="22"/>
          <w:szCs w:val="22"/>
          <w:lang w:eastAsia="en-US" w:bidi="ar-SA"/>
        </w:rPr>
      </w:pPr>
    </w:p>
    <w:p w14:paraId="2CBD41B8" w14:textId="0460CF55" w:rsidR="00120346" w:rsidRPr="0038461A" w:rsidRDefault="00D75EA7" w:rsidP="00BB04A4">
      <w:pPr>
        <w:widowControl/>
        <w:numPr>
          <w:ilvl w:val="0"/>
          <w:numId w:val="3"/>
        </w:numPr>
        <w:suppressAutoHyphens w:val="0"/>
        <w:textAlignment w:val="center"/>
        <w:rPr>
          <w:rFonts w:asciiTheme="majorHAnsi" w:eastAsia="Times New Roman" w:hAnsiTheme="majorHAnsi" w:cs="Times New Roman"/>
          <w:kern w:val="0"/>
          <w:sz w:val="22"/>
          <w:szCs w:val="22"/>
          <w:lang w:eastAsia="en-US" w:bidi="ar-SA"/>
        </w:rPr>
      </w:pPr>
      <w:r>
        <w:rPr>
          <w:lang w:eastAsia="en-US" w:bidi="ar-SA"/>
        </w:rPr>
        <w:t>Download</w:t>
      </w:r>
      <w:r w:rsidR="00120346">
        <w:rPr>
          <w:lang w:eastAsia="en-US" w:bidi="ar-SA"/>
        </w:rPr>
        <w:t xml:space="preserve"> </w:t>
      </w:r>
      <w:r>
        <w:rPr>
          <w:lang w:eastAsia="en-US" w:bidi="ar-SA"/>
        </w:rPr>
        <w:t xml:space="preserve">the project </w:t>
      </w:r>
      <w:r w:rsidR="00120346">
        <w:rPr>
          <w:lang w:eastAsia="en-US" w:bidi="ar-SA"/>
        </w:rPr>
        <w:t>source</w:t>
      </w:r>
      <w:r w:rsidR="00120346">
        <w:rPr>
          <w:rFonts w:ascii="Calibri Light" w:eastAsia="Times New Roman" w:hAnsi="Calibri Light" w:cs="Times New Roman"/>
          <w:kern w:val="0"/>
          <w:sz w:val="22"/>
          <w:szCs w:val="22"/>
          <w:lang w:eastAsia="en-US" w:bidi="ar-SA"/>
        </w:rPr>
        <w:t>.</w:t>
      </w:r>
      <w:r>
        <w:rPr>
          <w:rFonts w:ascii="Calibri Light" w:eastAsia="Times New Roman" w:hAnsi="Calibri Light" w:cs="Times New Roman"/>
          <w:kern w:val="0"/>
          <w:sz w:val="22"/>
          <w:szCs w:val="22"/>
          <w:lang w:eastAsia="en-US" w:bidi="ar-SA"/>
        </w:rPr>
        <w:t xml:space="preserve"> </w:t>
      </w:r>
    </w:p>
    <w:p w14:paraId="7A06D54D" w14:textId="77777777" w:rsidR="00F267F1" w:rsidRPr="00F267F1" w:rsidRDefault="00F267F1" w:rsidP="00F267F1">
      <w:pPr>
        <w:pStyle w:val="ListParagraph"/>
        <w:widowControl/>
        <w:numPr>
          <w:ilvl w:val="0"/>
          <w:numId w:val="37"/>
        </w:numPr>
        <w:suppressAutoHyphens w:val="0"/>
        <w:ind w:left="1368"/>
        <w:rPr>
          <w:rFonts w:ascii="Calibri Light" w:eastAsia="Times New Roman" w:hAnsi="Calibri Light" w:cs="Times New Roman"/>
          <w:kern w:val="0"/>
          <w:sz w:val="22"/>
          <w:szCs w:val="22"/>
          <w:lang w:eastAsia="en-US" w:bidi="ar-SA"/>
        </w:rPr>
      </w:pPr>
      <w:r w:rsidRPr="00F267F1">
        <w:rPr>
          <w:rFonts w:ascii="Calibri Light" w:eastAsia="Times New Roman" w:hAnsi="Calibri Light" w:cs="Times New Roman"/>
          <w:kern w:val="0"/>
          <w:sz w:val="22"/>
          <w:szCs w:val="22"/>
          <w:lang w:eastAsia="en-US" w:bidi="ar-SA"/>
        </w:rPr>
        <w:t xml:space="preserve">From GitHub, clone:  </w:t>
      </w:r>
      <w:hyperlink r:id="rId15" w:history="1">
        <w:r w:rsidRPr="00102691">
          <w:rPr>
            <w:rStyle w:val="Hyperlink"/>
          </w:rPr>
          <w:t>https://github.com/ligaDATA/Fatafat.git</w:t>
        </w:r>
      </w:hyperlink>
      <w:r>
        <w:rPr>
          <w:rStyle w:val="Hyperlink"/>
        </w:rPr>
        <w:t xml:space="preserve"> </w:t>
      </w:r>
    </w:p>
    <w:p w14:paraId="477EE0E0" w14:textId="77777777" w:rsidR="005B21EC" w:rsidRPr="0098092C" w:rsidRDefault="005B21EC" w:rsidP="005B21EC">
      <w:pPr>
        <w:widowControl/>
        <w:suppressAutoHyphens w:val="0"/>
        <w:textAlignment w:val="center"/>
        <w:rPr>
          <w:rFonts w:ascii="Calibri Light" w:eastAsia="Times New Roman" w:hAnsi="Calibri Light" w:cs="Times New Roman"/>
          <w:kern w:val="0"/>
          <w:sz w:val="22"/>
          <w:szCs w:val="22"/>
          <w:lang w:eastAsia="en-US" w:bidi="ar-SA"/>
        </w:rPr>
      </w:pPr>
    </w:p>
    <w:p w14:paraId="428135D5" w14:textId="15BACC89" w:rsidR="00115F64" w:rsidRDefault="00115F64" w:rsidP="00BB04A4">
      <w:pPr>
        <w:widowControl/>
        <w:numPr>
          <w:ilvl w:val="0"/>
          <w:numId w:val="3"/>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Run install script:</w:t>
      </w:r>
    </w:p>
    <w:p w14:paraId="71FB0F0F" w14:textId="77777777" w:rsidR="00115F64" w:rsidRDefault="00115F64" w:rsidP="00115F64">
      <w:pPr>
        <w:widowControl/>
        <w:suppressAutoHyphens w:val="0"/>
        <w:rPr>
          <w:rFonts w:ascii="Calibri Light" w:eastAsia="Times New Roman" w:hAnsi="Calibri Light" w:cs="Times New Roman"/>
          <w:kern w:val="0"/>
          <w:sz w:val="22"/>
          <w:szCs w:val="22"/>
          <w:lang w:eastAsia="en-US" w:bidi="ar-SA"/>
        </w:rPr>
      </w:pPr>
    </w:p>
    <w:p w14:paraId="477D94C1" w14:textId="5CF6D852" w:rsidR="00115F64" w:rsidRPr="00282C9D" w:rsidRDefault="00282C9D" w:rsidP="00073388">
      <w:pPr>
        <w:widowControl/>
        <w:suppressAutoHyphens w:val="0"/>
        <w:ind w:left="1368" w:hanging="360"/>
        <w:rPr>
          <w:rFonts w:ascii="Calibri Light" w:eastAsia="Times New Roman" w:hAnsi="Calibri Light" w:cs="Times New Roman"/>
          <w:kern w:val="0"/>
          <w:sz w:val="22"/>
          <w:szCs w:val="22"/>
          <w:lang w:eastAsia="en-US" w:bidi="ar-SA"/>
        </w:rPr>
      </w:pPr>
      <w:proofErr w:type="gramStart"/>
      <w:r>
        <w:rPr>
          <w:rFonts w:ascii="Calibri Light" w:eastAsia="Times New Roman" w:hAnsi="Calibri Light" w:cs="Times New Roman"/>
          <w:kern w:val="0"/>
          <w:sz w:val="22"/>
          <w:szCs w:val="22"/>
          <w:lang w:eastAsia="en-US" w:bidi="ar-SA"/>
        </w:rPr>
        <w:t>a</w:t>
      </w:r>
      <w:proofErr w:type="gramEnd"/>
      <w:r>
        <w:rPr>
          <w:rFonts w:ascii="Calibri Light" w:eastAsia="Times New Roman" w:hAnsi="Calibri Light" w:cs="Times New Roman"/>
          <w:kern w:val="0"/>
          <w:sz w:val="22"/>
          <w:szCs w:val="22"/>
          <w:lang w:eastAsia="en-US" w:bidi="ar-SA"/>
        </w:rPr>
        <w:t>.</w:t>
      </w:r>
      <w:r>
        <w:rPr>
          <w:rFonts w:ascii="Calibri Light" w:eastAsia="Times New Roman" w:hAnsi="Calibri Light" w:cs="Times New Roman"/>
          <w:kern w:val="0"/>
          <w:sz w:val="22"/>
          <w:szCs w:val="22"/>
          <w:lang w:eastAsia="en-US" w:bidi="ar-SA"/>
        </w:rPr>
        <w:tab/>
      </w:r>
      <w:r w:rsidR="00115F64" w:rsidRPr="00282C9D">
        <w:rPr>
          <w:rFonts w:ascii="Calibri Light" w:eastAsia="Times New Roman" w:hAnsi="Calibri Light" w:cs="Times New Roman"/>
          <w:kern w:val="0"/>
          <w:sz w:val="22"/>
          <w:szCs w:val="22"/>
          <w:lang w:eastAsia="en-US" w:bidi="ar-SA"/>
        </w:rPr>
        <w:t xml:space="preserve">cd </w:t>
      </w:r>
      <w:r w:rsidR="00530E45" w:rsidRPr="00282C9D">
        <w:rPr>
          <w:rFonts w:ascii="Calibri Light" w:eastAsia="Times New Roman" w:hAnsi="Calibri Light" w:cs="Times New Roman"/>
          <w:kern w:val="0"/>
          <w:sz w:val="22"/>
          <w:szCs w:val="22"/>
          <w:lang w:eastAsia="en-US" w:bidi="ar-SA"/>
        </w:rPr>
        <w:t>&lt;localCloneDirectory&gt;</w:t>
      </w:r>
      <w:r w:rsidR="00115F64" w:rsidRPr="00282C9D">
        <w:rPr>
          <w:rFonts w:ascii="Calibri Light" w:eastAsia="Times New Roman" w:hAnsi="Calibri Light" w:cs="Times New Roman"/>
          <w:kern w:val="0"/>
          <w:sz w:val="22"/>
          <w:szCs w:val="22"/>
          <w:lang w:eastAsia="en-US" w:bidi="ar-SA"/>
        </w:rPr>
        <w:t>/</w:t>
      </w:r>
      <w:r w:rsidR="00120346" w:rsidRPr="00282C9D">
        <w:rPr>
          <w:rFonts w:ascii="Calibri Light" w:eastAsia="Times New Roman" w:hAnsi="Calibri Light" w:cs="Times New Roman"/>
          <w:kern w:val="0"/>
          <w:sz w:val="22"/>
          <w:szCs w:val="22"/>
          <w:lang w:eastAsia="en-US" w:bidi="ar-SA"/>
        </w:rPr>
        <w:t>Fatafat</w:t>
      </w:r>
      <w:r w:rsidR="00115F64" w:rsidRPr="00282C9D">
        <w:rPr>
          <w:rFonts w:ascii="Calibri Light" w:eastAsia="Times New Roman" w:hAnsi="Calibri Light" w:cs="Times New Roman"/>
          <w:kern w:val="0"/>
          <w:sz w:val="22"/>
          <w:szCs w:val="22"/>
          <w:lang w:eastAsia="en-US" w:bidi="ar-SA"/>
        </w:rPr>
        <w:t>/trunk/SampleApplication/EasyInstall</w:t>
      </w:r>
    </w:p>
    <w:p w14:paraId="7C93A28B" w14:textId="77777777" w:rsidR="00073388" w:rsidRDefault="00073388" w:rsidP="00073388">
      <w:pPr>
        <w:widowControl/>
        <w:suppressAutoHyphens w:val="0"/>
        <w:ind w:left="1368" w:hanging="360"/>
        <w:rPr>
          <w:rFonts w:ascii="Calibri Light" w:eastAsia="Times New Roman" w:hAnsi="Calibri Light" w:cs="Times New Roman"/>
          <w:kern w:val="0"/>
          <w:sz w:val="22"/>
          <w:szCs w:val="22"/>
          <w:lang w:eastAsia="en-US" w:bidi="ar-SA"/>
        </w:rPr>
      </w:pPr>
    </w:p>
    <w:p w14:paraId="2714EA4C" w14:textId="7743BF3C" w:rsidR="00073388" w:rsidRDefault="00282C9D" w:rsidP="00073388">
      <w:pPr>
        <w:widowControl/>
        <w:suppressAutoHyphens w:val="0"/>
        <w:ind w:left="1368" w:hanging="360"/>
        <w:rPr>
          <w:rFonts w:ascii="Calibri Light" w:eastAsia="Times New Roman" w:hAnsi="Calibri Light" w:cs="Times New Roman"/>
          <w:kern w:val="0"/>
          <w:szCs w:val="20"/>
          <w:lang w:eastAsia="en-US" w:bidi="ar-SA"/>
        </w:rPr>
      </w:pPr>
      <w:proofErr w:type="gramStart"/>
      <w:r>
        <w:rPr>
          <w:rFonts w:ascii="Calibri Light" w:eastAsia="Times New Roman" w:hAnsi="Calibri Light" w:cs="Times New Roman"/>
          <w:kern w:val="0"/>
          <w:sz w:val="22"/>
          <w:szCs w:val="22"/>
          <w:lang w:eastAsia="en-US" w:bidi="ar-SA"/>
        </w:rPr>
        <w:t>b</w:t>
      </w:r>
      <w:proofErr w:type="gramEnd"/>
      <w:r>
        <w:rPr>
          <w:rFonts w:ascii="Calibri Light" w:eastAsia="Times New Roman" w:hAnsi="Calibri Light" w:cs="Times New Roman"/>
          <w:kern w:val="0"/>
          <w:sz w:val="22"/>
          <w:szCs w:val="22"/>
          <w:lang w:eastAsia="en-US" w:bidi="ar-SA"/>
        </w:rPr>
        <w:t>.</w:t>
      </w:r>
      <w:r>
        <w:rPr>
          <w:rFonts w:ascii="Calibri Light" w:eastAsia="Times New Roman" w:hAnsi="Calibri Light" w:cs="Times New Roman"/>
          <w:kern w:val="0"/>
          <w:sz w:val="22"/>
          <w:szCs w:val="22"/>
          <w:lang w:eastAsia="en-US" w:bidi="ar-SA"/>
        </w:rPr>
        <w:tab/>
      </w:r>
      <w:r w:rsidR="00120346" w:rsidRPr="00282C9D">
        <w:rPr>
          <w:rFonts w:ascii="Calibri Light" w:eastAsia="Times New Roman" w:hAnsi="Calibri Light" w:cs="Times New Roman"/>
          <w:kern w:val="0"/>
          <w:sz w:val="22"/>
          <w:szCs w:val="22"/>
          <w:lang w:eastAsia="en-US" w:bidi="ar-SA"/>
        </w:rPr>
        <w:t xml:space="preserve">bash </w:t>
      </w:r>
      <w:r w:rsidR="001676E1" w:rsidRPr="00282C9D">
        <w:rPr>
          <w:rFonts w:ascii="Calibri Light" w:eastAsia="Times New Roman" w:hAnsi="Calibri Light" w:cs="Times New Roman"/>
          <w:kern w:val="0"/>
          <w:sz w:val="22"/>
          <w:szCs w:val="22"/>
          <w:lang w:eastAsia="en-US" w:bidi="ar-SA"/>
        </w:rPr>
        <w:t>easyInstallFatafat</w:t>
      </w:r>
      <w:r w:rsidR="00115F64" w:rsidRPr="00282C9D">
        <w:rPr>
          <w:rFonts w:ascii="Calibri Light" w:eastAsia="Times New Roman" w:hAnsi="Calibri Light" w:cs="Times New Roman"/>
          <w:kern w:val="0"/>
          <w:sz w:val="22"/>
          <w:szCs w:val="22"/>
          <w:lang w:eastAsia="en-US" w:bidi="ar-SA"/>
        </w:rPr>
        <w:t>.sh &lt;</w:t>
      </w:r>
      <w:proofErr w:type="spellStart"/>
      <w:r w:rsidR="00115F64" w:rsidRPr="00282C9D">
        <w:rPr>
          <w:rFonts w:ascii="Calibri Light" w:eastAsia="Times New Roman" w:hAnsi="Calibri Light" w:cs="Times New Roman"/>
          <w:kern w:val="0"/>
          <w:sz w:val="22"/>
          <w:szCs w:val="22"/>
          <w:lang w:eastAsia="en-US" w:bidi="ar-SA"/>
        </w:rPr>
        <w:t>InstallDirectoryPath</w:t>
      </w:r>
      <w:proofErr w:type="spellEnd"/>
      <w:r w:rsidR="00115F64" w:rsidRPr="00282C9D">
        <w:rPr>
          <w:rFonts w:ascii="Calibri Light" w:eastAsia="Times New Roman" w:hAnsi="Calibri Light" w:cs="Times New Roman"/>
          <w:kern w:val="0"/>
          <w:sz w:val="22"/>
          <w:szCs w:val="22"/>
          <w:lang w:eastAsia="en-US" w:bidi="ar-SA"/>
        </w:rPr>
        <w:t>&gt; &lt;trunk sources Path&gt; &lt;</w:t>
      </w:r>
      <w:proofErr w:type="spellStart"/>
      <w:r w:rsidR="00115F64" w:rsidRPr="00282C9D">
        <w:rPr>
          <w:rFonts w:ascii="Calibri Light" w:eastAsia="Times New Roman" w:hAnsi="Calibri Light" w:cs="Times New Roman"/>
          <w:kern w:val="0"/>
          <w:sz w:val="22"/>
          <w:szCs w:val="22"/>
          <w:lang w:eastAsia="en-US" w:bidi="ar-SA"/>
        </w:rPr>
        <w:t>ivyPath</w:t>
      </w:r>
      <w:proofErr w:type="spellEnd"/>
      <w:r w:rsidR="00115F64" w:rsidRPr="00282C9D">
        <w:rPr>
          <w:rFonts w:ascii="Calibri Light" w:eastAsia="Times New Roman" w:hAnsi="Calibri Light" w:cs="Times New Roman"/>
          <w:kern w:val="0"/>
          <w:sz w:val="22"/>
          <w:szCs w:val="22"/>
          <w:lang w:eastAsia="en-US" w:bidi="ar-SA"/>
        </w:rPr>
        <w:t xml:space="preserve"> for dependency jars&gt;</w:t>
      </w:r>
      <w:r w:rsidR="00530E45" w:rsidRPr="00282C9D">
        <w:rPr>
          <w:rFonts w:ascii="Calibri Light" w:eastAsia="Times New Roman" w:hAnsi="Calibri Light" w:cs="Times New Roman"/>
          <w:kern w:val="0"/>
          <w:sz w:val="22"/>
          <w:szCs w:val="22"/>
          <w:lang w:eastAsia="en-US" w:bidi="ar-SA"/>
        </w:rPr>
        <w:t xml:space="preserve"> </w:t>
      </w:r>
      <w:r w:rsidR="00175434">
        <w:rPr>
          <w:rFonts w:ascii="Calibri Light" w:eastAsia="Times New Roman" w:hAnsi="Calibri Light" w:cs="Times New Roman"/>
          <w:kern w:val="0"/>
          <w:sz w:val="22"/>
          <w:szCs w:val="22"/>
          <w:lang w:eastAsia="en-US" w:bidi="ar-SA"/>
        </w:rPr>
        <w:t>&lt;</w:t>
      </w:r>
      <w:proofErr w:type="spellStart"/>
      <w:r w:rsidR="00530E45" w:rsidRPr="00282C9D">
        <w:rPr>
          <w:rFonts w:ascii="Calibri Light" w:eastAsia="Times New Roman" w:hAnsi="Calibri Light" w:cs="Times New Roman"/>
          <w:kern w:val="0"/>
          <w:sz w:val="22"/>
          <w:szCs w:val="22"/>
          <w:lang w:eastAsia="en-US" w:bidi="ar-SA"/>
        </w:rPr>
        <w:t>KafkaLocation</w:t>
      </w:r>
      <w:proofErr w:type="spellEnd"/>
      <w:r w:rsidR="00175434">
        <w:rPr>
          <w:rFonts w:ascii="Calibri Light" w:eastAsia="Times New Roman" w:hAnsi="Calibri Light" w:cs="Times New Roman"/>
          <w:kern w:val="0"/>
          <w:sz w:val="22"/>
          <w:szCs w:val="22"/>
          <w:lang w:eastAsia="en-US" w:bidi="ar-SA"/>
        </w:rPr>
        <w:t>&gt;</w:t>
      </w:r>
      <w:r>
        <w:rPr>
          <w:rFonts w:ascii="Calibri Light" w:eastAsia="Times New Roman" w:hAnsi="Calibri Light" w:cs="Times New Roman"/>
          <w:kern w:val="0"/>
          <w:sz w:val="22"/>
          <w:szCs w:val="22"/>
          <w:lang w:eastAsia="en-US" w:bidi="ar-SA"/>
        </w:rPr>
        <w:br/>
      </w:r>
    </w:p>
    <w:p w14:paraId="5EE82FF5" w14:textId="686D1B68" w:rsidR="00115F64" w:rsidRDefault="00115F64" w:rsidP="00073388">
      <w:pPr>
        <w:widowControl/>
        <w:suppressAutoHyphens w:val="0"/>
        <w:ind w:left="1368" w:hanging="360"/>
        <w:rPr>
          <w:rFonts w:ascii="Calibri Light" w:eastAsia="Times New Roman" w:hAnsi="Calibri Light" w:cs="Times New Roman"/>
          <w:kern w:val="0"/>
          <w:sz w:val="22"/>
          <w:szCs w:val="22"/>
          <w:lang w:eastAsia="en-US" w:bidi="ar-SA"/>
        </w:rPr>
      </w:pPr>
      <w:r w:rsidRPr="00282C9D">
        <w:rPr>
          <w:rFonts w:ascii="Calibri Light" w:eastAsia="Times New Roman" w:hAnsi="Calibri Light" w:cs="Times New Roman"/>
          <w:kern w:val="0"/>
          <w:szCs w:val="20"/>
          <w:lang w:eastAsia="en-US" w:bidi="ar-SA"/>
        </w:rPr>
        <w:t xml:space="preserve">Example: </w:t>
      </w:r>
      <w:r w:rsidR="00177E28">
        <w:rPr>
          <w:rFonts w:ascii="Calibri Light" w:eastAsia="Times New Roman" w:hAnsi="Calibri Light" w:cs="Times New Roman"/>
          <w:kern w:val="0"/>
          <w:sz w:val="22"/>
          <w:szCs w:val="22"/>
          <w:lang w:eastAsia="en-US" w:bidi="ar-SA"/>
        </w:rPr>
        <w:t xml:space="preserve"> bash easyInstallFatafat.sh</w:t>
      </w:r>
      <w:r w:rsidR="00254390" w:rsidRPr="00282C9D">
        <w:rPr>
          <w:rFonts w:ascii="Calibri Light" w:eastAsia="Times New Roman" w:hAnsi="Calibri Light" w:cs="Times New Roman"/>
          <w:kern w:val="0"/>
          <w:szCs w:val="20"/>
          <w:lang w:eastAsia="en-US" w:bidi="ar-SA"/>
        </w:rPr>
        <w:t xml:space="preserve"> </w:t>
      </w:r>
      <w:r w:rsidRPr="00282C9D">
        <w:rPr>
          <w:rFonts w:ascii="Calibri Light" w:eastAsia="Times New Roman" w:hAnsi="Calibri Light" w:cs="Times New Roman"/>
          <w:kern w:val="0"/>
          <w:szCs w:val="20"/>
          <w:lang w:eastAsia="en-US" w:bidi="ar-SA"/>
        </w:rPr>
        <w:t>/</w:t>
      </w:r>
      <w:proofErr w:type="spellStart"/>
      <w:r w:rsidRPr="00282C9D">
        <w:rPr>
          <w:rFonts w:ascii="Calibri Light" w:eastAsia="Times New Roman" w:hAnsi="Calibri Light" w:cs="Times New Roman"/>
          <w:kern w:val="0"/>
          <w:szCs w:val="20"/>
          <w:lang w:eastAsia="en-US" w:bidi="ar-SA"/>
        </w:rPr>
        <w:t>tmp</w:t>
      </w:r>
      <w:proofErr w:type="spellEnd"/>
      <w:r w:rsidRPr="00282C9D">
        <w:rPr>
          <w:rFonts w:ascii="Calibri Light" w:eastAsia="Times New Roman" w:hAnsi="Calibri Light" w:cs="Times New Roman"/>
          <w:kern w:val="0"/>
          <w:szCs w:val="20"/>
          <w:lang w:eastAsia="en-US" w:bidi="ar-SA"/>
        </w:rPr>
        <w:t>/</w:t>
      </w:r>
      <w:proofErr w:type="spellStart"/>
      <w:r w:rsidRPr="00282C9D">
        <w:rPr>
          <w:rFonts w:ascii="Calibri Light" w:eastAsia="Times New Roman" w:hAnsi="Calibri Light" w:cs="Times New Roman"/>
          <w:kern w:val="0"/>
          <w:szCs w:val="20"/>
          <w:lang w:eastAsia="en-US" w:bidi="ar-SA"/>
        </w:rPr>
        <w:t>InstallDirectory</w:t>
      </w:r>
      <w:proofErr w:type="spellEnd"/>
      <w:r w:rsidRPr="00282C9D">
        <w:rPr>
          <w:rFonts w:ascii="Calibri Light" w:eastAsia="Times New Roman" w:hAnsi="Calibri Light" w:cs="Times New Roman"/>
          <w:kern w:val="0"/>
          <w:szCs w:val="20"/>
          <w:lang w:eastAsia="en-US" w:bidi="ar-SA"/>
        </w:rPr>
        <w:t xml:space="preserve">     ~/repos/</w:t>
      </w:r>
      <w:proofErr w:type="spellStart"/>
      <w:r w:rsidR="00120346" w:rsidRPr="00282C9D">
        <w:rPr>
          <w:rFonts w:ascii="Calibri Light" w:eastAsia="Times New Roman" w:hAnsi="Calibri Light" w:cs="Times New Roman"/>
          <w:kern w:val="0"/>
          <w:szCs w:val="20"/>
          <w:lang w:eastAsia="en-US" w:bidi="ar-SA"/>
        </w:rPr>
        <w:t>Fatafat</w:t>
      </w:r>
      <w:proofErr w:type="spellEnd"/>
      <w:r w:rsidRPr="00282C9D">
        <w:rPr>
          <w:rFonts w:ascii="Calibri Light" w:eastAsia="Times New Roman" w:hAnsi="Calibri Light" w:cs="Times New Roman"/>
          <w:kern w:val="0"/>
          <w:szCs w:val="20"/>
          <w:lang w:eastAsia="en-US" w:bidi="ar-SA"/>
        </w:rPr>
        <w:t>/trunk    ~/.ivy2</w:t>
      </w:r>
      <w:r w:rsidR="00530E45">
        <w:rPr>
          <w:rFonts w:ascii="Calibri Light" w:eastAsia="Times New Roman" w:hAnsi="Calibri Light" w:cs="Times New Roman"/>
          <w:kern w:val="0"/>
          <w:szCs w:val="20"/>
          <w:lang w:eastAsia="en-US" w:bidi="ar-SA"/>
        </w:rPr>
        <w:t xml:space="preserve"> </w:t>
      </w:r>
      <w:r w:rsidR="00530E45" w:rsidRPr="00530E45">
        <w:rPr>
          <w:rFonts w:ascii="Calibri Light" w:eastAsia="Times New Roman" w:hAnsi="Calibri Light" w:cs="Times New Roman"/>
          <w:kern w:val="0"/>
          <w:szCs w:val="20"/>
          <w:lang w:eastAsia="en-US" w:bidi="ar-SA"/>
        </w:rPr>
        <w:t>~/Kafka/kafka_2.10-0.8.1.1/kafka_2.10-0.8.1.1</w:t>
      </w:r>
    </w:p>
    <w:p w14:paraId="01E2AEE7" w14:textId="77777777" w:rsidR="0098092C" w:rsidRDefault="0098092C" w:rsidP="0098092C">
      <w:pPr>
        <w:pStyle w:val="Heading2"/>
      </w:pPr>
    </w:p>
    <w:p w14:paraId="590F95CF" w14:textId="12A8394A" w:rsidR="00DA3C63" w:rsidRPr="00FA5996" w:rsidRDefault="00282C9D" w:rsidP="00481009">
      <w:pPr>
        <w:pStyle w:val="Heading2"/>
      </w:pPr>
      <w:r>
        <w:t xml:space="preserve">Option 2:  </w:t>
      </w:r>
      <w:r w:rsidR="003A2494" w:rsidRPr="00FA5996">
        <w:t xml:space="preserve">Install </w:t>
      </w:r>
      <w:proofErr w:type="spellStart"/>
      <w:r w:rsidR="003A2494" w:rsidRPr="00FA5996">
        <w:t>Fatafat</w:t>
      </w:r>
      <w:proofErr w:type="spellEnd"/>
      <w:r w:rsidR="003A2494" w:rsidRPr="00FA5996">
        <w:t xml:space="preserve"> Package from Binaries:</w:t>
      </w:r>
    </w:p>
    <w:p w14:paraId="45F316D1" w14:textId="77777777" w:rsidR="00DA3C63" w:rsidRDefault="00DA3C63" w:rsidP="00DA3C63">
      <w:pPr>
        <w:widowControl/>
        <w:suppressAutoHyphens w:val="0"/>
        <w:spacing w:line="276" w:lineRule="auto"/>
        <w:textAlignment w:val="center"/>
        <w:rPr>
          <w:lang w:eastAsia="en-US" w:bidi="ar-SA"/>
        </w:rPr>
      </w:pPr>
    </w:p>
    <w:p w14:paraId="6230484F" w14:textId="276CE537" w:rsidR="00F96E70" w:rsidRPr="00EE03D1" w:rsidRDefault="00DA3C63" w:rsidP="002E4058">
      <w:pPr>
        <w:pStyle w:val="ListParagraph"/>
        <w:numPr>
          <w:ilvl w:val="0"/>
          <w:numId w:val="10"/>
        </w:numPr>
        <w:ind w:left="432" w:firstLine="0"/>
        <w:rPr>
          <w:rFonts w:ascii="Calibri Light" w:eastAsia="Times New Roman" w:hAnsi="Calibri Light" w:cs="Times New Roman"/>
          <w:kern w:val="0"/>
          <w:sz w:val="22"/>
          <w:szCs w:val="22"/>
          <w:lang w:eastAsia="en-US" w:bidi="ar-SA"/>
        </w:rPr>
      </w:pPr>
      <w:r w:rsidRPr="00EE03D1">
        <w:rPr>
          <w:rFonts w:ascii="Calibri Light" w:hAnsi="Calibri Light"/>
          <w:sz w:val="22"/>
          <w:szCs w:val="22"/>
          <w:lang w:eastAsia="en-US" w:bidi="ar-SA"/>
        </w:rPr>
        <w:t>For this example, we will assume the bin</w:t>
      </w:r>
      <w:r w:rsidR="0098092C" w:rsidRPr="00EE03D1">
        <w:rPr>
          <w:rFonts w:ascii="Calibri Light" w:hAnsi="Calibri Light"/>
          <w:sz w:val="22"/>
          <w:szCs w:val="22"/>
          <w:lang w:eastAsia="en-US" w:bidi="ar-SA"/>
        </w:rPr>
        <w:t>aries are on a thumb drive</w:t>
      </w:r>
      <w:r w:rsidRPr="00EE03D1">
        <w:rPr>
          <w:rFonts w:ascii="Calibri Light" w:hAnsi="Calibri Light"/>
          <w:sz w:val="22"/>
          <w:szCs w:val="22"/>
          <w:lang w:eastAsia="en-US" w:bidi="ar-SA"/>
        </w:rPr>
        <w:t xml:space="preserve">.  Copy the </w:t>
      </w:r>
      <w:proofErr w:type="spellStart"/>
      <w:r w:rsidRPr="00EE03D1">
        <w:rPr>
          <w:rFonts w:ascii="Calibri Light" w:hAnsi="Calibri Light"/>
          <w:sz w:val="22"/>
          <w:szCs w:val="22"/>
          <w:lang w:eastAsia="en-US" w:bidi="ar-SA"/>
        </w:rPr>
        <w:t>Fatafat</w:t>
      </w:r>
      <w:proofErr w:type="spellEnd"/>
      <w:r w:rsidRPr="00EE03D1">
        <w:rPr>
          <w:rFonts w:ascii="Calibri Light" w:hAnsi="Calibri Light"/>
          <w:sz w:val="22"/>
          <w:szCs w:val="22"/>
          <w:lang w:eastAsia="en-US" w:bidi="ar-SA"/>
        </w:rPr>
        <w:t xml:space="preserve"> directory</w:t>
      </w:r>
      <w:r w:rsidR="0098092C" w:rsidRPr="00EE03D1">
        <w:rPr>
          <w:rFonts w:ascii="Calibri Light" w:eastAsia="Times New Roman" w:hAnsi="Calibri Light" w:cs="Times New Roman"/>
          <w:kern w:val="0"/>
          <w:sz w:val="22"/>
          <w:szCs w:val="22"/>
          <w:lang w:eastAsia="en-US" w:bidi="ar-SA"/>
        </w:rPr>
        <w:t xml:space="preserve"> from the thumb drive to a local</w:t>
      </w:r>
      <w:r w:rsidR="00EE03D1">
        <w:rPr>
          <w:rFonts w:ascii="Calibri Light" w:eastAsia="Times New Roman" w:hAnsi="Calibri Light" w:cs="Times New Roman"/>
          <w:kern w:val="0"/>
          <w:sz w:val="22"/>
          <w:szCs w:val="22"/>
          <w:lang w:eastAsia="en-US" w:bidi="ar-SA"/>
        </w:rPr>
        <w:t xml:space="preserve"> directory (Referred to </w:t>
      </w:r>
      <w:r w:rsidR="009634EA">
        <w:rPr>
          <w:rFonts w:ascii="Calibri Light" w:eastAsia="Times New Roman" w:hAnsi="Calibri Light" w:cs="Times New Roman"/>
          <w:kern w:val="0"/>
          <w:sz w:val="22"/>
          <w:szCs w:val="22"/>
          <w:lang w:eastAsia="en-US" w:bidi="ar-SA"/>
        </w:rPr>
        <w:t xml:space="preserve">hereafter </w:t>
      </w:r>
      <w:r w:rsidR="00EE03D1">
        <w:rPr>
          <w:rFonts w:ascii="Calibri Light" w:eastAsia="Times New Roman" w:hAnsi="Calibri Light" w:cs="Times New Roman"/>
          <w:kern w:val="0"/>
          <w:sz w:val="22"/>
          <w:szCs w:val="22"/>
          <w:lang w:eastAsia="en-US" w:bidi="ar-SA"/>
        </w:rPr>
        <w:t>as &lt;</w:t>
      </w:r>
      <w:proofErr w:type="spellStart"/>
      <w:r w:rsidR="00EE03D1">
        <w:rPr>
          <w:rFonts w:ascii="Calibri Light" w:eastAsia="Times New Roman" w:hAnsi="Calibri Light" w:cs="Times New Roman"/>
          <w:kern w:val="0"/>
          <w:sz w:val="22"/>
          <w:szCs w:val="22"/>
          <w:lang w:eastAsia="en-US" w:bidi="ar-SA"/>
        </w:rPr>
        <w:t>InstallDirectoryPath</w:t>
      </w:r>
      <w:proofErr w:type="spellEnd"/>
      <w:r w:rsidR="00EE03D1">
        <w:rPr>
          <w:rFonts w:ascii="Calibri Light" w:eastAsia="Times New Roman" w:hAnsi="Calibri Light" w:cs="Times New Roman"/>
          <w:kern w:val="0"/>
          <w:sz w:val="22"/>
          <w:szCs w:val="22"/>
          <w:lang w:eastAsia="en-US" w:bidi="ar-SA"/>
        </w:rPr>
        <w:t>&gt;).</w:t>
      </w:r>
    </w:p>
    <w:p w14:paraId="7BA014D6" w14:textId="77777777" w:rsidR="00F55657" w:rsidRPr="00EE03D1" w:rsidRDefault="00F55657" w:rsidP="002E4058">
      <w:pPr>
        <w:pStyle w:val="ListParagraph"/>
        <w:ind w:left="432"/>
        <w:rPr>
          <w:rFonts w:ascii="Calibri Light" w:eastAsia="Times New Roman" w:hAnsi="Calibri Light" w:cs="Times New Roman"/>
          <w:kern w:val="0"/>
          <w:sz w:val="22"/>
          <w:szCs w:val="22"/>
          <w:lang w:eastAsia="en-US" w:bidi="ar-SA"/>
        </w:rPr>
      </w:pPr>
    </w:p>
    <w:p w14:paraId="53A17815" w14:textId="74889032" w:rsidR="00F55657" w:rsidRDefault="00F96E70" w:rsidP="00F55657">
      <w:pPr>
        <w:pStyle w:val="ListParagraph"/>
        <w:numPr>
          <w:ilvl w:val="0"/>
          <w:numId w:val="10"/>
        </w:numPr>
        <w:ind w:left="432" w:firstLine="0"/>
        <w:rPr>
          <w:rFonts w:ascii="Calibri Light" w:eastAsia="Times New Roman" w:hAnsi="Calibri Light" w:cs="Times New Roman"/>
          <w:kern w:val="0"/>
          <w:sz w:val="22"/>
          <w:szCs w:val="22"/>
          <w:lang w:eastAsia="en-US" w:bidi="ar-SA"/>
        </w:rPr>
      </w:pPr>
      <w:r w:rsidRPr="00F96E70">
        <w:rPr>
          <w:rFonts w:ascii="Calibri Light" w:eastAsia="Times New Roman" w:hAnsi="Calibri Light" w:cs="Times New Roman"/>
          <w:kern w:val="0"/>
          <w:sz w:val="22"/>
          <w:szCs w:val="22"/>
          <w:lang w:eastAsia="en-US" w:bidi="ar-SA"/>
        </w:rPr>
        <w:t>Run</w:t>
      </w:r>
      <w:r w:rsidR="00282C9D">
        <w:rPr>
          <w:rFonts w:ascii="Calibri Light" w:eastAsia="Times New Roman" w:hAnsi="Calibri Light" w:cs="Times New Roman"/>
          <w:kern w:val="0"/>
          <w:sz w:val="22"/>
          <w:szCs w:val="22"/>
          <w:lang w:eastAsia="en-US" w:bidi="ar-SA"/>
        </w:rPr>
        <w:t xml:space="preserve"> the command</w:t>
      </w:r>
      <w:r w:rsidRPr="00F96E70">
        <w:rPr>
          <w:rFonts w:ascii="Calibri Light" w:eastAsia="Times New Roman" w:hAnsi="Calibri Light" w:cs="Times New Roman"/>
          <w:kern w:val="0"/>
          <w:sz w:val="22"/>
          <w:szCs w:val="22"/>
          <w:lang w:eastAsia="en-US" w:bidi="ar-SA"/>
        </w:rPr>
        <w:t xml:space="preserve"> below to set the needed paths to generate the scripts from the  current directory:</w:t>
      </w:r>
      <w:r w:rsidR="00F55657" w:rsidRPr="00F55657">
        <w:rPr>
          <w:rFonts w:ascii="Calibri Light" w:eastAsia="Times New Roman" w:hAnsi="Calibri Light" w:cs="Times New Roman"/>
          <w:kern w:val="0"/>
          <w:sz w:val="22"/>
          <w:szCs w:val="22"/>
          <w:lang w:eastAsia="en-US" w:bidi="ar-SA"/>
        </w:rPr>
        <w:t xml:space="preserve"> </w:t>
      </w:r>
    </w:p>
    <w:p w14:paraId="37AEBD14" w14:textId="77777777" w:rsidR="00F55657" w:rsidRPr="00EE03D1" w:rsidRDefault="00F55657" w:rsidP="002E4058">
      <w:pPr>
        <w:pStyle w:val="ListParagraph"/>
        <w:ind w:left="432"/>
        <w:rPr>
          <w:rFonts w:ascii="Calibri Light" w:eastAsia="Times New Roman" w:hAnsi="Calibri Light" w:cs="Times New Roman"/>
          <w:kern w:val="0"/>
          <w:sz w:val="22"/>
          <w:szCs w:val="22"/>
          <w:lang w:eastAsia="en-US" w:bidi="ar-SA"/>
        </w:rPr>
      </w:pPr>
    </w:p>
    <w:p w14:paraId="28863350" w14:textId="63BD4E89" w:rsidR="00F96E70" w:rsidRPr="00F55657" w:rsidRDefault="00177E28" w:rsidP="00073388">
      <w:pPr>
        <w:pStyle w:val="ListParagraph"/>
        <w:numPr>
          <w:ilvl w:val="1"/>
          <w:numId w:val="10"/>
        </w:numPr>
        <w:ind w:left="1368"/>
        <w:rPr>
          <w:rFonts w:ascii="Calibri Light" w:eastAsia="Times New Roman" w:hAnsi="Calibri Light" w:cs="Times New Roman"/>
          <w:kern w:val="0"/>
          <w:sz w:val="22"/>
          <w:szCs w:val="22"/>
          <w:lang w:eastAsia="en-US" w:bidi="ar-SA"/>
        </w:rPr>
      </w:pPr>
      <w:r w:rsidRPr="00F55657">
        <w:rPr>
          <w:rFonts w:ascii="Calibri Light" w:eastAsia="Times New Roman" w:hAnsi="Calibri Light" w:cs="Times New Roman"/>
          <w:kern w:val="0"/>
          <w:sz w:val="22"/>
          <w:szCs w:val="22"/>
          <w:lang w:eastAsia="en-US" w:bidi="ar-SA"/>
        </w:rPr>
        <w:t xml:space="preserve">bash </w:t>
      </w:r>
      <w:r w:rsidR="00F96E70" w:rsidRPr="00F55657">
        <w:rPr>
          <w:rFonts w:ascii="Calibri Light" w:eastAsia="Times New Roman" w:hAnsi="Calibri Light" w:cs="Times New Roman"/>
          <w:kern w:val="0"/>
          <w:sz w:val="22"/>
          <w:szCs w:val="22"/>
          <w:lang w:eastAsia="en-US" w:bidi="ar-SA"/>
        </w:rPr>
        <w:t>&lt;</w:t>
      </w:r>
      <w:proofErr w:type="spellStart"/>
      <w:r w:rsidR="00F96E70" w:rsidRPr="00F55657">
        <w:rPr>
          <w:rFonts w:ascii="Calibri Light" w:eastAsia="Times New Roman" w:hAnsi="Calibri Light" w:cs="Times New Roman"/>
          <w:kern w:val="0"/>
          <w:sz w:val="22"/>
          <w:szCs w:val="22"/>
          <w:lang w:eastAsia="en-US" w:bidi="ar-SA"/>
        </w:rPr>
        <w:t>InstallDirectoryPath</w:t>
      </w:r>
      <w:proofErr w:type="spellEnd"/>
      <w:r w:rsidR="00F96E70" w:rsidRPr="00F55657">
        <w:rPr>
          <w:rFonts w:ascii="Calibri Light" w:eastAsia="Times New Roman" w:hAnsi="Calibri Light" w:cs="Times New Roman"/>
          <w:kern w:val="0"/>
          <w:sz w:val="22"/>
          <w:szCs w:val="22"/>
          <w:lang w:eastAsia="en-US" w:bidi="ar-SA"/>
        </w:rPr>
        <w:t>&gt;/bin/SetPaths.sh</w:t>
      </w:r>
    </w:p>
    <w:p w14:paraId="55BAB57C" w14:textId="77777777" w:rsidR="00120346" w:rsidRDefault="00120346" w:rsidP="00115F64">
      <w:pPr>
        <w:widowControl/>
        <w:suppressAutoHyphens w:val="0"/>
        <w:rPr>
          <w:rFonts w:ascii="Calibri Light" w:eastAsia="Times New Roman" w:hAnsi="Calibri Light" w:cs="Times New Roman"/>
          <w:kern w:val="0"/>
          <w:sz w:val="22"/>
          <w:szCs w:val="22"/>
          <w:lang w:eastAsia="en-US" w:bidi="ar-SA"/>
        </w:rPr>
      </w:pPr>
    </w:p>
    <w:p w14:paraId="55FB1D09" w14:textId="588DCECF" w:rsidR="00161A63" w:rsidRDefault="00761666" w:rsidP="00761666">
      <w:pPr>
        <w:widowControl/>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After installation, the following directory structure will be created:</w:t>
      </w:r>
    </w:p>
    <w:p w14:paraId="5343CF30" w14:textId="77777777" w:rsidR="00761666" w:rsidRDefault="00761666" w:rsidP="00761666">
      <w:pPr>
        <w:widowControl/>
        <w:suppressAutoHyphens w:val="0"/>
        <w:rPr>
          <w:rFonts w:ascii="Calibri Light" w:eastAsia="Times New Roman" w:hAnsi="Calibri Light" w:cs="Times New Roman"/>
          <w:kern w:val="0"/>
          <w:sz w:val="22"/>
          <w:szCs w:val="22"/>
          <w:lang w:eastAsia="en-US" w:bidi="ar-SA"/>
        </w:rPr>
      </w:pPr>
    </w:p>
    <w:p w14:paraId="1D95C9E6" w14:textId="05E85C06" w:rsidR="00161A63" w:rsidRDefault="00A52C9D" w:rsidP="005B21EC">
      <w:pPr>
        <w:widowControl/>
        <w:suppressAutoHyphens w:val="0"/>
        <w:ind w:left="1080"/>
        <w:jc w:val="center"/>
        <w:rPr>
          <w:noProof/>
          <w:lang w:eastAsia="en-US" w:bidi="ar-SA"/>
        </w:rPr>
      </w:pPr>
      <w:r>
        <w:rPr>
          <w:noProof/>
          <w:lang w:eastAsia="en-US" w:bidi="ar-SA"/>
        </w:rPr>
        <w:drawing>
          <wp:inline distT="0" distB="0" distL="0" distR="0" wp14:anchorId="368F4576" wp14:editId="1BDCEFCD">
            <wp:extent cx="2609850" cy="507098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009" cy="5077121"/>
                    </a:xfrm>
                    <a:prstGeom prst="rect">
                      <a:avLst/>
                    </a:prstGeom>
                    <a:noFill/>
                    <a:ln>
                      <a:noFill/>
                    </a:ln>
                  </pic:spPr>
                </pic:pic>
              </a:graphicData>
            </a:graphic>
          </wp:inline>
        </w:drawing>
      </w:r>
    </w:p>
    <w:p w14:paraId="45987F42" w14:textId="77777777" w:rsidR="00F55657" w:rsidRPr="002E4058" w:rsidRDefault="00F55657" w:rsidP="002E4058">
      <w:pPr>
        <w:pStyle w:val="BodyText"/>
      </w:pPr>
    </w:p>
    <w:p w14:paraId="1EFD6D75" w14:textId="1AEB47FA" w:rsidR="00115F64" w:rsidRDefault="00115F64" w:rsidP="00481009">
      <w:pPr>
        <w:pStyle w:val="Heading1"/>
      </w:pPr>
      <w:r w:rsidRPr="003677FC">
        <w:lastRenderedPageBreak/>
        <w:t xml:space="preserve">Step 2: </w:t>
      </w:r>
      <w:r w:rsidR="001B58A3" w:rsidRPr="003677FC">
        <w:t xml:space="preserve"> </w:t>
      </w:r>
      <w:r w:rsidR="002915D1">
        <w:t>Deploying and Running</w:t>
      </w:r>
      <w:r w:rsidR="00FA5996">
        <w:t xml:space="preserve"> </w:t>
      </w:r>
      <w:proofErr w:type="spellStart"/>
      <w:r w:rsidR="00FA5996">
        <w:t>Fatafat</w:t>
      </w:r>
      <w:proofErr w:type="spellEnd"/>
    </w:p>
    <w:p w14:paraId="0C8033F4" w14:textId="77777777" w:rsidR="00703B19" w:rsidRPr="002E4058" w:rsidRDefault="00703B19" w:rsidP="002E4058">
      <w:pPr>
        <w:pStyle w:val="BodyText"/>
      </w:pPr>
    </w:p>
    <w:p w14:paraId="625BA883" w14:textId="34E583A6" w:rsidR="0064258D" w:rsidRPr="002E4058" w:rsidRDefault="0064258D" w:rsidP="002E4058">
      <w:pPr>
        <w:rPr>
          <w:rFonts w:asciiTheme="majorHAnsi" w:hAnsiTheme="majorHAnsi"/>
          <w:sz w:val="22"/>
          <w:szCs w:val="22"/>
        </w:rPr>
      </w:pPr>
      <w:r w:rsidRPr="002E4058">
        <w:rPr>
          <w:rFonts w:asciiTheme="majorHAnsi" w:hAnsiTheme="majorHAnsi"/>
          <w:sz w:val="22"/>
          <w:szCs w:val="22"/>
          <w:lang w:eastAsia="en-US" w:bidi="ar-SA"/>
        </w:rPr>
        <w:t xml:space="preserve">Note: </w:t>
      </w:r>
      <w:r w:rsidR="00703B19" w:rsidRPr="002E4058">
        <w:rPr>
          <w:rFonts w:asciiTheme="majorHAnsi" w:hAnsiTheme="majorHAnsi"/>
          <w:sz w:val="22"/>
          <w:szCs w:val="22"/>
          <w:lang w:eastAsia="en-US" w:bidi="ar-SA"/>
        </w:rPr>
        <w:t xml:space="preserve">You will need to ensure that </w:t>
      </w:r>
      <w:r w:rsidRPr="002E4058">
        <w:rPr>
          <w:rFonts w:asciiTheme="majorHAnsi" w:hAnsiTheme="majorHAnsi"/>
          <w:sz w:val="22"/>
          <w:szCs w:val="22"/>
          <w:lang w:eastAsia="en-US" w:bidi="ar-SA"/>
        </w:rPr>
        <w:t xml:space="preserve">Zookeeper and Kafka </w:t>
      </w:r>
      <w:r w:rsidR="00703B19" w:rsidRPr="002E4058">
        <w:rPr>
          <w:rFonts w:asciiTheme="majorHAnsi" w:hAnsiTheme="majorHAnsi"/>
          <w:sz w:val="22"/>
          <w:szCs w:val="22"/>
          <w:lang w:eastAsia="en-US" w:bidi="ar-SA"/>
        </w:rPr>
        <w:t xml:space="preserve">are </w:t>
      </w:r>
      <w:r w:rsidRPr="002E4058">
        <w:rPr>
          <w:rFonts w:asciiTheme="majorHAnsi" w:hAnsiTheme="majorHAnsi"/>
          <w:sz w:val="22"/>
          <w:szCs w:val="22"/>
          <w:lang w:eastAsia="en-US" w:bidi="ar-SA"/>
        </w:rPr>
        <w:t>running before run</w:t>
      </w:r>
      <w:r w:rsidR="00703B19" w:rsidRPr="002E4058">
        <w:rPr>
          <w:rFonts w:asciiTheme="majorHAnsi" w:hAnsiTheme="majorHAnsi"/>
          <w:sz w:val="22"/>
          <w:szCs w:val="22"/>
          <w:lang w:eastAsia="en-US" w:bidi="ar-SA"/>
        </w:rPr>
        <w:t>ning</w:t>
      </w:r>
      <w:r w:rsidRPr="002E4058">
        <w:rPr>
          <w:rFonts w:asciiTheme="majorHAnsi" w:hAnsiTheme="majorHAnsi"/>
          <w:sz w:val="22"/>
          <w:szCs w:val="22"/>
          <w:lang w:eastAsia="en-US" w:bidi="ar-SA"/>
        </w:rPr>
        <w:t xml:space="preserve"> </w:t>
      </w:r>
      <w:proofErr w:type="spellStart"/>
      <w:r w:rsidR="00AA795D" w:rsidRPr="002E4058">
        <w:rPr>
          <w:rFonts w:asciiTheme="majorHAnsi" w:hAnsiTheme="majorHAnsi"/>
          <w:sz w:val="22"/>
          <w:szCs w:val="22"/>
          <w:lang w:eastAsia="en-US" w:bidi="ar-SA"/>
        </w:rPr>
        <w:t>Fatafat</w:t>
      </w:r>
      <w:proofErr w:type="spellEnd"/>
      <w:r w:rsidR="00703B19" w:rsidRPr="002E4058">
        <w:rPr>
          <w:rFonts w:asciiTheme="majorHAnsi" w:hAnsiTheme="majorHAnsi"/>
          <w:sz w:val="22"/>
          <w:szCs w:val="22"/>
          <w:lang w:eastAsia="en-US" w:bidi="ar-SA"/>
        </w:rPr>
        <w:t>.</w:t>
      </w:r>
    </w:p>
    <w:p w14:paraId="7B5CF173" w14:textId="77777777" w:rsidR="003222C2" w:rsidRDefault="003222C2" w:rsidP="003222C2">
      <w:pPr>
        <w:widowControl/>
        <w:suppressAutoHyphens w:val="0"/>
        <w:textAlignment w:val="center"/>
        <w:rPr>
          <w:rFonts w:ascii="Calibri Light" w:eastAsia="Times New Roman" w:hAnsi="Calibri Light" w:cs="Times New Roman"/>
          <w:kern w:val="0"/>
          <w:sz w:val="22"/>
          <w:szCs w:val="22"/>
          <w:lang w:eastAsia="en-US" w:bidi="ar-SA"/>
        </w:rPr>
      </w:pPr>
    </w:p>
    <w:p w14:paraId="778F7883" w14:textId="77FF12A5" w:rsidR="00CD3A21" w:rsidRDefault="007B0626" w:rsidP="00CD3A21">
      <w:pPr>
        <w:pStyle w:val="Heading2"/>
      </w:pPr>
      <w:r>
        <w:t xml:space="preserve">#1 - </w:t>
      </w:r>
      <w:r w:rsidR="00CD3A21">
        <w:t xml:space="preserve">Load </w:t>
      </w:r>
      <w:r w:rsidR="00070D54">
        <w:t xml:space="preserve">Core </w:t>
      </w:r>
      <w:proofErr w:type="spellStart"/>
      <w:r w:rsidR="00070D54">
        <w:t>Fatafat</w:t>
      </w:r>
      <w:proofErr w:type="spellEnd"/>
      <w:r w:rsidR="00070D54">
        <w:t xml:space="preserve"> </w:t>
      </w:r>
      <w:r w:rsidR="00CD3A21">
        <w:t>Metadata</w:t>
      </w:r>
    </w:p>
    <w:p w14:paraId="4F92509B" w14:textId="48FC38B7" w:rsidR="00CD3A21" w:rsidRPr="002E4058" w:rsidRDefault="00CD3A21" w:rsidP="00BB04A4">
      <w:pPr>
        <w:pStyle w:val="ListParagraph"/>
        <w:numPr>
          <w:ilvl w:val="0"/>
          <w:numId w:val="9"/>
        </w:numPr>
        <w:rPr>
          <w:rFonts w:ascii="Calibri Light" w:hAnsi="Calibri Light"/>
          <w:sz w:val="22"/>
          <w:szCs w:val="22"/>
        </w:rPr>
      </w:pPr>
      <w:r w:rsidRPr="002E4058">
        <w:rPr>
          <w:rFonts w:ascii="Calibri Light" w:hAnsi="Calibri Light"/>
          <w:sz w:val="22"/>
          <w:szCs w:val="22"/>
        </w:rPr>
        <w:t xml:space="preserve">Execute the following script </w:t>
      </w:r>
      <w:r w:rsidR="00070D54" w:rsidRPr="002E4058">
        <w:rPr>
          <w:rFonts w:ascii="Calibri Light" w:hAnsi="Calibri Light"/>
          <w:sz w:val="22"/>
          <w:szCs w:val="22"/>
        </w:rPr>
        <w:t>to load cluster configuration into metadata</w:t>
      </w:r>
      <w:r w:rsidRPr="002E4058">
        <w:rPr>
          <w:rFonts w:ascii="Calibri Light" w:hAnsi="Calibri Light"/>
          <w:sz w:val="22"/>
          <w:szCs w:val="22"/>
        </w:rPr>
        <w:t>:</w:t>
      </w:r>
    </w:p>
    <w:p w14:paraId="51E131F9" w14:textId="048FA5B2" w:rsidR="00CD3A21" w:rsidRPr="002E4058" w:rsidRDefault="00177E28" w:rsidP="00454B5A">
      <w:pPr>
        <w:pStyle w:val="ListParagraph"/>
        <w:numPr>
          <w:ilvl w:val="1"/>
          <w:numId w:val="9"/>
        </w:numPr>
        <w:ind w:left="1440"/>
        <w:rPr>
          <w:rFonts w:ascii="Calibri Light" w:hAnsi="Calibri Light"/>
          <w:sz w:val="22"/>
          <w:szCs w:val="22"/>
        </w:rPr>
      </w:pPr>
      <w:r w:rsidRPr="002E4058">
        <w:rPr>
          <w:rFonts w:ascii="Calibri Light" w:hAnsi="Calibri Light"/>
          <w:sz w:val="22"/>
          <w:szCs w:val="22"/>
        </w:rPr>
        <w:t>b</w:t>
      </w:r>
      <w:r w:rsidR="00CD3A21" w:rsidRPr="002E4058">
        <w:rPr>
          <w:rFonts w:ascii="Calibri Light" w:hAnsi="Calibri Light"/>
          <w:sz w:val="22"/>
          <w:szCs w:val="22"/>
        </w:rPr>
        <w:t>ash &lt;</w:t>
      </w:r>
      <w:proofErr w:type="spellStart"/>
      <w:r w:rsidR="00CD3A21" w:rsidRPr="002E4058">
        <w:rPr>
          <w:rFonts w:ascii="Calibri Light" w:hAnsi="Calibri Light"/>
          <w:sz w:val="22"/>
          <w:szCs w:val="22"/>
        </w:rPr>
        <w:t>InstallDirectoryPath</w:t>
      </w:r>
      <w:proofErr w:type="spellEnd"/>
      <w:r w:rsidR="00CD3A21" w:rsidRPr="002E4058">
        <w:rPr>
          <w:rFonts w:ascii="Calibri Light" w:hAnsi="Calibri Light"/>
          <w:sz w:val="22"/>
          <w:szCs w:val="22"/>
        </w:rPr>
        <w:t>&gt;/bin/</w:t>
      </w:r>
      <w:r w:rsidR="00070D54" w:rsidRPr="002E4058">
        <w:rPr>
          <w:rFonts w:ascii="Calibri Light" w:hAnsi="Calibri Light"/>
          <w:sz w:val="22"/>
          <w:szCs w:val="22"/>
        </w:rPr>
        <w:t>ClusterMetadata</w:t>
      </w:r>
      <w:r w:rsidR="00CD3A21" w:rsidRPr="002E4058">
        <w:rPr>
          <w:rFonts w:ascii="Calibri Light" w:hAnsi="Calibri Light"/>
          <w:sz w:val="22"/>
          <w:szCs w:val="22"/>
        </w:rPr>
        <w:t>.sh</w:t>
      </w:r>
    </w:p>
    <w:p w14:paraId="588E84D4" w14:textId="6E8AA609" w:rsidR="00454B5A" w:rsidRPr="002E4058" w:rsidRDefault="00CD3A21" w:rsidP="00454B5A">
      <w:pPr>
        <w:pStyle w:val="ListParagraph"/>
        <w:numPr>
          <w:ilvl w:val="1"/>
          <w:numId w:val="9"/>
        </w:numPr>
        <w:ind w:left="1440"/>
        <w:rPr>
          <w:rFonts w:ascii="Calibri Light" w:hAnsi="Calibri Light"/>
          <w:sz w:val="22"/>
          <w:szCs w:val="22"/>
        </w:rPr>
      </w:pPr>
      <w:r w:rsidRPr="002E4058">
        <w:rPr>
          <w:rFonts w:ascii="Calibri Light" w:hAnsi="Calibri Light"/>
          <w:sz w:val="22"/>
          <w:szCs w:val="22"/>
        </w:rPr>
        <w:t>Add Cluster Configuration</w:t>
      </w:r>
      <w:r w:rsidR="009E237F" w:rsidRPr="002E4058">
        <w:rPr>
          <w:rFonts w:ascii="Calibri Light" w:hAnsi="Calibri Light"/>
          <w:sz w:val="22"/>
          <w:szCs w:val="22"/>
        </w:rPr>
        <w:t xml:space="preserve"> (Option 33)</w:t>
      </w:r>
      <w:r w:rsidR="00454B5A" w:rsidRPr="002E4058">
        <w:rPr>
          <w:rFonts w:ascii="Calibri Light" w:hAnsi="Calibri Light"/>
          <w:sz w:val="22"/>
          <w:szCs w:val="22"/>
        </w:rPr>
        <w:t xml:space="preserve"> </w:t>
      </w:r>
    </w:p>
    <w:p w14:paraId="7883BB03" w14:textId="77777777" w:rsidR="008323AF" w:rsidRPr="002E4058" w:rsidRDefault="008323AF" w:rsidP="002E4058">
      <w:pPr>
        <w:pStyle w:val="ListParagraph"/>
        <w:widowControl/>
        <w:suppressAutoHyphens w:val="0"/>
        <w:ind w:left="1656"/>
        <w:textAlignment w:val="center"/>
        <w:rPr>
          <w:rFonts w:ascii="Calibri Light" w:eastAsia="Times New Roman" w:hAnsi="Calibri Light" w:cs="Times New Roman"/>
          <w:kern w:val="0"/>
          <w:sz w:val="22"/>
          <w:szCs w:val="22"/>
          <w:lang w:eastAsia="en-US" w:bidi="ar-SA"/>
        </w:rPr>
      </w:pPr>
    </w:p>
    <w:p w14:paraId="1ED3E20D" w14:textId="16E51A42" w:rsidR="00FA5996" w:rsidRPr="00481009" w:rsidRDefault="007B0626" w:rsidP="007B0626">
      <w:pPr>
        <w:pStyle w:val="Heading2"/>
        <w:numPr>
          <w:ilvl w:val="0"/>
          <w:numId w:val="0"/>
        </w:numPr>
      </w:pPr>
      <w:r>
        <w:t xml:space="preserve">#2 - </w:t>
      </w:r>
      <w:r w:rsidR="00070D54">
        <w:t>Load</w:t>
      </w:r>
      <w:r w:rsidR="00FA5996" w:rsidRPr="00481009">
        <w:t xml:space="preserve"> </w:t>
      </w:r>
      <w:r w:rsidR="00070D54">
        <w:t xml:space="preserve">Application </w:t>
      </w:r>
      <w:r w:rsidR="00FA5996" w:rsidRPr="00481009">
        <w:t>Metadata</w:t>
      </w:r>
    </w:p>
    <w:p w14:paraId="7BA10E65" w14:textId="63F84527" w:rsidR="00317361" w:rsidRPr="00B022FE" w:rsidRDefault="00115F64" w:rsidP="00073388">
      <w:pPr>
        <w:pStyle w:val="ListParagraph"/>
        <w:numPr>
          <w:ilvl w:val="0"/>
          <w:numId w:val="32"/>
        </w:numPr>
        <w:ind w:left="576" w:firstLine="0"/>
        <w:rPr>
          <w:rFonts w:ascii="Calibri Light" w:hAnsi="Calibri Light"/>
          <w:sz w:val="22"/>
          <w:szCs w:val="22"/>
        </w:rPr>
      </w:pPr>
      <w:r w:rsidRPr="00CD3A21">
        <w:rPr>
          <w:rFonts w:ascii="Calibri Light" w:eastAsia="Times New Roman" w:hAnsi="Calibri Light" w:cs="Times New Roman"/>
          <w:kern w:val="0"/>
          <w:sz w:val="22"/>
          <w:szCs w:val="22"/>
          <w:lang w:eastAsia="en-US" w:bidi="ar-SA"/>
        </w:rPr>
        <w:t>Execute</w:t>
      </w:r>
      <w:r w:rsidRPr="00115F64">
        <w:rPr>
          <w:rFonts w:ascii="Calibri Light" w:eastAsia="Times New Roman" w:hAnsi="Calibri Light" w:cs="Times New Roman"/>
          <w:kern w:val="0"/>
          <w:sz w:val="22"/>
          <w:szCs w:val="22"/>
          <w:lang w:eastAsia="en-US" w:bidi="ar-SA"/>
        </w:rPr>
        <w:t xml:space="preserve"> the following </w:t>
      </w:r>
      <w:r w:rsidR="00242C59">
        <w:rPr>
          <w:rFonts w:ascii="Calibri Light" w:eastAsia="Times New Roman" w:hAnsi="Calibri Light" w:cs="Times New Roman"/>
          <w:kern w:val="0"/>
          <w:sz w:val="22"/>
          <w:szCs w:val="22"/>
          <w:lang w:eastAsia="en-US" w:bidi="ar-SA"/>
        </w:rPr>
        <w:t>script</w:t>
      </w:r>
      <w:r w:rsidRPr="00115F64">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to </w:t>
      </w:r>
      <w:r w:rsidR="00070D54">
        <w:rPr>
          <w:rFonts w:ascii="Calibri Light" w:eastAsia="Times New Roman" w:hAnsi="Calibri Light" w:cs="Times New Roman"/>
          <w:kern w:val="0"/>
          <w:sz w:val="22"/>
          <w:szCs w:val="22"/>
          <w:lang w:eastAsia="en-US" w:bidi="ar-SA"/>
        </w:rPr>
        <w:t>load the application definitions into metadata</w:t>
      </w:r>
      <w:r w:rsidR="00CD3A21">
        <w:rPr>
          <w:rFonts w:ascii="Calibri Light" w:eastAsia="Times New Roman" w:hAnsi="Calibri Light" w:cs="Times New Roman"/>
          <w:kern w:val="0"/>
          <w:sz w:val="22"/>
          <w:szCs w:val="22"/>
          <w:lang w:eastAsia="en-US" w:bidi="ar-SA"/>
        </w:rPr>
        <w:t>:</w:t>
      </w:r>
      <w:r w:rsidR="00317361" w:rsidRPr="00317361">
        <w:rPr>
          <w:rFonts w:ascii="Calibri Light" w:hAnsi="Calibri Light"/>
          <w:sz w:val="22"/>
          <w:szCs w:val="22"/>
        </w:rPr>
        <w:t xml:space="preserve"> </w:t>
      </w:r>
    </w:p>
    <w:p w14:paraId="111B56D9" w14:textId="4681DECE" w:rsidR="00317361" w:rsidRPr="00B022FE" w:rsidRDefault="00795ADE" w:rsidP="00317361">
      <w:pPr>
        <w:pStyle w:val="ListParagraph"/>
        <w:numPr>
          <w:ilvl w:val="0"/>
          <w:numId w:val="28"/>
        </w:numPr>
        <w:rPr>
          <w:rFonts w:ascii="Calibri Light" w:hAnsi="Calibri Light"/>
        </w:rPr>
      </w:pPr>
      <w:r w:rsidRPr="002E4058">
        <w:rPr>
          <w:rFonts w:ascii="Calibri Light" w:eastAsia="Times New Roman" w:hAnsi="Calibri Light" w:cs="Times New Roman"/>
          <w:kern w:val="0"/>
          <w:sz w:val="22"/>
          <w:szCs w:val="22"/>
          <w:lang w:eastAsia="en-US" w:bidi="ar-SA"/>
        </w:rPr>
        <w:t xml:space="preserve">bash </w:t>
      </w:r>
      <w:r w:rsidR="00530E45" w:rsidRPr="008323AF">
        <w:rPr>
          <w:rFonts w:ascii="Calibri Light" w:eastAsia="Times New Roman" w:hAnsi="Calibri Light" w:cs="Times New Roman"/>
          <w:kern w:val="0"/>
          <w:sz w:val="22"/>
          <w:szCs w:val="22"/>
          <w:lang w:eastAsia="en-US" w:bidi="ar-SA"/>
        </w:rPr>
        <w:t>&lt;InstallDirectoryPath&gt;</w:t>
      </w:r>
      <w:r w:rsidR="00CD3A21" w:rsidRPr="008323AF">
        <w:rPr>
          <w:rFonts w:ascii="Calibri Light" w:eastAsia="Times New Roman" w:hAnsi="Calibri Light" w:cs="Times New Roman"/>
          <w:kern w:val="0"/>
          <w:sz w:val="22"/>
          <w:szCs w:val="22"/>
          <w:lang w:eastAsia="en-US" w:bidi="ar-SA"/>
        </w:rPr>
        <w:t>/input/application1</w:t>
      </w:r>
      <w:r w:rsidR="00545B1B" w:rsidRPr="008323AF">
        <w:rPr>
          <w:rFonts w:ascii="Calibri Light" w:eastAsia="Times New Roman" w:hAnsi="Calibri Light" w:cs="Times New Roman"/>
          <w:kern w:val="0"/>
          <w:sz w:val="22"/>
          <w:szCs w:val="22"/>
          <w:lang w:eastAsia="en-US" w:bidi="ar-SA"/>
        </w:rPr>
        <w:t>/</w:t>
      </w:r>
      <w:r w:rsidR="00CD3A21" w:rsidRPr="008323AF">
        <w:rPr>
          <w:rFonts w:ascii="Calibri Light" w:eastAsia="Times New Roman" w:hAnsi="Calibri Light" w:cs="Times New Roman"/>
          <w:kern w:val="0"/>
          <w:sz w:val="22"/>
          <w:szCs w:val="22"/>
          <w:lang w:eastAsia="en-US" w:bidi="ar-SA"/>
        </w:rPr>
        <w:t>bin/ApplicationMetadata</w:t>
      </w:r>
      <w:r w:rsidR="00530E45" w:rsidRPr="008323AF">
        <w:rPr>
          <w:rFonts w:ascii="Calibri Light" w:eastAsia="Times New Roman" w:hAnsi="Calibri Light" w:cs="Times New Roman"/>
          <w:kern w:val="0"/>
          <w:sz w:val="22"/>
          <w:szCs w:val="22"/>
          <w:lang w:eastAsia="en-US" w:bidi="ar-SA"/>
        </w:rPr>
        <w:t>.sh</w:t>
      </w:r>
    </w:p>
    <w:p w14:paraId="7A400A0C" w14:textId="7F4D656A" w:rsidR="00317361" w:rsidRPr="00B022FE" w:rsidRDefault="00E92AB8" w:rsidP="00317361">
      <w:pPr>
        <w:pStyle w:val="ListParagraph"/>
        <w:numPr>
          <w:ilvl w:val="0"/>
          <w:numId w:val="28"/>
        </w:numPr>
        <w:rPr>
          <w:rFonts w:ascii="Calibri Light" w:hAnsi="Calibri Light"/>
        </w:rPr>
      </w:pPr>
      <w:r w:rsidRPr="008323AF">
        <w:rPr>
          <w:rFonts w:ascii="Calibri Light" w:eastAsia="Times New Roman" w:hAnsi="Calibri Light" w:cs="Times New Roman"/>
          <w:kern w:val="0"/>
          <w:sz w:val="22"/>
          <w:szCs w:val="22"/>
          <w:lang w:eastAsia="en-US" w:bidi="ar-SA"/>
        </w:rPr>
        <w:t>Add Cont</w:t>
      </w:r>
      <w:r w:rsidR="00FA5996" w:rsidRPr="008323AF">
        <w:rPr>
          <w:rFonts w:ascii="Calibri Light" w:eastAsia="Times New Roman" w:hAnsi="Calibri Light" w:cs="Times New Roman"/>
          <w:kern w:val="0"/>
          <w:sz w:val="22"/>
          <w:szCs w:val="22"/>
          <w:lang w:eastAsia="en-US" w:bidi="ar-SA"/>
        </w:rPr>
        <w:t>ainers</w:t>
      </w:r>
      <w:r w:rsidR="00795ADE" w:rsidRPr="008323AF">
        <w:rPr>
          <w:rFonts w:ascii="Calibri Light" w:eastAsia="Times New Roman" w:hAnsi="Calibri Light" w:cs="Times New Roman"/>
          <w:kern w:val="0"/>
          <w:sz w:val="22"/>
          <w:szCs w:val="22"/>
          <w:lang w:eastAsia="en-US" w:bidi="ar-SA"/>
        </w:rPr>
        <w:t>, Messages</w:t>
      </w:r>
      <w:r w:rsidR="00CD3A21" w:rsidRPr="008323AF">
        <w:rPr>
          <w:rFonts w:ascii="Calibri Light" w:eastAsia="Times New Roman" w:hAnsi="Calibri Light" w:cs="Times New Roman"/>
          <w:kern w:val="0"/>
          <w:sz w:val="22"/>
          <w:szCs w:val="22"/>
          <w:lang w:eastAsia="en-US" w:bidi="ar-SA"/>
        </w:rPr>
        <w:t>, Models</w:t>
      </w:r>
    </w:p>
    <w:p w14:paraId="585DDF8C" w14:textId="314DD5DE" w:rsidR="00317361" w:rsidRPr="002E4058" w:rsidRDefault="00285135" w:rsidP="002E4058">
      <w:pPr>
        <w:ind w:left="1080"/>
        <w:rPr>
          <w:rFonts w:asciiTheme="majorHAnsi" w:hAnsiTheme="majorHAnsi"/>
        </w:rPr>
      </w:pPr>
      <w:r w:rsidRPr="002E4058">
        <w:rPr>
          <w:rFonts w:asciiTheme="majorHAnsi" w:eastAsia="Times New Roman" w:hAnsiTheme="majorHAnsi" w:cs="Times New Roman"/>
          <w:kern w:val="0"/>
          <w:sz w:val="22"/>
          <w:szCs w:val="22"/>
          <w:lang w:eastAsia="en-US" w:bidi="ar-SA"/>
        </w:rPr>
        <w:t>NOTE: Each application will have an individual script for loading metadata</w:t>
      </w:r>
    </w:p>
    <w:p w14:paraId="3B8BB0BE" w14:textId="68B72CEC" w:rsidR="00CD3A21" w:rsidRPr="002E4058" w:rsidRDefault="00CD3A21" w:rsidP="00317361">
      <w:pPr>
        <w:rPr>
          <w:rFonts w:asciiTheme="majorHAnsi" w:eastAsia="Times New Roman" w:hAnsiTheme="majorHAnsi" w:cs="Times New Roman"/>
          <w:kern w:val="0"/>
          <w:sz w:val="22"/>
          <w:szCs w:val="22"/>
          <w:lang w:eastAsia="en-US" w:bidi="ar-SA"/>
        </w:rPr>
      </w:pPr>
    </w:p>
    <w:p w14:paraId="0F688E10" w14:textId="04701BE3" w:rsidR="001B58A3" w:rsidRPr="00A52C9D" w:rsidRDefault="007B0626" w:rsidP="007B0626">
      <w:pPr>
        <w:pStyle w:val="Heading2"/>
        <w:numPr>
          <w:ilvl w:val="0"/>
          <w:numId w:val="0"/>
        </w:numPr>
        <w:rPr>
          <w:szCs w:val="26"/>
        </w:rPr>
      </w:pPr>
      <w:r>
        <w:t xml:space="preserve">#3 - </w:t>
      </w:r>
      <w:r w:rsidR="001B58A3" w:rsidRPr="0098092C">
        <w:rPr>
          <w:szCs w:val="26"/>
        </w:rPr>
        <w:t>Load the input data and the Rule set</w:t>
      </w:r>
    </w:p>
    <w:p w14:paraId="4305B41E" w14:textId="12126F3B" w:rsidR="00317361" w:rsidRPr="00B022FE" w:rsidRDefault="001B58A3" w:rsidP="00073388">
      <w:pPr>
        <w:pStyle w:val="ListParagraph"/>
        <w:numPr>
          <w:ilvl w:val="0"/>
          <w:numId w:val="33"/>
        </w:numPr>
        <w:ind w:left="576" w:firstLine="0"/>
        <w:rPr>
          <w:rFonts w:ascii="Calibri Light" w:hAnsi="Calibri Light"/>
          <w:sz w:val="22"/>
          <w:szCs w:val="22"/>
        </w:rPr>
      </w:pPr>
      <w:r>
        <w:rPr>
          <w:rFonts w:ascii="Calibri Light" w:eastAsia="Times New Roman" w:hAnsi="Calibri Light" w:cs="Times New Roman"/>
          <w:kern w:val="0"/>
          <w:sz w:val="22"/>
          <w:szCs w:val="22"/>
          <w:lang w:eastAsia="en-US" w:bidi="ar-SA"/>
        </w:rPr>
        <w:t>Execute</w:t>
      </w:r>
      <w:r w:rsidRPr="00115F64">
        <w:rPr>
          <w:rFonts w:ascii="Calibri Light" w:eastAsia="Times New Roman" w:hAnsi="Calibri Light" w:cs="Times New Roman"/>
          <w:kern w:val="0"/>
          <w:sz w:val="22"/>
          <w:szCs w:val="22"/>
          <w:lang w:eastAsia="en-US" w:bidi="ar-SA"/>
        </w:rPr>
        <w:t xml:space="preserve"> the following command </w:t>
      </w:r>
      <w:r>
        <w:rPr>
          <w:rFonts w:ascii="Calibri Light" w:eastAsia="Times New Roman" w:hAnsi="Calibri Light" w:cs="Times New Roman"/>
          <w:kern w:val="0"/>
          <w:sz w:val="22"/>
          <w:szCs w:val="22"/>
          <w:lang w:eastAsia="en-US" w:bidi="ar-SA"/>
        </w:rPr>
        <w:t>to load</w:t>
      </w:r>
      <w:r w:rsidRPr="00115F64">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the patient data (containers) and the rule set:</w:t>
      </w:r>
      <w:r w:rsidR="00317361" w:rsidRPr="00317361">
        <w:rPr>
          <w:rFonts w:ascii="Calibri Light" w:hAnsi="Calibri Light"/>
          <w:sz w:val="22"/>
          <w:szCs w:val="22"/>
        </w:rPr>
        <w:t xml:space="preserve"> </w:t>
      </w:r>
    </w:p>
    <w:p w14:paraId="059895E8" w14:textId="7E5EC3BC" w:rsidR="009634EA" w:rsidRDefault="00795ADE" w:rsidP="002E4058">
      <w:pPr>
        <w:pStyle w:val="ListParagraph"/>
        <w:numPr>
          <w:ilvl w:val="1"/>
          <w:numId w:val="34"/>
        </w:numPr>
      </w:pPr>
      <w:r>
        <w:rPr>
          <w:lang w:eastAsia="en-US" w:bidi="ar-SA"/>
        </w:rPr>
        <w:t xml:space="preserve">bash </w:t>
      </w:r>
      <w:r w:rsidR="00530E45" w:rsidRPr="00115F64">
        <w:rPr>
          <w:lang w:eastAsia="en-US" w:bidi="ar-SA"/>
        </w:rPr>
        <w:t>&lt;</w:t>
      </w:r>
      <w:proofErr w:type="spellStart"/>
      <w:r w:rsidR="00530E45" w:rsidRPr="00115F64">
        <w:rPr>
          <w:lang w:eastAsia="en-US" w:bidi="ar-SA"/>
        </w:rPr>
        <w:t>InstallDirectoryPath</w:t>
      </w:r>
      <w:proofErr w:type="spellEnd"/>
      <w:r w:rsidR="00530E45" w:rsidRPr="00115F64">
        <w:rPr>
          <w:lang w:eastAsia="en-US" w:bidi="ar-SA"/>
        </w:rPr>
        <w:t>&gt;</w:t>
      </w:r>
      <w:r w:rsidR="00A760CA">
        <w:rPr>
          <w:lang w:eastAsia="en-US" w:bidi="ar-SA"/>
        </w:rPr>
        <w:t>/input/application1</w:t>
      </w:r>
      <w:r w:rsidR="00530E45" w:rsidRPr="00115F64">
        <w:rPr>
          <w:lang w:eastAsia="en-US" w:bidi="ar-SA"/>
        </w:rPr>
        <w:t>/bin/</w:t>
      </w:r>
      <w:r w:rsidR="00530E45" w:rsidRPr="00F2159E">
        <w:rPr>
          <w:lang w:eastAsia="en-US" w:bidi="ar-SA"/>
        </w:rPr>
        <w:t>InitKvStores.sh</w:t>
      </w:r>
      <w:r w:rsidR="00530E45" w:rsidRPr="00F2159E" w:rsidDel="00530E45">
        <w:rPr>
          <w:lang w:eastAsia="en-US" w:bidi="ar-SA"/>
        </w:rPr>
        <w:t xml:space="preserve"> </w:t>
      </w:r>
    </w:p>
    <w:p w14:paraId="47BA930D" w14:textId="484B235E" w:rsidR="0098092C" w:rsidRDefault="0098092C" w:rsidP="00530E45">
      <w:pPr>
        <w:widowControl/>
        <w:suppressAutoHyphens w:val="0"/>
        <w:textAlignment w:val="center"/>
        <w:rPr>
          <w:rFonts w:ascii="Calibri Light" w:eastAsia="Times New Roman" w:hAnsi="Calibri Light" w:cs="Times New Roman"/>
          <w:kern w:val="0"/>
          <w:sz w:val="22"/>
          <w:szCs w:val="22"/>
          <w:lang w:eastAsia="en-US" w:bidi="ar-SA"/>
        </w:rPr>
      </w:pPr>
    </w:p>
    <w:p w14:paraId="1E9A9A4C" w14:textId="6BC80A2D" w:rsidR="00495C13" w:rsidRDefault="007B0626" w:rsidP="00A52C9D">
      <w:pPr>
        <w:pStyle w:val="Heading2"/>
      </w:pPr>
      <w:r>
        <w:t xml:space="preserve">#4 - </w:t>
      </w:r>
      <w:r w:rsidR="00495C13" w:rsidRPr="0098092C">
        <w:t xml:space="preserve">Create Queues and </w:t>
      </w:r>
      <w:r w:rsidR="00530E45" w:rsidRPr="0098092C">
        <w:t>Push data to Kafka Queues</w:t>
      </w:r>
    </w:p>
    <w:p w14:paraId="2C1E1FCA" w14:textId="7AA92267" w:rsidR="00495C13" w:rsidRPr="0038461A" w:rsidRDefault="00495C13" w:rsidP="00073388">
      <w:pPr>
        <w:pStyle w:val="BodyText"/>
        <w:numPr>
          <w:ilvl w:val="0"/>
          <w:numId w:val="7"/>
        </w:numPr>
        <w:ind w:left="576" w:firstLine="0"/>
        <w:rPr>
          <w:lang w:eastAsia="en-US" w:bidi="ar-SA"/>
        </w:rPr>
      </w:pPr>
      <w:r>
        <w:rPr>
          <w:rFonts w:ascii="Calibri Light" w:eastAsia="Times New Roman" w:hAnsi="Calibri Light" w:cs="Times New Roman"/>
          <w:kern w:val="0"/>
          <w:sz w:val="22"/>
          <w:szCs w:val="22"/>
          <w:lang w:eastAsia="en-US" w:bidi="ar-SA"/>
        </w:rPr>
        <w:t>Execute the following command to create queues</w:t>
      </w:r>
      <w:r w:rsidR="00712215">
        <w:rPr>
          <w:rFonts w:ascii="Calibri Light" w:eastAsia="Times New Roman" w:hAnsi="Calibri Light" w:cs="Times New Roman"/>
          <w:kern w:val="0"/>
          <w:sz w:val="22"/>
          <w:szCs w:val="22"/>
          <w:lang w:eastAsia="en-US" w:bidi="ar-SA"/>
        </w:rPr>
        <w:t>:</w:t>
      </w:r>
    </w:p>
    <w:p w14:paraId="1AB65B7B" w14:textId="317D7063" w:rsidR="00495C13" w:rsidRPr="002E4058" w:rsidRDefault="00795ADE" w:rsidP="00454B5A">
      <w:pPr>
        <w:pStyle w:val="BodyText"/>
        <w:numPr>
          <w:ilvl w:val="0"/>
          <w:numId w:val="12"/>
        </w:numPr>
        <w:ind w:left="1530"/>
        <w:rPr>
          <w:lang w:eastAsia="en-US" w:bidi="ar-SA"/>
        </w:rPr>
      </w:pPr>
      <w:r>
        <w:rPr>
          <w:rFonts w:asciiTheme="majorHAnsi" w:eastAsia="Times New Roman" w:hAnsiTheme="majorHAnsi" w:cs="Times New Roman"/>
          <w:kern w:val="0"/>
          <w:sz w:val="22"/>
          <w:szCs w:val="22"/>
          <w:lang w:eastAsia="en-US" w:bidi="ar-SA"/>
        </w:rPr>
        <w:t xml:space="preserve">bash </w:t>
      </w:r>
      <w:r w:rsidR="00495C13" w:rsidRPr="001E0474">
        <w:rPr>
          <w:rFonts w:asciiTheme="majorHAnsi" w:eastAsia="Times New Roman" w:hAnsiTheme="majorHAnsi" w:cs="Times New Roman"/>
          <w:kern w:val="0"/>
          <w:sz w:val="22"/>
          <w:szCs w:val="22"/>
          <w:lang w:eastAsia="en-US" w:bidi="ar-SA"/>
        </w:rPr>
        <w:t>&lt;</w:t>
      </w:r>
      <w:proofErr w:type="spellStart"/>
      <w:r w:rsidR="00495C13" w:rsidRPr="001E0474">
        <w:rPr>
          <w:rFonts w:asciiTheme="majorHAnsi" w:eastAsia="Times New Roman" w:hAnsiTheme="majorHAnsi" w:cs="Times New Roman"/>
          <w:kern w:val="0"/>
          <w:sz w:val="22"/>
          <w:szCs w:val="22"/>
          <w:lang w:eastAsia="en-US" w:bidi="ar-SA"/>
        </w:rPr>
        <w:t>InstallDirectoryPath</w:t>
      </w:r>
      <w:proofErr w:type="spellEnd"/>
      <w:r w:rsidR="00495C13" w:rsidRPr="001E0474">
        <w:rPr>
          <w:rFonts w:asciiTheme="majorHAnsi" w:eastAsia="Times New Roman" w:hAnsiTheme="majorHAnsi" w:cs="Times New Roman"/>
          <w:kern w:val="0"/>
          <w:sz w:val="22"/>
          <w:szCs w:val="22"/>
          <w:lang w:eastAsia="en-US" w:bidi="ar-SA"/>
        </w:rPr>
        <w:t>&gt;/bin/</w:t>
      </w:r>
      <w:r w:rsidR="00495C13" w:rsidRPr="00495C13">
        <w:rPr>
          <w:rFonts w:asciiTheme="majorHAnsi" w:eastAsia="Times New Roman" w:hAnsiTheme="majorHAnsi" w:cs="Times New Roman"/>
          <w:kern w:val="0"/>
          <w:sz w:val="22"/>
          <w:szCs w:val="22"/>
          <w:lang w:eastAsia="en-US" w:bidi="ar-SA"/>
        </w:rPr>
        <w:t>CreateQueues.sh</w:t>
      </w:r>
    </w:p>
    <w:p w14:paraId="344D41BE" w14:textId="77777777" w:rsidR="008323AF" w:rsidRPr="002E4058" w:rsidRDefault="008323AF" w:rsidP="002E4058">
      <w:pPr>
        <w:widowControl/>
        <w:suppressAutoHyphens w:val="0"/>
        <w:textAlignment w:val="center"/>
        <w:rPr>
          <w:rFonts w:ascii="Calibri Light" w:eastAsia="Times New Roman" w:hAnsi="Calibri Light" w:cs="Times New Roman"/>
          <w:kern w:val="0"/>
          <w:sz w:val="22"/>
          <w:szCs w:val="22"/>
          <w:lang w:eastAsia="en-US" w:bidi="ar-SA"/>
        </w:rPr>
      </w:pPr>
    </w:p>
    <w:p w14:paraId="37D3B706" w14:textId="535E80DA" w:rsidR="001B58A3" w:rsidRPr="00F96E70" w:rsidRDefault="007B0626" w:rsidP="007B0626">
      <w:pPr>
        <w:pStyle w:val="Heading2"/>
        <w:numPr>
          <w:ilvl w:val="0"/>
          <w:numId w:val="0"/>
        </w:numPr>
      </w:pPr>
      <w:r>
        <w:t xml:space="preserve">#5 - </w:t>
      </w:r>
      <w:r w:rsidR="00115F64">
        <w:t>Run the engine:</w:t>
      </w:r>
    </w:p>
    <w:p w14:paraId="50213A32" w14:textId="6841EC25" w:rsidR="00115F64" w:rsidRPr="002E4058" w:rsidRDefault="00115F64" w:rsidP="00073388">
      <w:pPr>
        <w:pStyle w:val="ListParagraph"/>
        <w:widowControl/>
        <w:numPr>
          <w:ilvl w:val="0"/>
          <w:numId w:val="31"/>
        </w:numPr>
        <w:suppressAutoHyphens w:val="0"/>
        <w:ind w:left="576" w:firstLine="0"/>
        <w:textAlignment w:val="center"/>
        <w:rPr>
          <w:rFonts w:ascii="Calibri Light" w:eastAsia="Times New Roman" w:hAnsi="Calibri Light" w:cs="Times New Roman"/>
          <w:kern w:val="0"/>
          <w:sz w:val="22"/>
          <w:szCs w:val="22"/>
          <w:shd w:val="clear" w:color="auto" w:fill="FFFF00"/>
          <w:lang w:eastAsia="en-US" w:bidi="ar-SA"/>
        </w:rPr>
      </w:pPr>
      <w:r w:rsidRPr="002E4058">
        <w:rPr>
          <w:rFonts w:ascii="Calibri Light" w:eastAsia="Times New Roman" w:hAnsi="Calibri Light" w:cs="Times New Roman"/>
          <w:kern w:val="0"/>
          <w:sz w:val="22"/>
          <w:szCs w:val="22"/>
          <w:lang w:eastAsia="en-US" w:bidi="ar-SA"/>
        </w:rPr>
        <w:t>Execute</w:t>
      </w:r>
      <w:r w:rsidR="001B58A3" w:rsidRPr="002E4058">
        <w:rPr>
          <w:rFonts w:ascii="Calibri Light" w:eastAsia="Times New Roman" w:hAnsi="Calibri Light" w:cs="Times New Roman"/>
          <w:kern w:val="0"/>
          <w:sz w:val="22"/>
          <w:szCs w:val="22"/>
          <w:lang w:eastAsia="en-US" w:bidi="ar-SA"/>
        </w:rPr>
        <w:t xml:space="preserve"> the following command to run the Engine</w:t>
      </w:r>
      <w:r w:rsidRPr="002E4058">
        <w:rPr>
          <w:rFonts w:ascii="Calibri Light" w:eastAsia="Times New Roman" w:hAnsi="Calibri Light" w:cs="Times New Roman"/>
          <w:kern w:val="0"/>
          <w:sz w:val="22"/>
          <w:szCs w:val="22"/>
          <w:lang w:eastAsia="en-US" w:bidi="ar-SA"/>
        </w:rPr>
        <w:t>:</w:t>
      </w:r>
    </w:p>
    <w:p w14:paraId="1A60ED72" w14:textId="440D2CBF" w:rsidR="009634EA" w:rsidRPr="009634EA" w:rsidRDefault="00795ADE" w:rsidP="00454B5A">
      <w:pPr>
        <w:pStyle w:val="ListParagraph"/>
        <w:numPr>
          <w:ilvl w:val="0"/>
          <w:numId w:val="14"/>
        </w:numPr>
        <w:ind w:left="1530"/>
        <w:rPr>
          <w:rFonts w:ascii="Calibri Light" w:hAnsi="Calibri Light"/>
        </w:rPr>
      </w:pPr>
      <w:r>
        <w:rPr>
          <w:rFonts w:ascii="Calibri Light" w:eastAsia="Times New Roman" w:hAnsi="Calibri Light" w:cs="Times New Roman"/>
          <w:kern w:val="0"/>
          <w:sz w:val="22"/>
          <w:szCs w:val="22"/>
          <w:lang w:eastAsia="en-US" w:bidi="ar-SA"/>
        </w:rPr>
        <w:t xml:space="preserve">bash </w:t>
      </w:r>
      <w:r w:rsidR="00495C13" w:rsidRPr="00115F64">
        <w:rPr>
          <w:rFonts w:ascii="Calibri Light" w:eastAsia="Times New Roman" w:hAnsi="Calibri Light" w:cs="Times New Roman"/>
          <w:kern w:val="0"/>
          <w:sz w:val="22"/>
          <w:szCs w:val="22"/>
          <w:lang w:eastAsia="en-US" w:bidi="ar-SA"/>
        </w:rPr>
        <w:t>&lt;</w:t>
      </w:r>
      <w:proofErr w:type="spellStart"/>
      <w:r w:rsidR="00495C13" w:rsidRPr="00115F64">
        <w:rPr>
          <w:rFonts w:ascii="Calibri Light" w:eastAsia="Times New Roman" w:hAnsi="Calibri Light" w:cs="Times New Roman"/>
          <w:kern w:val="0"/>
          <w:sz w:val="22"/>
          <w:szCs w:val="22"/>
          <w:lang w:eastAsia="en-US" w:bidi="ar-SA"/>
        </w:rPr>
        <w:t>InstallDirectoryPath</w:t>
      </w:r>
      <w:proofErr w:type="spellEnd"/>
      <w:r w:rsidR="00495C13" w:rsidRPr="00115F64">
        <w:rPr>
          <w:rFonts w:ascii="Calibri Light" w:eastAsia="Times New Roman" w:hAnsi="Calibri Light" w:cs="Times New Roman"/>
          <w:kern w:val="0"/>
          <w:sz w:val="22"/>
          <w:szCs w:val="22"/>
          <w:lang w:eastAsia="en-US" w:bidi="ar-SA"/>
        </w:rPr>
        <w:t>&gt;/bin/</w:t>
      </w:r>
      <w:r w:rsidR="001B58A3">
        <w:rPr>
          <w:rFonts w:ascii="Calibri Light" w:eastAsia="Times New Roman" w:hAnsi="Calibri Light" w:cs="Times New Roman"/>
          <w:kern w:val="0"/>
          <w:sz w:val="22"/>
          <w:szCs w:val="22"/>
          <w:lang w:eastAsia="en-US" w:bidi="ar-SA"/>
        </w:rPr>
        <w:t>StartEngine.sh</w:t>
      </w:r>
    </w:p>
    <w:p w14:paraId="3E537660" w14:textId="063BCDB0" w:rsidR="009634EA" w:rsidRPr="009634EA" w:rsidRDefault="00712215" w:rsidP="00454B5A">
      <w:pPr>
        <w:pStyle w:val="ListParagraph"/>
        <w:numPr>
          <w:ilvl w:val="0"/>
          <w:numId w:val="14"/>
        </w:numPr>
        <w:ind w:left="1530"/>
        <w:rPr>
          <w:rFonts w:ascii="Calibri Light" w:hAnsi="Calibri Light"/>
        </w:rPr>
      </w:pPr>
      <w:r w:rsidRPr="009634EA">
        <w:rPr>
          <w:rFonts w:ascii="Calibri Light" w:eastAsia="Times New Roman" w:hAnsi="Calibri Light" w:cs="Times New Roman"/>
          <w:kern w:val="0"/>
          <w:sz w:val="22"/>
          <w:szCs w:val="22"/>
          <w:lang w:eastAsia="en-US" w:bidi="ar-SA"/>
        </w:rPr>
        <w:t>Typing “quit” or pressing ctrl-c will stop the engine</w:t>
      </w:r>
    </w:p>
    <w:p w14:paraId="2D330801" w14:textId="4DA14150" w:rsidR="00115F64" w:rsidRDefault="00115F64" w:rsidP="002E4058">
      <w:pPr>
        <w:widowControl/>
        <w:suppressAutoHyphens w:val="0"/>
        <w:rPr>
          <w:rFonts w:ascii="Calibri Light" w:eastAsia="Times New Roman" w:hAnsi="Calibri Light" w:cs="Times New Roman"/>
          <w:kern w:val="0"/>
          <w:sz w:val="22"/>
          <w:szCs w:val="22"/>
          <w:lang w:eastAsia="en-US" w:bidi="ar-SA"/>
        </w:rPr>
      </w:pPr>
    </w:p>
    <w:p w14:paraId="58DB0E1E" w14:textId="096F868B" w:rsidR="00712215" w:rsidRDefault="007B0626" w:rsidP="00712215">
      <w:pPr>
        <w:pStyle w:val="Heading2"/>
      </w:pPr>
      <w:r>
        <w:t xml:space="preserve">#6 - </w:t>
      </w:r>
      <w:r w:rsidR="00712215">
        <w:t>Push</w:t>
      </w:r>
      <w:r w:rsidR="002C5EF8">
        <w:t xml:space="preserve"> Sample</w:t>
      </w:r>
      <w:r w:rsidR="00712215">
        <w:t xml:space="preserve"> Data:</w:t>
      </w:r>
    </w:p>
    <w:p w14:paraId="37C318CD" w14:textId="2E7252E5" w:rsidR="00454B5A" w:rsidRPr="002E4058" w:rsidRDefault="00712215" w:rsidP="00073388">
      <w:pPr>
        <w:pStyle w:val="ListParagraph"/>
        <w:widowControl/>
        <w:numPr>
          <w:ilvl w:val="0"/>
          <w:numId w:val="30"/>
        </w:numPr>
        <w:suppressAutoHyphens w:val="0"/>
        <w:ind w:left="576" w:firstLine="0"/>
        <w:textAlignment w:val="center"/>
        <w:rPr>
          <w:rFonts w:ascii="Calibri Light" w:eastAsia="Times New Roman" w:hAnsi="Calibri Light" w:cs="Times New Roman"/>
          <w:kern w:val="0"/>
          <w:sz w:val="22"/>
          <w:szCs w:val="22"/>
          <w:shd w:val="clear" w:color="auto" w:fill="FFFF00"/>
          <w:lang w:eastAsia="en-US" w:bidi="ar-SA"/>
        </w:rPr>
      </w:pPr>
      <w:r w:rsidRPr="002E4058">
        <w:rPr>
          <w:rFonts w:ascii="Calibri Light" w:eastAsia="Times New Roman" w:hAnsi="Calibri Light" w:cs="Times New Roman"/>
          <w:kern w:val="0"/>
          <w:sz w:val="22"/>
          <w:szCs w:val="22"/>
          <w:lang w:eastAsia="en-US" w:bidi="ar-SA"/>
        </w:rPr>
        <w:t>Execute the following command to push input data to queues:</w:t>
      </w:r>
    </w:p>
    <w:p w14:paraId="024AA8AD" w14:textId="487A650B" w:rsidR="00454B5A" w:rsidRPr="002E4058" w:rsidRDefault="00795ADE" w:rsidP="002E4058">
      <w:pPr>
        <w:pStyle w:val="ListParagraph"/>
        <w:numPr>
          <w:ilvl w:val="0"/>
          <w:numId w:val="29"/>
        </w:numPr>
        <w:ind w:left="1530"/>
        <w:rPr>
          <w:rFonts w:ascii="Calibri Light" w:hAnsi="Calibri Light"/>
        </w:rPr>
      </w:pPr>
      <w:r w:rsidRPr="00454B5A">
        <w:rPr>
          <w:rFonts w:asciiTheme="majorHAnsi" w:eastAsia="Times New Roman" w:hAnsiTheme="majorHAnsi" w:cs="Times New Roman"/>
          <w:kern w:val="0"/>
          <w:sz w:val="22"/>
          <w:szCs w:val="22"/>
          <w:lang w:eastAsia="en-US" w:bidi="ar-SA"/>
        </w:rPr>
        <w:t xml:space="preserve">bash </w:t>
      </w:r>
      <w:r w:rsidR="00712215" w:rsidRPr="00454B5A">
        <w:rPr>
          <w:rFonts w:asciiTheme="majorHAnsi" w:eastAsia="Times New Roman" w:hAnsiTheme="majorHAnsi" w:cs="Times New Roman"/>
          <w:kern w:val="0"/>
          <w:sz w:val="22"/>
          <w:szCs w:val="22"/>
          <w:lang w:eastAsia="en-US" w:bidi="ar-SA"/>
        </w:rPr>
        <w:t>&lt;InstallDirectoryPath&gt;/input/application1/bin/</w:t>
      </w:r>
      <w:r w:rsidR="00712215" w:rsidRPr="00454B5A">
        <w:rPr>
          <w:rFonts w:asciiTheme="majorHAnsi" w:hAnsiTheme="majorHAnsi"/>
          <w:lang w:eastAsia="en-US" w:bidi="ar-SA"/>
        </w:rPr>
        <w:t>PushSampleData</w:t>
      </w:r>
      <w:r w:rsidR="00454B5A">
        <w:rPr>
          <w:rFonts w:asciiTheme="majorHAnsi" w:hAnsiTheme="majorHAnsi"/>
          <w:lang w:eastAsia="en-US" w:bidi="ar-SA"/>
        </w:rPr>
        <w:t>z</w:t>
      </w:r>
      <w:r w:rsidR="00712215" w:rsidRPr="00454B5A">
        <w:rPr>
          <w:rFonts w:asciiTheme="majorHAnsi" w:hAnsiTheme="majorHAnsi"/>
          <w:lang w:eastAsia="en-US" w:bidi="ar-SA"/>
        </w:rPr>
        <w:t>ToKafka.sh</w:t>
      </w:r>
    </w:p>
    <w:p w14:paraId="5677393A" w14:textId="1A831FAE" w:rsidR="00454B5A" w:rsidRPr="002E4058" w:rsidRDefault="00712215" w:rsidP="00454B5A">
      <w:pPr>
        <w:pStyle w:val="ListParagraph"/>
        <w:numPr>
          <w:ilvl w:val="0"/>
          <w:numId w:val="29"/>
        </w:numPr>
        <w:ind w:left="1530"/>
        <w:rPr>
          <w:rFonts w:asciiTheme="majorHAnsi" w:eastAsia="Times New Roman" w:hAnsiTheme="majorHAnsi" w:cs="Times New Roman"/>
          <w:kern w:val="0"/>
          <w:sz w:val="22"/>
          <w:szCs w:val="22"/>
          <w:lang w:eastAsia="en-US" w:bidi="ar-SA"/>
        </w:rPr>
      </w:pPr>
      <w:r w:rsidRPr="002E4058">
        <w:rPr>
          <w:rFonts w:asciiTheme="majorHAnsi" w:eastAsia="Times New Roman" w:hAnsiTheme="majorHAnsi" w:cs="Times New Roman"/>
          <w:kern w:val="0"/>
          <w:sz w:val="22"/>
          <w:szCs w:val="22"/>
          <w:lang w:eastAsia="en-US" w:bidi="ar-SA"/>
        </w:rPr>
        <w:t xml:space="preserve">The input file being used can be found at </w:t>
      </w:r>
      <w:r w:rsidR="009634EA" w:rsidRPr="002E4058">
        <w:rPr>
          <w:rFonts w:asciiTheme="majorHAnsi" w:eastAsia="Times New Roman" w:hAnsiTheme="majorHAnsi" w:cs="Times New Roman"/>
          <w:kern w:val="0"/>
          <w:sz w:val="22"/>
          <w:szCs w:val="22"/>
          <w:lang w:eastAsia="en-US" w:bidi="ar-SA"/>
        </w:rPr>
        <w:br/>
      </w:r>
      <w:r w:rsidRPr="002E4058">
        <w:rPr>
          <w:rFonts w:asciiTheme="majorHAnsi" w:eastAsia="Times New Roman" w:hAnsiTheme="majorHAnsi" w:cs="Times New Roman"/>
          <w:kern w:val="0"/>
          <w:sz w:val="22"/>
          <w:szCs w:val="22"/>
          <w:lang w:eastAsia="en-US" w:bidi="ar-SA"/>
        </w:rPr>
        <w:t xml:space="preserve"> </w:t>
      </w:r>
      <w:r w:rsidR="00772E7F" w:rsidRPr="002E4058">
        <w:rPr>
          <w:rFonts w:asciiTheme="majorHAnsi" w:eastAsia="Times New Roman" w:hAnsiTheme="majorHAnsi" w:cs="Times New Roman"/>
          <w:kern w:val="0"/>
          <w:sz w:val="22"/>
          <w:szCs w:val="22"/>
          <w:lang w:eastAsia="en-US" w:bidi="ar-SA"/>
        </w:rPr>
        <w:t>&lt;</w:t>
      </w:r>
      <w:proofErr w:type="spellStart"/>
      <w:r w:rsidR="00772E7F" w:rsidRPr="002E4058">
        <w:rPr>
          <w:rFonts w:asciiTheme="majorHAnsi" w:eastAsia="Times New Roman" w:hAnsiTheme="majorHAnsi" w:cs="Times New Roman"/>
          <w:kern w:val="0"/>
          <w:sz w:val="22"/>
          <w:szCs w:val="22"/>
          <w:lang w:eastAsia="en-US" w:bidi="ar-SA"/>
        </w:rPr>
        <w:t>InstallDirectoryPath</w:t>
      </w:r>
      <w:proofErr w:type="spellEnd"/>
      <w:r w:rsidR="00772E7F" w:rsidRPr="002E4058">
        <w:rPr>
          <w:rFonts w:asciiTheme="majorHAnsi" w:eastAsia="Times New Roman" w:hAnsiTheme="majorHAnsi" w:cs="Times New Roman"/>
          <w:kern w:val="0"/>
          <w:sz w:val="22"/>
          <w:szCs w:val="22"/>
          <w:lang w:eastAsia="en-US" w:bidi="ar-SA"/>
        </w:rPr>
        <w:t>&gt;/input/application1/data/copd_demo.csv.gz</w:t>
      </w:r>
    </w:p>
    <w:p w14:paraId="3919284D" w14:textId="77777777" w:rsidR="008323AF" w:rsidRPr="002E4058" w:rsidRDefault="008323AF" w:rsidP="002E4058">
      <w:pPr>
        <w:ind w:left="1530"/>
        <w:rPr>
          <w:lang w:eastAsia="en-US" w:bidi="ar-SA"/>
        </w:rPr>
      </w:pPr>
    </w:p>
    <w:p w14:paraId="2803003E" w14:textId="6C30D9A1" w:rsidR="00115F64" w:rsidRDefault="007B0626" w:rsidP="00253987">
      <w:pPr>
        <w:pStyle w:val="Heading2"/>
      </w:pPr>
      <w:r>
        <w:t xml:space="preserve">#7 - </w:t>
      </w:r>
      <w:r w:rsidR="00495C13">
        <w:t>View Results</w:t>
      </w:r>
    </w:p>
    <w:p w14:paraId="162D142E" w14:textId="33631108" w:rsidR="00495C13" w:rsidRPr="002E4058" w:rsidRDefault="00495C13" w:rsidP="00073388">
      <w:pPr>
        <w:pStyle w:val="ListParagraph"/>
        <w:widowControl/>
        <w:numPr>
          <w:ilvl w:val="0"/>
          <w:numId w:val="35"/>
        </w:numPr>
        <w:suppressAutoHyphens w:val="0"/>
        <w:ind w:left="576" w:firstLine="0"/>
        <w:rPr>
          <w:rFonts w:ascii="Calibri Light" w:eastAsia="Times New Roman" w:hAnsi="Calibri Light" w:cs="Times New Roman"/>
          <w:kern w:val="0"/>
          <w:sz w:val="22"/>
          <w:szCs w:val="22"/>
          <w:lang w:eastAsia="en-US" w:bidi="ar-SA"/>
        </w:rPr>
      </w:pPr>
      <w:r w:rsidRPr="002E4058">
        <w:rPr>
          <w:rFonts w:ascii="Calibri Light" w:eastAsia="Times New Roman" w:hAnsi="Calibri Light" w:cs="Times New Roman"/>
          <w:kern w:val="0"/>
          <w:sz w:val="22"/>
          <w:szCs w:val="22"/>
          <w:lang w:eastAsia="en-US" w:bidi="ar-SA"/>
        </w:rPr>
        <w:t xml:space="preserve">Execute the following </w:t>
      </w:r>
      <w:r w:rsidR="009504A6" w:rsidRPr="002E4058">
        <w:rPr>
          <w:rFonts w:ascii="Calibri Light" w:eastAsia="Times New Roman" w:hAnsi="Calibri Light" w:cs="Times New Roman"/>
          <w:kern w:val="0"/>
          <w:sz w:val="22"/>
          <w:szCs w:val="22"/>
          <w:lang w:eastAsia="en-US" w:bidi="ar-SA"/>
        </w:rPr>
        <w:t>script</w:t>
      </w:r>
      <w:r w:rsidRPr="002E4058">
        <w:rPr>
          <w:rFonts w:ascii="Calibri Light" w:eastAsia="Times New Roman" w:hAnsi="Calibri Light" w:cs="Times New Roman"/>
          <w:kern w:val="0"/>
          <w:sz w:val="22"/>
          <w:szCs w:val="22"/>
          <w:lang w:eastAsia="en-US" w:bidi="ar-SA"/>
        </w:rPr>
        <w:t xml:space="preserve"> to see status</w:t>
      </w:r>
      <w:r w:rsidR="00253987" w:rsidRPr="002E4058">
        <w:rPr>
          <w:rFonts w:ascii="Calibri Light" w:eastAsia="Times New Roman" w:hAnsi="Calibri Light" w:cs="Times New Roman"/>
          <w:kern w:val="0"/>
          <w:sz w:val="22"/>
          <w:szCs w:val="22"/>
          <w:lang w:eastAsia="en-US" w:bidi="ar-SA"/>
        </w:rPr>
        <w:t>:</w:t>
      </w:r>
    </w:p>
    <w:p w14:paraId="17A0B250" w14:textId="71720A69" w:rsidR="009634EA" w:rsidRDefault="00795ADE" w:rsidP="00BB04A4">
      <w:pPr>
        <w:pStyle w:val="ListParagraph"/>
        <w:numPr>
          <w:ilvl w:val="0"/>
          <w:numId w:val="16"/>
        </w:numPr>
        <w:rPr>
          <w:rFonts w:ascii="Calibri Light" w:hAnsi="Calibri Light"/>
        </w:rPr>
      </w:pPr>
      <w:r>
        <w:rPr>
          <w:rFonts w:ascii="Calibri Light" w:eastAsia="Times New Roman" w:hAnsi="Calibri Light" w:cs="Times New Roman"/>
          <w:kern w:val="0"/>
          <w:sz w:val="22"/>
          <w:szCs w:val="22"/>
          <w:lang w:eastAsia="en-US" w:bidi="ar-SA"/>
        </w:rPr>
        <w:t xml:space="preserve">bash </w:t>
      </w:r>
      <w:r w:rsidR="00495C13" w:rsidRPr="00115F64">
        <w:rPr>
          <w:rFonts w:ascii="Calibri Light" w:eastAsia="Times New Roman" w:hAnsi="Calibri Light" w:cs="Times New Roman"/>
          <w:kern w:val="0"/>
          <w:sz w:val="22"/>
          <w:szCs w:val="22"/>
          <w:lang w:eastAsia="en-US" w:bidi="ar-SA"/>
        </w:rPr>
        <w:t>&lt;</w:t>
      </w:r>
      <w:proofErr w:type="spellStart"/>
      <w:r w:rsidR="00495C13" w:rsidRPr="00115F64">
        <w:rPr>
          <w:rFonts w:ascii="Calibri Light" w:eastAsia="Times New Roman" w:hAnsi="Calibri Light" w:cs="Times New Roman"/>
          <w:kern w:val="0"/>
          <w:sz w:val="22"/>
          <w:szCs w:val="22"/>
          <w:lang w:eastAsia="en-US" w:bidi="ar-SA"/>
        </w:rPr>
        <w:t>InstallDirectoryPath</w:t>
      </w:r>
      <w:proofErr w:type="spellEnd"/>
      <w:r w:rsidR="00495C13" w:rsidRPr="00115F64">
        <w:rPr>
          <w:rFonts w:ascii="Calibri Light" w:eastAsia="Times New Roman" w:hAnsi="Calibri Light" w:cs="Times New Roman"/>
          <w:kern w:val="0"/>
          <w:sz w:val="22"/>
          <w:szCs w:val="22"/>
          <w:lang w:eastAsia="en-US" w:bidi="ar-SA"/>
        </w:rPr>
        <w:t>&gt;/bin/</w:t>
      </w:r>
      <w:r w:rsidR="00495C13" w:rsidRPr="00495C13">
        <w:rPr>
          <w:rFonts w:ascii="Calibri Light" w:eastAsia="Times New Roman" w:hAnsi="Calibri Light" w:cs="Times New Roman"/>
          <w:kern w:val="0"/>
          <w:sz w:val="22"/>
          <w:szCs w:val="22"/>
          <w:lang w:eastAsia="en-US" w:bidi="ar-SA"/>
        </w:rPr>
        <w:t>WatchStatusQueue.sh</w:t>
      </w:r>
    </w:p>
    <w:p w14:paraId="011DF855" w14:textId="0E92DCE0" w:rsidR="00317361" w:rsidRPr="00B022FE" w:rsidRDefault="00495C13" w:rsidP="00317361">
      <w:pPr>
        <w:pStyle w:val="ListParagraph"/>
        <w:widowControl/>
        <w:numPr>
          <w:ilvl w:val="0"/>
          <w:numId w:val="35"/>
        </w:numPr>
        <w:suppressAutoHyphens w:val="0"/>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Execute the following</w:t>
      </w:r>
      <w:r w:rsidR="00253987">
        <w:rPr>
          <w:rFonts w:ascii="Calibri Light" w:eastAsia="Times New Roman" w:hAnsi="Calibri Light" w:cs="Times New Roman"/>
          <w:kern w:val="0"/>
          <w:sz w:val="22"/>
          <w:szCs w:val="22"/>
          <w:lang w:eastAsia="en-US" w:bidi="ar-SA"/>
        </w:rPr>
        <w:t xml:space="preserve"> </w:t>
      </w:r>
      <w:r w:rsidR="009504A6">
        <w:rPr>
          <w:rFonts w:ascii="Calibri Light" w:eastAsia="Times New Roman" w:hAnsi="Calibri Light" w:cs="Times New Roman"/>
          <w:kern w:val="0"/>
          <w:sz w:val="22"/>
          <w:szCs w:val="22"/>
          <w:lang w:eastAsia="en-US" w:bidi="ar-SA"/>
        </w:rPr>
        <w:t>script</w:t>
      </w:r>
      <w:r w:rsidR="00253987">
        <w:rPr>
          <w:rFonts w:ascii="Calibri Light" w:eastAsia="Times New Roman" w:hAnsi="Calibri Light" w:cs="Times New Roman"/>
          <w:kern w:val="0"/>
          <w:sz w:val="22"/>
          <w:szCs w:val="22"/>
          <w:lang w:eastAsia="en-US" w:bidi="ar-SA"/>
        </w:rPr>
        <w:t xml:space="preserve"> to see the output results:</w:t>
      </w:r>
      <w:r w:rsidR="009634EA" w:rsidRPr="009634EA">
        <w:rPr>
          <w:rFonts w:ascii="Calibri Light" w:eastAsia="Times New Roman" w:hAnsi="Calibri Light" w:cs="Times New Roman"/>
          <w:kern w:val="0"/>
          <w:sz w:val="22"/>
          <w:szCs w:val="22"/>
          <w:lang w:eastAsia="en-US" w:bidi="ar-SA"/>
        </w:rPr>
        <w:t xml:space="preserve"> </w:t>
      </w:r>
    </w:p>
    <w:p w14:paraId="042FB19E" w14:textId="77777777" w:rsidR="00317361" w:rsidRDefault="00795ADE" w:rsidP="00317361">
      <w:pPr>
        <w:pStyle w:val="ListParagraph"/>
        <w:numPr>
          <w:ilvl w:val="0"/>
          <w:numId w:val="36"/>
        </w:numPr>
        <w:rPr>
          <w:rFonts w:ascii="Calibri Light" w:hAnsi="Calibri Light"/>
        </w:rPr>
      </w:pPr>
      <w:r w:rsidRPr="000C1008">
        <w:rPr>
          <w:rFonts w:ascii="Calibri Light" w:eastAsia="Times New Roman" w:hAnsi="Calibri Light" w:cs="Times New Roman"/>
          <w:kern w:val="0"/>
          <w:sz w:val="22"/>
          <w:szCs w:val="22"/>
          <w:lang w:eastAsia="en-US" w:bidi="ar-SA"/>
        </w:rPr>
        <w:t xml:space="preserve">bash </w:t>
      </w:r>
      <w:r w:rsidR="00495C13" w:rsidRPr="000C1008">
        <w:rPr>
          <w:rFonts w:ascii="Calibri Light" w:eastAsia="Times New Roman" w:hAnsi="Calibri Light" w:cs="Times New Roman"/>
          <w:kern w:val="0"/>
          <w:sz w:val="22"/>
          <w:szCs w:val="22"/>
          <w:lang w:eastAsia="en-US" w:bidi="ar-SA"/>
        </w:rPr>
        <w:t>&lt;</w:t>
      </w:r>
      <w:proofErr w:type="spellStart"/>
      <w:r w:rsidR="00495C13" w:rsidRPr="000C1008">
        <w:rPr>
          <w:rFonts w:ascii="Calibri Light" w:eastAsia="Times New Roman" w:hAnsi="Calibri Light" w:cs="Times New Roman"/>
          <w:kern w:val="0"/>
          <w:sz w:val="22"/>
          <w:szCs w:val="22"/>
          <w:lang w:eastAsia="en-US" w:bidi="ar-SA"/>
        </w:rPr>
        <w:t>InstallDirectoryPath</w:t>
      </w:r>
      <w:proofErr w:type="spellEnd"/>
      <w:r w:rsidR="00495C13" w:rsidRPr="000C1008">
        <w:rPr>
          <w:rFonts w:ascii="Calibri Light" w:eastAsia="Times New Roman" w:hAnsi="Calibri Light" w:cs="Times New Roman"/>
          <w:kern w:val="0"/>
          <w:sz w:val="22"/>
          <w:szCs w:val="22"/>
          <w:lang w:eastAsia="en-US" w:bidi="ar-SA"/>
        </w:rPr>
        <w:t>&gt;/bin/WatchOutputQueue.sh</w:t>
      </w:r>
    </w:p>
    <w:p w14:paraId="21062A57" w14:textId="77777777" w:rsidR="000C1008" w:rsidRDefault="000C1008" w:rsidP="00317361">
      <w:pPr>
        <w:widowControl/>
        <w:suppressAutoHyphens w:val="0"/>
        <w:ind w:firstLine="720"/>
        <w:rPr>
          <w:rFonts w:ascii="Calibri Light" w:hAnsi="Calibri Light"/>
        </w:rPr>
      </w:pPr>
    </w:p>
    <w:p w14:paraId="2203D9B2" w14:textId="77777777" w:rsidR="00F12903" w:rsidRDefault="00F12903" w:rsidP="000C1008">
      <w:pPr>
        <w:rPr>
          <w:rFonts w:ascii="Calibri Light" w:hAnsi="Calibri Light"/>
        </w:rPr>
      </w:pPr>
    </w:p>
    <w:p w14:paraId="08C34374" w14:textId="77777777" w:rsidR="00F12903" w:rsidRDefault="00F12903" w:rsidP="000C1008">
      <w:pPr>
        <w:rPr>
          <w:rFonts w:ascii="Calibri Light" w:hAnsi="Calibri Light"/>
        </w:rPr>
      </w:pPr>
    </w:p>
    <w:p w14:paraId="45FF7F0C" w14:textId="77777777" w:rsidR="00F12903" w:rsidRDefault="00F12903" w:rsidP="000C1008">
      <w:pPr>
        <w:rPr>
          <w:rFonts w:ascii="Calibri Light" w:hAnsi="Calibri Light"/>
        </w:rPr>
      </w:pPr>
    </w:p>
    <w:p w14:paraId="67CCC63A" w14:textId="77777777" w:rsidR="00F12903" w:rsidRDefault="00F12903" w:rsidP="000C1008">
      <w:pPr>
        <w:rPr>
          <w:rFonts w:ascii="Calibri Light" w:hAnsi="Calibri Light"/>
        </w:rPr>
      </w:pPr>
    </w:p>
    <w:p w14:paraId="35DD96F5" w14:textId="10F50076" w:rsidR="00F12903" w:rsidRPr="00F12903" w:rsidRDefault="00F12903" w:rsidP="00F12903">
      <w:pPr>
        <w:pStyle w:val="IntenseQuote"/>
        <w:rPr>
          <w:rStyle w:val="IntenseEmphasis"/>
        </w:rPr>
      </w:pPr>
      <w:r w:rsidRPr="00F12903">
        <w:rPr>
          <w:rStyle w:val="IntenseEmphasis"/>
        </w:rPr>
        <w:t>THE REMAINING CONTENT STILL NEEDS REVIEW.</w:t>
      </w:r>
    </w:p>
    <w:p w14:paraId="1357CD69" w14:textId="7A060E2B" w:rsidR="006A60EC" w:rsidRDefault="00FE7C08" w:rsidP="000C1008">
      <w:pPr>
        <w:pStyle w:val="Heading1"/>
      </w:pPr>
      <w:r w:rsidRPr="009634EA">
        <w:rPr>
          <w:bCs/>
        </w:rPr>
        <w:br w:type="column"/>
      </w:r>
      <w:r w:rsidR="00691400">
        <w:lastRenderedPageBreak/>
        <w:t xml:space="preserve">Multi-Node </w:t>
      </w:r>
      <w:r w:rsidR="006A60EC">
        <w:t>Account Setup Instructions</w:t>
      </w:r>
    </w:p>
    <w:p w14:paraId="2A6FE83F" w14:textId="77777777" w:rsidR="006A60EC" w:rsidRDefault="006A60EC">
      <w:pPr>
        <w:widowControl/>
        <w:suppressAutoHyphens w:val="0"/>
        <w:ind w:left="60"/>
        <w:textAlignment w:val="center"/>
      </w:pPr>
    </w:p>
    <w:p w14:paraId="222D8E15" w14:textId="60F3DB80"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 xml:space="preserve">Each </w:t>
      </w:r>
      <w:proofErr w:type="spellStart"/>
      <w:r w:rsidR="007B0626">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cluster installed on a network is ideally run by a distinct user</w:t>
      </w:r>
      <w:r w:rsidR="003222C2">
        <w:rPr>
          <w:rFonts w:ascii="Calibri Light" w:eastAsia="Times New Roman" w:hAnsi="Calibri Light" w:cs="Times New Roman"/>
          <w:kern w:val="0"/>
          <w:sz w:val="22"/>
          <w:szCs w:val="22"/>
          <w:lang w:eastAsia="en-US" w:bidi="ar-SA"/>
        </w:rPr>
        <w:t xml:space="preserve"> </w:t>
      </w:r>
      <w:r w:rsidR="00BC1F58">
        <w:rPr>
          <w:rFonts w:ascii="Calibri Light" w:eastAsia="Times New Roman" w:hAnsi="Calibri Light" w:cs="Times New Roman"/>
          <w:kern w:val="0"/>
          <w:sz w:val="22"/>
          <w:szCs w:val="22"/>
          <w:lang w:eastAsia="en-US" w:bidi="ar-SA"/>
        </w:rPr>
        <w:t xml:space="preserve">account.  These </w:t>
      </w:r>
      <w:r>
        <w:rPr>
          <w:rFonts w:ascii="Calibri Light" w:eastAsia="Times New Roman" w:hAnsi="Calibri Light" w:cs="Times New Roman"/>
          <w:kern w:val="0"/>
          <w:sz w:val="22"/>
          <w:szCs w:val="22"/>
          <w:lang w:eastAsia="en-US" w:bidi="ar-SA"/>
        </w:rPr>
        <w:t>instruction</w:t>
      </w:r>
      <w:r w:rsidR="00BC1F58">
        <w:rPr>
          <w:rFonts w:ascii="Calibri Light" w:eastAsia="Times New Roman" w:hAnsi="Calibri Light" w:cs="Times New Roman"/>
          <w:kern w:val="0"/>
          <w:sz w:val="22"/>
          <w:szCs w:val="22"/>
          <w:lang w:eastAsia="en-US" w:bidi="ar-SA"/>
        </w:rPr>
        <w:t>s</w:t>
      </w:r>
      <w:r>
        <w:rPr>
          <w:rFonts w:ascii="Calibri Light" w:eastAsia="Times New Roman" w:hAnsi="Calibri Light" w:cs="Times New Roman"/>
          <w:kern w:val="0"/>
          <w:sz w:val="22"/>
          <w:szCs w:val="22"/>
          <w:lang w:eastAsia="en-US" w:bidi="ar-SA"/>
        </w:rPr>
        <w:t xml:space="preserve"> </w:t>
      </w:r>
      <w:r w:rsidR="00BC1F58">
        <w:rPr>
          <w:rFonts w:ascii="Calibri Light" w:eastAsia="Times New Roman" w:hAnsi="Calibri Light" w:cs="Times New Roman"/>
          <w:kern w:val="0"/>
          <w:sz w:val="22"/>
          <w:szCs w:val="22"/>
          <w:lang w:eastAsia="en-US" w:bidi="ar-SA"/>
        </w:rPr>
        <w:t>provide</w:t>
      </w:r>
      <w:r>
        <w:rPr>
          <w:rFonts w:ascii="Calibri Light" w:eastAsia="Times New Roman" w:hAnsi="Calibri Light" w:cs="Times New Roman"/>
          <w:kern w:val="0"/>
          <w:sz w:val="22"/>
          <w:szCs w:val="22"/>
          <w:lang w:eastAsia="en-US" w:bidi="ar-SA"/>
        </w:rPr>
        <w:t xml:space="preserve"> the basics for setting up such a user so that</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it can easily manage the cluster administration.</w:t>
      </w:r>
    </w:p>
    <w:p w14:paraId="48B08343" w14:textId="77777777" w:rsidR="006A60EC" w:rsidRDefault="006A60EC">
      <w:pPr>
        <w:widowControl/>
        <w:suppressAutoHyphens w:val="0"/>
        <w:ind w:left="60"/>
        <w:textAlignment w:val="center"/>
      </w:pPr>
    </w:p>
    <w:p w14:paraId="36A86DB1" w14:textId="24099975"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 xml:space="preserve">A user name and group should be selected to be the owner and user that runs the cluster.  It can be any useful and meaningful name not already in use.  In the examples below, the name </w:t>
      </w:r>
      <w:proofErr w:type="spellStart"/>
      <w:r w:rsidR="003E6777">
        <w:rPr>
          <w:rStyle w:val="Emphasis"/>
        </w:rPr>
        <w:t>fatafat</w:t>
      </w:r>
      <w:proofErr w:type="spellEnd"/>
      <w:r>
        <w:rPr>
          <w:rFonts w:ascii="Calibri Light" w:eastAsia="Times New Roman" w:hAnsi="Calibri Light" w:cs="Times New Roman"/>
          <w:kern w:val="0"/>
          <w:sz w:val="22"/>
          <w:szCs w:val="22"/>
          <w:lang w:eastAsia="en-US" w:bidi="ar-SA"/>
        </w:rPr>
        <w:t xml:space="preserve"> is used for both the account and group name.  Two nodes named </w:t>
      </w:r>
      <w:r w:rsidRPr="00BC1F58">
        <w:rPr>
          <w:rStyle w:val="Emphasis"/>
        </w:rPr>
        <w:t xml:space="preserve">ls19.dc.npario.com </w:t>
      </w:r>
      <w:r>
        <w:rPr>
          <w:rFonts w:ascii="Calibri Light" w:eastAsia="Times New Roman" w:hAnsi="Calibri Light" w:cs="Times New Roman"/>
          <w:kern w:val="0"/>
          <w:sz w:val="22"/>
          <w:szCs w:val="22"/>
          <w:lang w:eastAsia="en-US" w:bidi="ar-SA"/>
        </w:rPr>
        <w:t xml:space="preserve">and </w:t>
      </w:r>
      <w:r w:rsidRPr="00BC1F58">
        <w:rPr>
          <w:rStyle w:val="Emphasis"/>
        </w:rPr>
        <w:t>ls20.dc.npario.com</w:t>
      </w:r>
      <w:r>
        <w:rPr>
          <w:rFonts w:ascii="Calibri Light" w:eastAsia="Times New Roman" w:hAnsi="Calibri Light" w:cs="Times New Roman"/>
          <w:kern w:val="0"/>
          <w:sz w:val="22"/>
          <w:szCs w:val="22"/>
          <w:lang w:eastAsia="en-US" w:bidi="ar-SA"/>
        </w:rPr>
        <w:t xml:space="preserve"> are used to illustrate the setup on two machines.</w:t>
      </w:r>
    </w:p>
    <w:p w14:paraId="7684FCA9" w14:textId="77777777" w:rsidR="006A60EC" w:rsidRDefault="006A60EC">
      <w:pPr>
        <w:widowControl/>
        <w:suppressAutoHyphens w:val="0"/>
        <w:ind w:left="60"/>
        <w:textAlignment w:val="center"/>
      </w:pPr>
    </w:p>
    <w:p w14:paraId="66DDC5AB" w14:textId="77777777" w:rsidR="006A60EC" w:rsidRDefault="00BC1F58" w:rsidP="00BC1F58">
      <w:pPr>
        <w:pStyle w:val="Heading2"/>
        <w:numPr>
          <w:ilvl w:val="0"/>
          <w:numId w:val="0"/>
        </w:numPr>
      </w:pPr>
      <w:r>
        <w:t>Admin setup items – verify or do the following</w:t>
      </w:r>
      <w:r w:rsidR="006A60EC">
        <w:t>:</w:t>
      </w:r>
    </w:p>
    <w:p w14:paraId="64F52F13" w14:textId="77777777" w:rsidR="006A60EC" w:rsidRDefault="006A60EC">
      <w:pPr>
        <w:widowControl/>
        <w:suppressAutoHyphens w:val="0"/>
        <w:ind w:left="60"/>
        <w:textAlignment w:val="center"/>
      </w:pPr>
    </w:p>
    <w:p w14:paraId="2D1BD2B5" w14:textId="7FC9212A" w:rsidR="006A60EC" w:rsidRDefault="006A60EC" w:rsidP="00BB04A4">
      <w:pPr>
        <w:widowControl/>
        <w:numPr>
          <w:ilvl w:val="0"/>
          <w:numId w:val="4"/>
        </w:numPr>
        <w:suppressAutoHyphens w:val="0"/>
        <w:textAlignment w:val="center"/>
      </w:pPr>
      <w:r>
        <w:rPr>
          <w:rFonts w:ascii="Calibri Light" w:eastAsia="Times New Roman" w:hAnsi="Calibri Light" w:cs="Times New Roman"/>
          <w:kern w:val="0"/>
          <w:sz w:val="22"/>
          <w:szCs w:val="22"/>
          <w:lang w:eastAsia="en-US" w:bidi="ar-SA"/>
        </w:rPr>
        <w:t xml:space="preserve">If the </w:t>
      </w:r>
      <w:proofErr w:type="spellStart"/>
      <w:r w:rsidR="003E6777">
        <w:rPr>
          <w:rStyle w:val="Emphasis"/>
        </w:rPr>
        <w:t>fatafat</w:t>
      </w:r>
      <w:proofErr w:type="spellEnd"/>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group does not exist on the prospective cluster nodes,</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add it to each node with the following command:</w:t>
      </w:r>
    </w:p>
    <w:p w14:paraId="1F6F2553" w14:textId="77777777" w:rsidR="006A60EC" w:rsidRDefault="006A60EC">
      <w:pPr>
        <w:widowControl/>
        <w:suppressAutoHyphens w:val="0"/>
        <w:ind w:left="60"/>
        <w:textAlignment w:val="center"/>
      </w:pPr>
    </w:p>
    <w:p w14:paraId="05F7A424" w14:textId="3E17D95F"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sudo</w:t>
      </w:r>
      <w:proofErr w:type="spellEnd"/>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groupadd</w:t>
      </w:r>
      <w:proofErr w:type="spellEnd"/>
      <w:r>
        <w:rPr>
          <w:rFonts w:ascii="Calibri Light" w:eastAsia="Times New Roman" w:hAnsi="Calibri Light" w:cs="Times New Roman"/>
          <w:kern w:val="0"/>
          <w:sz w:val="22"/>
          <w:szCs w:val="22"/>
          <w:lang w:eastAsia="en-US" w:bidi="ar-SA"/>
        </w:rPr>
        <w:t xml:space="preserve"> </w:t>
      </w:r>
      <w:proofErr w:type="spellStart"/>
      <w:r w:rsidR="003E6777">
        <w:rPr>
          <w:rFonts w:ascii="Calibri Light" w:eastAsia="Times New Roman" w:hAnsi="Calibri Light" w:cs="Times New Roman"/>
          <w:kern w:val="0"/>
          <w:sz w:val="22"/>
          <w:szCs w:val="22"/>
          <w:lang w:eastAsia="en-US" w:bidi="ar-SA"/>
        </w:rPr>
        <w:t>fatafat</w:t>
      </w:r>
      <w:proofErr w:type="spellEnd"/>
    </w:p>
    <w:p w14:paraId="0860BB65" w14:textId="77777777" w:rsidR="006A60EC" w:rsidRDefault="006A60EC">
      <w:pPr>
        <w:widowControl/>
        <w:suppressAutoHyphens w:val="0"/>
        <w:ind w:left="60"/>
        <w:textAlignment w:val="center"/>
      </w:pPr>
    </w:p>
    <w:p w14:paraId="0201BBA8" w14:textId="3D573F88" w:rsidR="006A60EC" w:rsidRDefault="006A60EC" w:rsidP="00BB04A4">
      <w:pPr>
        <w:widowControl/>
        <w:numPr>
          <w:ilvl w:val="0"/>
          <w:numId w:val="4"/>
        </w:numPr>
        <w:suppressAutoHyphens w:val="0"/>
        <w:textAlignment w:val="center"/>
      </w:pPr>
      <w:r>
        <w:rPr>
          <w:rFonts w:ascii="Calibri Light" w:eastAsia="Times New Roman" w:hAnsi="Calibri Light" w:cs="Times New Roman"/>
          <w:kern w:val="0"/>
          <w:sz w:val="22"/>
          <w:szCs w:val="22"/>
          <w:lang w:eastAsia="en-US" w:bidi="ar-SA"/>
        </w:rPr>
        <w:t xml:space="preserve">Establish a user account on each prospective cluster node making the new user use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group as its default login group.  Be sure to</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establish a home directory for the user.  Example:</w:t>
      </w:r>
    </w:p>
    <w:p w14:paraId="1788C4B8" w14:textId="77777777" w:rsidR="006A60EC" w:rsidRDefault="006A60EC">
      <w:pPr>
        <w:widowControl/>
        <w:suppressAutoHyphens w:val="0"/>
        <w:ind w:left="60"/>
        <w:textAlignment w:val="center"/>
      </w:pPr>
    </w:p>
    <w:p w14:paraId="74EF9285" w14:textId="5567E6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sudo</w:t>
      </w:r>
      <w:proofErr w:type="spellEnd"/>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useradd</w:t>
      </w:r>
      <w:proofErr w:type="spell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gid</w:t>
      </w:r>
      <w:proofErr w:type="spellEnd"/>
      <w:r>
        <w:rPr>
          <w:rFonts w:ascii="Calibri Light" w:eastAsia="Times New Roman" w:hAnsi="Calibri Light" w:cs="Times New Roman"/>
          <w:kern w:val="0"/>
          <w:sz w:val="22"/>
          <w:szCs w:val="22"/>
          <w:lang w:eastAsia="en-US" w:bidi="ar-SA"/>
        </w:rPr>
        <w:t xml:space="preserv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--create-home </w:t>
      </w:r>
      <w:proofErr w:type="spellStart"/>
      <w:r w:rsidR="003E6777">
        <w:rPr>
          <w:rFonts w:ascii="Calibri Light" w:eastAsia="Times New Roman" w:hAnsi="Calibri Light" w:cs="Times New Roman"/>
          <w:kern w:val="0"/>
          <w:sz w:val="22"/>
          <w:szCs w:val="22"/>
          <w:lang w:eastAsia="en-US" w:bidi="ar-SA"/>
        </w:rPr>
        <w:t>fatafat</w:t>
      </w:r>
      <w:proofErr w:type="spellEnd"/>
    </w:p>
    <w:p w14:paraId="25D4FAB2" w14:textId="77777777" w:rsidR="006A60EC" w:rsidRDefault="006A60EC">
      <w:pPr>
        <w:widowControl/>
        <w:suppressAutoHyphens w:val="0"/>
        <w:ind w:left="60"/>
        <w:textAlignment w:val="center"/>
      </w:pPr>
    </w:p>
    <w:p w14:paraId="76A2343C" w14:textId="5F405C57" w:rsidR="006A60EC" w:rsidRDefault="006A60EC" w:rsidP="00BB04A4">
      <w:pPr>
        <w:widowControl/>
        <w:numPr>
          <w:ilvl w:val="0"/>
          <w:numId w:val="4"/>
        </w:numPr>
        <w:suppressAutoHyphens w:val="0"/>
        <w:textAlignment w:val="center"/>
      </w:pPr>
      <w:r>
        <w:rPr>
          <w:rFonts w:ascii="Calibri Light" w:eastAsia="Times New Roman" w:hAnsi="Calibri Light" w:cs="Times New Roman"/>
          <w:kern w:val="0"/>
          <w:sz w:val="22"/>
          <w:szCs w:val="22"/>
          <w:lang w:eastAsia="en-US" w:bidi="ar-SA"/>
        </w:rPr>
        <w:t xml:space="preserve">Set the password for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cluster login to something using </w:t>
      </w:r>
      <w:proofErr w:type="spellStart"/>
      <w:r>
        <w:rPr>
          <w:rFonts w:ascii="Calibri Light" w:eastAsia="Times New Roman" w:hAnsi="Calibri Light" w:cs="Times New Roman"/>
          <w:kern w:val="0"/>
          <w:sz w:val="22"/>
          <w:szCs w:val="22"/>
          <w:lang w:eastAsia="en-US" w:bidi="ar-SA"/>
        </w:rPr>
        <w:t>sudo</w:t>
      </w:r>
      <w:proofErr w:type="spellEnd"/>
    </w:p>
    <w:p w14:paraId="47BADD21" w14:textId="77777777" w:rsidR="006A60EC" w:rsidRDefault="006A60EC">
      <w:pPr>
        <w:widowControl/>
        <w:suppressAutoHyphens w:val="0"/>
        <w:ind w:left="60"/>
        <w:textAlignment w:val="center"/>
      </w:pPr>
    </w:p>
    <w:p w14:paraId="66C2143A" w14:textId="3FDED53A"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sudo</w:t>
      </w:r>
      <w:proofErr w:type="spellEnd"/>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passwd</w:t>
      </w:r>
      <w:proofErr w:type="spellEnd"/>
      <w:r>
        <w:rPr>
          <w:rFonts w:ascii="Calibri Light" w:eastAsia="Times New Roman" w:hAnsi="Calibri Light" w:cs="Times New Roman"/>
          <w:kern w:val="0"/>
          <w:sz w:val="22"/>
          <w:szCs w:val="22"/>
          <w:lang w:eastAsia="en-US" w:bidi="ar-SA"/>
        </w:rPr>
        <w:t xml:space="preserve"> </w:t>
      </w:r>
      <w:proofErr w:type="spellStart"/>
      <w:r w:rsidR="003E6777">
        <w:rPr>
          <w:rFonts w:ascii="Calibri Light" w:eastAsia="Times New Roman" w:hAnsi="Calibri Light" w:cs="Times New Roman"/>
          <w:kern w:val="0"/>
          <w:sz w:val="22"/>
          <w:szCs w:val="22"/>
          <w:lang w:eastAsia="en-US" w:bidi="ar-SA"/>
        </w:rPr>
        <w:t>fatafat</w:t>
      </w:r>
      <w:proofErr w:type="spellEnd"/>
    </w:p>
    <w:p w14:paraId="3E8EDBB9" w14:textId="77777777" w:rsidR="006A60EC" w:rsidRDefault="006A60EC">
      <w:pPr>
        <w:widowControl/>
        <w:suppressAutoHyphens w:val="0"/>
        <w:ind w:left="60"/>
        <w:textAlignment w:val="center"/>
      </w:pPr>
    </w:p>
    <w:p w14:paraId="09901C35" w14:textId="77777777" w:rsidR="006A60EC" w:rsidRDefault="006A60EC" w:rsidP="00BC1F58">
      <w:pPr>
        <w:widowControl/>
        <w:suppressAutoHyphens w:val="0"/>
        <w:ind w:left="60"/>
        <w:textAlignment w:val="center"/>
      </w:pPr>
      <w:r>
        <w:rPr>
          <w:rFonts w:ascii="Calibri Light" w:eastAsia="Times New Roman" w:hAnsi="Calibri Light" w:cs="Times New Roman"/>
          <w:kern w:val="0"/>
          <w:sz w:val="22"/>
          <w:szCs w:val="22"/>
          <w:lang w:eastAsia="en-US" w:bidi="ar-SA"/>
        </w:rPr>
        <w:t>This assumes that you can get to these machine from another account and</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have </w:t>
      </w:r>
      <w:proofErr w:type="spellStart"/>
      <w:r>
        <w:rPr>
          <w:rFonts w:ascii="Calibri Light" w:eastAsia="Times New Roman" w:hAnsi="Calibri Light" w:cs="Times New Roman"/>
          <w:kern w:val="0"/>
          <w:sz w:val="22"/>
          <w:szCs w:val="22"/>
          <w:lang w:eastAsia="en-US" w:bidi="ar-SA"/>
        </w:rPr>
        <w:t>sudoer</w:t>
      </w:r>
      <w:proofErr w:type="spellEnd"/>
      <w:r>
        <w:rPr>
          <w:rFonts w:ascii="Calibri Light" w:eastAsia="Times New Roman" w:hAnsi="Calibri Light" w:cs="Times New Roman"/>
          <w:kern w:val="0"/>
          <w:sz w:val="22"/>
          <w:szCs w:val="22"/>
          <w:lang w:eastAsia="en-US" w:bidi="ar-SA"/>
        </w:rPr>
        <w:t xml:space="preserve"> privileges.</w:t>
      </w:r>
    </w:p>
    <w:p w14:paraId="7896C21E" w14:textId="77777777" w:rsidR="006A60EC" w:rsidRDefault="006A60EC">
      <w:pPr>
        <w:widowControl/>
        <w:suppressAutoHyphens w:val="0"/>
        <w:ind w:left="60"/>
        <w:textAlignment w:val="center"/>
      </w:pPr>
    </w:p>
    <w:p w14:paraId="4AA1E0D3" w14:textId="7EB8B5E0" w:rsidR="006A60EC" w:rsidRDefault="006A60EC" w:rsidP="00BB04A4">
      <w:pPr>
        <w:widowControl/>
        <w:numPr>
          <w:ilvl w:val="0"/>
          <w:numId w:val="4"/>
        </w:numPr>
        <w:suppressAutoHyphens w:val="0"/>
        <w:textAlignment w:val="center"/>
      </w:pPr>
      <w:r>
        <w:rPr>
          <w:rFonts w:ascii="Calibri Light" w:eastAsia="Times New Roman" w:hAnsi="Calibri Light" w:cs="Times New Roman"/>
          <w:kern w:val="0"/>
          <w:sz w:val="22"/>
          <w:szCs w:val="22"/>
          <w:lang w:eastAsia="en-US" w:bidi="ar-SA"/>
        </w:rPr>
        <w:t xml:space="preserve">If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release is staged from source on one of the machines in the new cluster or cluster's network, make sure that the staging user (or the developer) a</w:t>
      </w:r>
      <w:r w:rsidR="00BC1F58">
        <w:rPr>
          <w:rFonts w:ascii="Calibri Light" w:eastAsia="Times New Roman" w:hAnsi="Calibri Light" w:cs="Times New Roman"/>
          <w:kern w:val="0"/>
          <w:sz w:val="22"/>
          <w:szCs w:val="22"/>
          <w:lang w:eastAsia="en-US" w:bidi="ar-SA"/>
        </w:rPr>
        <w:t xml:space="preserve">ccount is also a member of the </w:t>
      </w:r>
      <w:proofErr w:type="spellStart"/>
      <w:r w:rsidR="003E6777">
        <w:rPr>
          <w:rStyle w:val="Emphasis"/>
        </w:rPr>
        <w:t>fatafat</w:t>
      </w:r>
      <w:proofErr w:type="spellEnd"/>
      <w:r>
        <w:rPr>
          <w:rFonts w:ascii="Calibri Light" w:eastAsia="Times New Roman" w:hAnsi="Calibri Light" w:cs="Times New Roman"/>
          <w:kern w:val="0"/>
          <w:sz w:val="22"/>
          <w:szCs w:val="22"/>
          <w:lang w:eastAsia="en-US" w:bidi="ar-SA"/>
        </w:rPr>
        <w:t xml:space="preserve"> group.  This can be done with this command:</w:t>
      </w:r>
    </w:p>
    <w:p w14:paraId="3F3AD618" w14:textId="77777777" w:rsidR="006A60EC" w:rsidRDefault="006A60EC">
      <w:pPr>
        <w:widowControl/>
        <w:suppressAutoHyphens w:val="0"/>
        <w:ind w:left="60"/>
        <w:textAlignment w:val="center"/>
      </w:pPr>
    </w:p>
    <w:p w14:paraId="4F342F95" w14:textId="4CCD62FE"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sudo</w:t>
      </w:r>
      <w:proofErr w:type="spellEnd"/>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usermod</w:t>
      </w:r>
      <w:proofErr w:type="spellEnd"/>
      <w:r>
        <w:rPr>
          <w:rFonts w:ascii="Calibri Light" w:eastAsia="Times New Roman" w:hAnsi="Calibri Light" w:cs="Times New Roman"/>
          <w:kern w:val="0"/>
          <w:sz w:val="22"/>
          <w:szCs w:val="22"/>
          <w:lang w:eastAsia="en-US" w:bidi="ar-SA"/>
        </w:rPr>
        <w:t xml:space="preserve"> -G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releaseAdmin</w:t>
      </w:r>
      <w:proofErr w:type="spellEnd"/>
    </w:p>
    <w:p w14:paraId="2012514E" w14:textId="77777777" w:rsidR="006A60EC" w:rsidRDefault="006A60EC">
      <w:pPr>
        <w:widowControl/>
        <w:suppressAutoHyphens w:val="0"/>
        <w:ind w:left="60"/>
        <w:textAlignment w:val="center"/>
      </w:pPr>
    </w:p>
    <w:p w14:paraId="79C5DF92" w14:textId="77777777" w:rsidR="006A60EC" w:rsidRDefault="006A60EC">
      <w:pPr>
        <w:widowControl/>
        <w:suppressAutoHyphens w:val="0"/>
        <w:ind w:left="60"/>
        <w:textAlignment w:val="center"/>
      </w:pPr>
      <w:proofErr w:type="gramStart"/>
      <w:r>
        <w:rPr>
          <w:rFonts w:ascii="Calibri Light" w:eastAsia="Times New Roman" w:hAnsi="Calibri Light" w:cs="Times New Roman"/>
          <w:kern w:val="0"/>
          <w:sz w:val="22"/>
          <w:szCs w:val="22"/>
          <w:lang w:eastAsia="en-US" w:bidi="ar-SA"/>
        </w:rPr>
        <w:t>where</w:t>
      </w:r>
      <w:proofErr w:type="gramEnd"/>
      <w:r>
        <w:rPr>
          <w:rFonts w:ascii="Calibri Light" w:eastAsia="Times New Roman" w:hAnsi="Calibri Light" w:cs="Times New Roman"/>
          <w:kern w:val="0"/>
          <w:sz w:val="22"/>
          <w:szCs w:val="22"/>
          <w:lang w:eastAsia="en-US" w:bidi="ar-SA"/>
        </w:rPr>
        <w:t xml:space="preserve"> the user account is </w:t>
      </w:r>
      <w:proofErr w:type="spellStart"/>
      <w:r>
        <w:rPr>
          <w:rFonts w:ascii="Calibri Light" w:eastAsia="Times New Roman" w:hAnsi="Calibri Light" w:cs="Times New Roman"/>
          <w:kern w:val="0"/>
          <w:sz w:val="22"/>
          <w:szCs w:val="22"/>
          <w:lang w:eastAsia="en-US" w:bidi="ar-SA"/>
        </w:rPr>
        <w:t>releaseAdmin</w:t>
      </w:r>
      <w:proofErr w:type="spellEnd"/>
      <w:r>
        <w:rPr>
          <w:rFonts w:ascii="Calibri Light" w:eastAsia="Times New Roman" w:hAnsi="Calibri Light" w:cs="Times New Roman"/>
          <w:kern w:val="0"/>
          <w:sz w:val="22"/>
          <w:szCs w:val="22"/>
          <w:lang w:eastAsia="en-US" w:bidi="ar-SA"/>
        </w:rPr>
        <w:t>.  This really is only needed on this one</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machine, not every node in the cluster, although THAT would not necessarily be</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a bad idea.  This is security policy dependent.  </w:t>
      </w:r>
    </w:p>
    <w:p w14:paraId="371ED3C2" w14:textId="77777777" w:rsidR="00BC1F58" w:rsidRDefault="00BC1F58">
      <w:pPr>
        <w:widowControl/>
        <w:suppressAutoHyphens w:val="0"/>
        <w:ind w:left="60"/>
        <w:textAlignment w:val="center"/>
        <w:rPr>
          <w:rFonts w:ascii="Calibri Light" w:eastAsia="Times New Roman" w:hAnsi="Calibri Light" w:cs="Times New Roman"/>
          <w:kern w:val="0"/>
          <w:sz w:val="22"/>
          <w:szCs w:val="22"/>
          <w:lang w:eastAsia="en-US" w:bidi="ar-SA"/>
        </w:rPr>
      </w:pPr>
    </w:p>
    <w:p w14:paraId="34AE8CB9" w14:textId="36B6FADC" w:rsidR="006A60EC" w:rsidRDefault="006A60EC" w:rsidP="00BB04A4">
      <w:pPr>
        <w:widowControl/>
        <w:numPr>
          <w:ilvl w:val="0"/>
          <w:numId w:val="4"/>
        </w:numPr>
        <w:suppressAutoHyphens w:val="0"/>
        <w:textAlignment w:val="center"/>
      </w:pPr>
      <w:r>
        <w:rPr>
          <w:rFonts w:ascii="Calibri Light" w:eastAsia="Times New Roman" w:hAnsi="Calibri Light" w:cs="Times New Roman"/>
          <w:kern w:val="0"/>
          <w:sz w:val="22"/>
          <w:szCs w:val="22"/>
          <w:lang w:eastAsia="en-US" w:bidi="ar-SA"/>
        </w:rPr>
        <w:t xml:space="preserve">Passphrase-less access to/from all </w:t>
      </w:r>
      <w:r w:rsidR="00BC1F58">
        <w:rPr>
          <w:rFonts w:ascii="Calibri Light" w:eastAsia="Times New Roman" w:hAnsi="Calibri Light" w:cs="Times New Roman"/>
          <w:kern w:val="0"/>
          <w:sz w:val="22"/>
          <w:szCs w:val="22"/>
          <w:lang w:eastAsia="en-US" w:bidi="ar-SA"/>
        </w:rPr>
        <w:t>participating</w:t>
      </w:r>
      <w:r>
        <w:rPr>
          <w:rFonts w:ascii="Calibri Light" w:eastAsia="Times New Roman" w:hAnsi="Calibri Light" w:cs="Times New Roman"/>
          <w:kern w:val="0"/>
          <w:sz w:val="22"/>
          <w:szCs w:val="22"/>
          <w:lang w:eastAsia="en-US" w:bidi="ar-SA"/>
        </w:rPr>
        <w:t xml:space="preserve"> nodes in the </w:t>
      </w:r>
      <w:proofErr w:type="spellStart"/>
      <w:r w:rsidR="003E6777">
        <w:rPr>
          <w:rStyle w:val="Emphasis"/>
        </w:rPr>
        <w:t>fatafat</w:t>
      </w:r>
      <w:proofErr w:type="spellEnd"/>
      <w:r>
        <w:rPr>
          <w:rFonts w:ascii="Calibri Light" w:eastAsia="Times New Roman" w:hAnsi="Calibri Light" w:cs="Times New Roman"/>
          <w:kern w:val="0"/>
          <w:sz w:val="22"/>
          <w:szCs w:val="22"/>
          <w:lang w:eastAsia="en-US" w:bidi="ar-SA"/>
        </w:rPr>
        <w:t xml:space="preserve"> cluster required for proper operation.  Each node could have its own public and private key if your security policy requires it.  However, it is far easier to login to one of the node</w:t>
      </w:r>
      <w:r w:rsidR="00BC1F58">
        <w:rPr>
          <w:rFonts w:ascii="Calibri Light" w:eastAsia="Times New Roman" w:hAnsi="Calibri Light" w:cs="Times New Roman"/>
          <w:kern w:val="0"/>
          <w:sz w:val="22"/>
          <w:szCs w:val="22"/>
          <w:lang w:eastAsia="en-US" w:bidi="ar-SA"/>
        </w:rPr>
        <w:t>s</w:t>
      </w:r>
      <w:r>
        <w:rPr>
          <w:rFonts w:ascii="Calibri Light" w:eastAsia="Times New Roman" w:hAnsi="Calibri Light" w:cs="Times New Roman"/>
          <w:kern w:val="0"/>
          <w:sz w:val="22"/>
          <w:szCs w:val="22"/>
          <w:lang w:eastAsia="en-US" w:bidi="ar-SA"/>
        </w:rPr>
        <w:t xml:space="preserve"> as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user and set up the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keys once, then propagate the entire directory to the other nodes in the cluster.  Assuming the accounts are </w:t>
      </w:r>
      <w:r>
        <w:rPr>
          <w:rFonts w:ascii="Calibri Light" w:eastAsia="Times New Roman" w:hAnsi="Calibri Light" w:cs="Times New Roman"/>
          <w:kern w:val="0"/>
          <w:sz w:val="22"/>
          <w:szCs w:val="22"/>
          <w:lang w:eastAsia="en-US" w:bidi="ar-SA"/>
        </w:rPr>
        <w:lastRenderedPageBreak/>
        <w:t>new, there is really no harm in replacing the entire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directory.  If you have</w:t>
      </w:r>
      <w:r w:rsidR="00BC1F58">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existing keys there, however, don't replace.  Instead append</w:t>
      </w:r>
      <w:r w:rsidR="00BC1F58">
        <w:rPr>
          <w:rFonts w:ascii="Calibri Light" w:eastAsia="Times New Roman" w:hAnsi="Calibri Light" w:cs="Times New Roman"/>
          <w:kern w:val="0"/>
          <w:sz w:val="22"/>
          <w:szCs w:val="22"/>
          <w:lang w:eastAsia="en-US" w:bidi="ar-SA"/>
        </w:rPr>
        <w:t>.</w:t>
      </w:r>
    </w:p>
    <w:p w14:paraId="2759677B" w14:textId="77777777" w:rsidR="00BC1F58" w:rsidRDefault="00BC1F58">
      <w:pPr>
        <w:widowControl/>
        <w:suppressAutoHyphens w:val="0"/>
        <w:ind w:left="60"/>
        <w:textAlignment w:val="center"/>
        <w:rPr>
          <w:rFonts w:ascii="Calibri Light" w:eastAsia="Times New Roman" w:hAnsi="Calibri Light" w:cs="Times New Roman"/>
          <w:kern w:val="0"/>
          <w:sz w:val="22"/>
          <w:szCs w:val="22"/>
          <w:lang w:eastAsia="en-US" w:bidi="ar-SA"/>
        </w:rPr>
      </w:pPr>
    </w:p>
    <w:p w14:paraId="2BE39E18" w14:textId="77777777" w:rsidR="006A60EC" w:rsidRDefault="00BC1F58" w:rsidP="00BC1F58">
      <w:pPr>
        <w:pStyle w:val="Heading2"/>
      </w:pPr>
      <w:r>
        <w:t>To append to the .</w:t>
      </w:r>
      <w:proofErr w:type="spellStart"/>
      <w:r>
        <w:t>ssh</w:t>
      </w:r>
      <w:proofErr w:type="spellEnd"/>
      <w:r>
        <w:t xml:space="preserve"> keys</w:t>
      </w:r>
    </w:p>
    <w:p w14:paraId="5634D256" w14:textId="77777777" w:rsidR="006A60EC" w:rsidRDefault="006A60EC">
      <w:pPr>
        <w:widowControl/>
        <w:suppressAutoHyphens w:val="0"/>
        <w:ind w:left="60"/>
        <w:textAlignment w:val="center"/>
      </w:pPr>
    </w:p>
    <w:p w14:paraId="4376225B" w14:textId="77777777"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generate a public private key</w:t>
      </w:r>
    </w:p>
    <w:p w14:paraId="2610D33A" w14:textId="77777777" w:rsidR="006A60EC" w:rsidRDefault="006A60EC">
      <w:pPr>
        <w:widowControl/>
        <w:suppressAutoHyphens w:val="0"/>
        <w:ind w:left="60"/>
        <w:textAlignment w:val="center"/>
      </w:pPr>
    </w:p>
    <w:p w14:paraId="6E842D90"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ssh-keygen</w:t>
      </w:r>
      <w:proofErr w:type="spellEnd"/>
      <w:proofErr w:type="gramEnd"/>
    </w:p>
    <w:p w14:paraId="5FD4D0D1" w14:textId="77777777" w:rsidR="006A60EC" w:rsidRDefault="006A60EC">
      <w:pPr>
        <w:widowControl/>
        <w:suppressAutoHyphens w:val="0"/>
        <w:ind w:left="60"/>
        <w:textAlignment w:val="center"/>
      </w:pPr>
    </w:p>
    <w:p w14:paraId="025BC429"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It will prompt for a key type.  Take the default (RSA 2048) by hitting return.  Then it will ask for a passphrase; hit return for "</w:t>
      </w:r>
      <w:proofErr w:type="spellStart"/>
      <w:r>
        <w:rPr>
          <w:rFonts w:ascii="Calibri Light" w:eastAsia="Times New Roman" w:hAnsi="Calibri Light" w:cs="Times New Roman"/>
          <w:kern w:val="0"/>
          <w:sz w:val="22"/>
          <w:szCs w:val="22"/>
          <w:lang w:eastAsia="en-US" w:bidi="ar-SA"/>
        </w:rPr>
        <w:t>passphraseless</w:t>
      </w:r>
      <w:proofErr w:type="spellEnd"/>
      <w:r>
        <w:rPr>
          <w:rFonts w:ascii="Calibri Light" w:eastAsia="Times New Roman" w:hAnsi="Calibri Light" w:cs="Times New Roman"/>
          <w:kern w:val="0"/>
          <w:sz w:val="22"/>
          <w:szCs w:val="22"/>
          <w:lang w:eastAsia="en-US" w:bidi="ar-SA"/>
        </w:rPr>
        <w:t>" behavior.  It will prompt again to type the same passphrase; once again hit return.  This will generate a public and private key for the current user account.</w:t>
      </w:r>
    </w:p>
    <w:p w14:paraId="15811165" w14:textId="77777777" w:rsidR="006A60EC" w:rsidRDefault="006A60EC">
      <w:pPr>
        <w:widowControl/>
        <w:suppressAutoHyphens w:val="0"/>
        <w:ind w:left="60"/>
        <w:textAlignment w:val="center"/>
      </w:pPr>
    </w:p>
    <w:p w14:paraId="13850186" w14:textId="77777777"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Install the public key on the current machine.</w:t>
      </w:r>
    </w:p>
    <w:p w14:paraId="70983423" w14:textId="77777777" w:rsidR="006A60EC" w:rsidRDefault="006A60EC">
      <w:pPr>
        <w:widowControl/>
        <w:suppressAutoHyphens w:val="0"/>
        <w:ind w:left="60"/>
        <w:textAlignment w:val="center"/>
      </w:pPr>
    </w:p>
    <w:p w14:paraId="3892FB90" w14:textId="622251B0"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To install the new public key in the current directory, you can cat the public key into</w:t>
      </w:r>
      <w:r w:rsidR="003222C2">
        <w:rPr>
          <w:rFonts w:ascii="Calibri Light" w:eastAsia="Times New Roman" w:hAnsi="Calibri Light" w:cs="Times New Roman"/>
          <w:kern w:val="0"/>
          <w:sz w:val="22"/>
          <w:szCs w:val="22"/>
          <w:lang w:eastAsia="en-US" w:bidi="ar-SA"/>
        </w:rPr>
        <w:t> </w:t>
      </w:r>
      <w:r>
        <w:rPr>
          <w:rFonts w:ascii="Calibri Light" w:eastAsia="Times New Roman" w:hAnsi="Calibri Light" w:cs="Times New Roman"/>
          <w:kern w:val="0"/>
          <w:sz w:val="22"/>
          <w:szCs w:val="22"/>
          <w:lang w:eastAsia="en-US" w:bidi="ar-SA"/>
        </w:rPr>
        <w:t>a file called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w:t>
      </w:r>
      <w:proofErr w:type="spellStart"/>
      <w:r>
        <w:rPr>
          <w:rFonts w:ascii="Calibri Light" w:eastAsia="Times New Roman" w:hAnsi="Calibri Light" w:cs="Times New Roman"/>
          <w:kern w:val="0"/>
          <w:sz w:val="22"/>
          <w:szCs w:val="22"/>
          <w:lang w:eastAsia="en-US" w:bidi="ar-SA"/>
        </w:rPr>
        <w:t>authorized_keys</w:t>
      </w:r>
      <w:proofErr w:type="spellEnd"/>
      <w:r>
        <w:rPr>
          <w:rFonts w:ascii="Calibri Light" w:eastAsia="Times New Roman" w:hAnsi="Calibri Light" w:cs="Times New Roman"/>
          <w:kern w:val="0"/>
          <w:sz w:val="22"/>
          <w:szCs w:val="22"/>
          <w:lang w:eastAsia="en-US" w:bidi="ar-SA"/>
        </w:rPr>
        <w:t xml:space="preserve"> or perhaps a little easier use this approach, as it will properly set the access permissions for the file it will create.  If the</w:t>
      </w:r>
      <w:r w:rsidR="003222C2">
        <w:rPr>
          <w:rFonts w:ascii="Calibri Light" w:eastAsia="Times New Roman" w:hAnsi="Calibri Light" w:cs="Times New Roman"/>
          <w:kern w:val="0"/>
          <w:sz w:val="22"/>
          <w:szCs w:val="22"/>
          <w:lang w:eastAsia="en-US" w:bidi="ar-SA"/>
        </w:rPr>
        <w:t> </w:t>
      </w:r>
      <w:r>
        <w:rPr>
          <w:rFonts w:ascii="Calibri Light" w:eastAsia="Times New Roman" w:hAnsi="Calibri Light" w:cs="Times New Roman"/>
          <w:kern w:val="0"/>
          <w:sz w:val="22"/>
          <w:szCs w:val="22"/>
          <w:lang w:eastAsia="en-US" w:bidi="ar-SA"/>
        </w:rPr>
        <w:t xml:space="preserve">current machine was named ls19.dc.npario.com and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account being setup is</w:t>
      </w:r>
      <w:r w:rsidR="003222C2">
        <w:rPr>
          <w:rFonts w:ascii="Calibri Light" w:eastAsia="Times New Roman" w:hAnsi="Calibri Light" w:cs="Times New Roman"/>
          <w:kern w:val="0"/>
          <w:sz w:val="22"/>
          <w:szCs w:val="22"/>
          <w:lang w:eastAsia="en-US" w:bidi="ar-SA"/>
        </w:rPr>
        <w:t>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do the following:</w:t>
      </w:r>
    </w:p>
    <w:p w14:paraId="79C99DAC" w14:textId="77777777" w:rsidR="006A60EC" w:rsidRDefault="006A60EC">
      <w:pPr>
        <w:widowControl/>
        <w:suppressAutoHyphens w:val="0"/>
        <w:ind w:left="60"/>
        <w:textAlignment w:val="center"/>
      </w:pPr>
    </w:p>
    <w:p w14:paraId="46B2D1EF" w14:textId="1F7ED0DC"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-copy-id</w:t>
      </w:r>
      <w:proofErr w:type="gramEnd"/>
      <w:r>
        <w:rPr>
          <w:rFonts w:ascii="Calibri Light" w:eastAsia="Times New Roman" w:hAnsi="Calibri Light" w:cs="Times New Roman"/>
          <w:kern w:val="0"/>
          <w:sz w:val="22"/>
          <w:szCs w:val="22"/>
          <w:lang w:eastAsia="en-US" w:bidi="ar-SA"/>
        </w:rPr>
        <w:t xml:space="preserve"> </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@ls19.dc.npario.com</w:t>
      </w:r>
    </w:p>
    <w:p w14:paraId="552CA0CE" w14:textId="77777777" w:rsidR="006A60EC" w:rsidRDefault="006A60EC">
      <w:pPr>
        <w:widowControl/>
        <w:suppressAutoHyphens w:val="0"/>
        <w:ind w:left="60"/>
        <w:textAlignment w:val="center"/>
      </w:pPr>
    </w:p>
    <w:p w14:paraId="2C21D6A7"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 xml:space="preserve">You will have to type the password this one time to establish the authorized key file, but after that you should be able to access without giving a passphrase.  </w:t>
      </w:r>
    </w:p>
    <w:p w14:paraId="29349A03" w14:textId="77777777" w:rsidR="006A60EC" w:rsidRDefault="006A60EC">
      <w:pPr>
        <w:widowControl/>
        <w:suppressAutoHyphens w:val="0"/>
        <w:ind w:left="60"/>
        <w:textAlignment w:val="center"/>
      </w:pPr>
    </w:p>
    <w:p w14:paraId="62053AA8" w14:textId="77777777"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Verify that the $HOME/.</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permissions is strict.  There should be no permitted access to the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directory except by the owner.</w:t>
      </w:r>
    </w:p>
    <w:p w14:paraId="7DA82980" w14:textId="77777777" w:rsidR="006A60EC" w:rsidRDefault="006A60EC">
      <w:pPr>
        <w:widowControl/>
        <w:suppressAutoHyphens w:val="0"/>
        <w:ind w:left="60"/>
        <w:textAlignment w:val="center"/>
      </w:pPr>
    </w:p>
    <w:p w14:paraId="374D17F9" w14:textId="0DC9674A" w:rsidR="006A60EC" w:rsidRDefault="006A60EC" w:rsidP="00BB04A4">
      <w:pPr>
        <w:widowControl/>
        <w:numPr>
          <w:ilvl w:val="0"/>
          <w:numId w:val="5"/>
        </w:numPr>
        <w:suppressAutoHyphens w:val="0"/>
        <w:textAlignment w:val="center"/>
      </w:pPr>
      <w:r w:rsidRPr="00BC1F58">
        <w:rPr>
          <w:rFonts w:ascii="Calibri Light" w:eastAsia="Times New Roman" w:hAnsi="Calibri Light" w:cs="Times New Roman"/>
          <w:kern w:val="0"/>
          <w:sz w:val="22"/>
          <w:szCs w:val="22"/>
          <w:lang w:eastAsia="en-US" w:bidi="ar-SA"/>
        </w:rPr>
        <w:t xml:space="preserve">As the </w:t>
      </w:r>
      <w:proofErr w:type="spellStart"/>
      <w:r w:rsidR="003E6777">
        <w:rPr>
          <w:rFonts w:ascii="Calibri Light" w:eastAsia="Times New Roman" w:hAnsi="Calibri Light" w:cs="Times New Roman"/>
          <w:kern w:val="0"/>
          <w:sz w:val="22"/>
          <w:szCs w:val="22"/>
          <w:lang w:eastAsia="en-US" w:bidi="ar-SA"/>
        </w:rPr>
        <w:t>fatafat</w:t>
      </w:r>
      <w:proofErr w:type="spellEnd"/>
      <w:r w:rsidRPr="00BC1F58">
        <w:rPr>
          <w:rFonts w:ascii="Calibri Light" w:eastAsia="Times New Roman" w:hAnsi="Calibri Light" w:cs="Times New Roman"/>
          <w:kern w:val="0"/>
          <w:sz w:val="22"/>
          <w:szCs w:val="22"/>
          <w:lang w:eastAsia="en-US" w:bidi="ar-SA"/>
        </w:rPr>
        <w:t xml:space="preserve"> account, Zip/</w:t>
      </w:r>
      <w:proofErr w:type="spellStart"/>
      <w:r w:rsidRPr="00BC1F58">
        <w:rPr>
          <w:rFonts w:ascii="Calibri Light" w:eastAsia="Times New Roman" w:hAnsi="Calibri Light" w:cs="Times New Roman"/>
          <w:kern w:val="0"/>
          <w:sz w:val="22"/>
          <w:szCs w:val="22"/>
          <w:lang w:eastAsia="en-US" w:bidi="ar-SA"/>
        </w:rPr>
        <w:t>Bzip</w:t>
      </w:r>
      <w:proofErr w:type="spellEnd"/>
      <w:r w:rsidRPr="00BC1F58">
        <w:rPr>
          <w:rFonts w:ascii="Calibri Light" w:eastAsia="Times New Roman" w:hAnsi="Calibri Light" w:cs="Times New Roman"/>
          <w:kern w:val="0"/>
          <w:sz w:val="22"/>
          <w:szCs w:val="22"/>
          <w:lang w:eastAsia="en-US" w:bidi="ar-SA"/>
        </w:rPr>
        <w:t>/</w:t>
      </w:r>
      <w:proofErr w:type="spellStart"/>
      <w:r w:rsidRPr="00BC1F58">
        <w:rPr>
          <w:rFonts w:ascii="Calibri Light" w:eastAsia="Times New Roman" w:hAnsi="Calibri Light" w:cs="Times New Roman"/>
          <w:kern w:val="0"/>
          <w:sz w:val="22"/>
          <w:szCs w:val="22"/>
          <w:lang w:eastAsia="en-US" w:bidi="ar-SA"/>
        </w:rPr>
        <w:t>Gzip</w:t>
      </w:r>
      <w:proofErr w:type="spellEnd"/>
      <w:r w:rsidRPr="00BC1F58">
        <w:rPr>
          <w:rFonts w:ascii="Calibri Light" w:eastAsia="Times New Roman" w:hAnsi="Calibri Light" w:cs="Times New Roman"/>
          <w:kern w:val="0"/>
          <w:sz w:val="22"/>
          <w:szCs w:val="22"/>
          <w:lang w:eastAsia="en-US" w:bidi="ar-SA"/>
        </w:rPr>
        <w:t xml:space="preserve"> the .</w:t>
      </w:r>
      <w:proofErr w:type="spellStart"/>
      <w:r w:rsidRPr="00BC1F58">
        <w:rPr>
          <w:rFonts w:ascii="Calibri Light" w:eastAsia="Times New Roman" w:hAnsi="Calibri Light" w:cs="Times New Roman"/>
          <w:kern w:val="0"/>
          <w:sz w:val="22"/>
          <w:szCs w:val="22"/>
          <w:lang w:eastAsia="en-US" w:bidi="ar-SA"/>
        </w:rPr>
        <w:t>ssh</w:t>
      </w:r>
      <w:proofErr w:type="spellEnd"/>
      <w:r w:rsidRPr="00BC1F58">
        <w:rPr>
          <w:rFonts w:ascii="Calibri Light" w:eastAsia="Times New Roman" w:hAnsi="Calibri Light" w:cs="Times New Roman"/>
          <w:kern w:val="0"/>
          <w:sz w:val="22"/>
          <w:szCs w:val="22"/>
          <w:lang w:eastAsia="en-US" w:bidi="ar-SA"/>
        </w:rPr>
        <w:t xml:space="preserve"> folder in its entirety and leave it in $HOME.  For example:</w:t>
      </w:r>
      <w:r w:rsidR="00BC1F58" w:rsidRPr="00BC1F58">
        <w:rPr>
          <w:rFonts w:ascii="Calibri Light" w:eastAsia="Times New Roman" w:hAnsi="Calibri Light" w:cs="Times New Roman"/>
          <w:kern w:val="0"/>
          <w:sz w:val="22"/>
          <w:szCs w:val="22"/>
          <w:lang w:eastAsia="en-US" w:bidi="ar-SA"/>
        </w:rPr>
        <w:br/>
      </w:r>
      <w:r w:rsidR="00BC1F58" w:rsidRPr="00BC1F58">
        <w:rPr>
          <w:rFonts w:ascii="Calibri Light" w:eastAsia="Times New Roman" w:hAnsi="Calibri Light" w:cs="Times New Roman"/>
          <w:kern w:val="0"/>
          <w:sz w:val="22"/>
          <w:szCs w:val="22"/>
          <w:lang w:eastAsia="en-US" w:bidi="ar-SA"/>
        </w:rPr>
        <w:br/>
      </w:r>
      <w:r w:rsidRPr="00BC1F58">
        <w:rPr>
          <w:rFonts w:ascii="Calibri Light" w:eastAsia="Times New Roman" w:hAnsi="Calibri Light" w:cs="Times New Roman"/>
          <w:kern w:val="0"/>
          <w:sz w:val="22"/>
          <w:szCs w:val="22"/>
          <w:lang w:eastAsia="en-US" w:bidi="ar-SA"/>
        </w:rPr>
        <w:tab/>
        <w:t xml:space="preserve">tar </w:t>
      </w:r>
      <w:proofErr w:type="spellStart"/>
      <w:r w:rsidRPr="00BC1F58">
        <w:rPr>
          <w:rFonts w:ascii="Calibri Light" w:eastAsia="Times New Roman" w:hAnsi="Calibri Light" w:cs="Times New Roman"/>
          <w:kern w:val="0"/>
          <w:sz w:val="22"/>
          <w:szCs w:val="22"/>
          <w:lang w:eastAsia="en-US" w:bidi="ar-SA"/>
        </w:rPr>
        <w:t>cvjf</w:t>
      </w:r>
      <w:proofErr w:type="spellEnd"/>
      <w:r w:rsidRPr="00BC1F58">
        <w:rPr>
          <w:rFonts w:ascii="Calibri Light" w:eastAsia="Times New Roman" w:hAnsi="Calibri Light" w:cs="Times New Roman"/>
          <w:kern w:val="0"/>
          <w:sz w:val="22"/>
          <w:szCs w:val="22"/>
          <w:lang w:eastAsia="en-US" w:bidi="ar-SA"/>
        </w:rPr>
        <w:t xml:space="preserve"> </w:t>
      </w:r>
      <w:r w:rsidR="003E6777">
        <w:rPr>
          <w:rFonts w:ascii="Calibri Light" w:eastAsia="Times New Roman" w:hAnsi="Calibri Light" w:cs="Times New Roman"/>
          <w:kern w:val="0"/>
          <w:sz w:val="22"/>
          <w:szCs w:val="22"/>
          <w:lang w:eastAsia="en-US" w:bidi="ar-SA"/>
        </w:rPr>
        <w:t>fatafat</w:t>
      </w:r>
      <w:r w:rsidRPr="00BC1F58">
        <w:rPr>
          <w:rFonts w:ascii="Calibri Light" w:eastAsia="Times New Roman" w:hAnsi="Calibri Light" w:cs="Times New Roman"/>
          <w:kern w:val="0"/>
          <w:sz w:val="22"/>
          <w:szCs w:val="22"/>
          <w:lang w:eastAsia="en-US" w:bidi="ar-SA"/>
        </w:rPr>
        <w:t>NodeSSH.bz2 .</w:t>
      </w:r>
      <w:proofErr w:type="spellStart"/>
      <w:r w:rsidRPr="00BC1F58">
        <w:rPr>
          <w:rFonts w:ascii="Calibri Light" w:eastAsia="Times New Roman" w:hAnsi="Calibri Light" w:cs="Times New Roman"/>
          <w:kern w:val="0"/>
          <w:sz w:val="22"/>
          <w:szCs w:val="22"/>
          <w:lang w:eastAsia="en-US" w:bidi="ar-SA"/>
        </w:rPr>
        <w:t>ssh</w:t>
      </w:r>
      <w:proofErr w:type="spellEnd"/>
    </w:p>
    <w:p w14:paraId="239D8AB1" w14:textId="77777777" w:rsidR="006A60EC" w:rsidRDefault="006A60EC">
      <w:pPr>
        <w:widowControl/>
        <w:suppressAutoHyphens w:val="0"/>
        <w:ind w:left="60"/>
        <w:textAlignment w:val="center"/>
      </w:pPr>
    </w:p>
    <w:p w14:paraId="6DDE7CF8" w14:textId="77777777" w:rsidR="006A60EC" w:rsidRPr="00BC1F58" w:rsidRDefault="006A60EC" w:rsidP="00BC1F58">
      <w:pPr>
        <w:widowControl/>
        <w:suppressAutoHyphens w:val="0"/>
        <w:ind w:left="6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This creates an archive that will be copied around to the other nodes that are to participate in the cluster.</w:t>
      </w:r>
    </w:p>
    <w:p w14:paraId="0B6D19AD" w14:textId="77777777" w:rsidR="006A60EC" w:rsidRDefault="006A60EC">
      <w:pPr>
        <w:widowControl/>
        <w:suppressAutoHyphens w:val="0"/>
        <w:ind w:left="60"/>
        <w:textAlignment w:val="center"/>
      </w:pPr>
    </w:p>
    <w:p w14:paraId="737EC4C1" w14:textId="5616310B"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 xml:space="preserve">As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account, copy the archive to every node in the cluster and unzip it.  For example, if ls20.dc.npario.com were another node in the cluster to be setup, do the following:</w:t>
      </w:r>
    </w:p>
    <w:p w14:paraId="614F282E" w14:textId="77777777" w:rsidR="006A60EC" w:rsidRDefault="006A60EC">
      <w:pPr>
        <w:widowControl/>
        <w:suppressAutoHyphens w:val="0"/>
        <w:ind w:left="60"/>
        <w:textAlignment w:val="center"/>
      </w:pPr>
    </w:p>
    <w:p w14:paraId="34C56785" w14:textId="21237C8E"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scp</w:t>
      </w:r>
      <w:proofErr w:type="spellEnd"/>
      <w:proofErr w:type="gramEnd"/>
      <w:r>
        <w:rPr>
          <w:rFonts w:ascii="Calibri Light" w:eastAsia="Times New Roman" w:hAnsi="Calibri Light" w:cs="Times New Roman"/>
          <w:kern w:val="0"/>
          <w:sz w:val="22"/>
          <w:szCs w:val="22"/>
          <w:lang w:eastAsia="en-US" w:bidi="ar-SA"/>
        </w:rPr>
        <w:t xml:space="preserve"> </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NodeSSH.bz2 ls20.dc.npario.com:</w:t>
      </w:r>
    </w:p>
    <w:p w14:paraId="142127FE" w14:textId="77777777" w:rsidR="006A60EC" w:rsidRDefault="006A60EC">
      <w:pPr>
        <w:widowControl/>
        <w:suppressAutoHyphens w:val="0"/>
        <w:ind w:left="60"/>
        <w:textAlignment w:val="center"/>
      </w:pPr>
    </w:p>
    <w:p w14:paraId="57080A79" w14:textId="3E9B90C4"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 xml:space="preserve">This will leave the </w:t>
      </w:r>
      <w:proofErr w:type="spellStart"/>
      <w:r>
        <w:rPr>
          <w:rFonts w:ascii="Calibri Light" w:eastAsia="Times New Roman" w:hAnsi="Calibri Light" w:cs="Times New Roman"/>
          <w:kern w:val="0"/>
          <w:sz w:val="22"/>
          <w:szCs w:val="22"/>
          <w:lang w:eastAsia="en-US" w:bidi="ar-SA"/>
        </w:rPr>
        <w:t>tarball</w:t>
      </w:r>
      <w:proofErr w:type="spellEnd"/>
      <w:r>
        <w:rPr>
          <w:rFonts w:ascii="Calibri Light" w:eastAsia="Times New Roman" w:hAnsi="Calibri Light" w:cs="Times New Roman"/>
          <w:kern w:val="0"/>
          <w:sz w:val="22"/>
          <w:szCs w:val="22"/>
          <w:lang w:eastAsia="en-US" w:bidi="ar-SA"/>
        </w:rPr>
        <w:t xml:space="preserve"> in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user's ls20 home folder.  Do this same</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action for all the nodes to </w:t>
      </w:r>
      <w:proofErr w:type="spellStart"/>
      <w:r>
        <w:rPr>
          <w:rFonts w:ascii="Calibri Light" w:eastAsia="Times New Roman" w:hAnsi="Calibri Light" w:cs="Times New Roman"/>
          <w:kern w:val="0"/>
          <w:sz w:val="22"/>
          <w:szCs w:val="22"/>
          <w:lang w:eastAsia="en-US" w:bidi="ar-SA"/>
        </w:rPr>
        <w:t>particpate</w:t>
      </w:r>
      <w:proofErr w:type="spellEnd"/>
      <w:r>
        <w:rPr>
          <w:rFonts w:ascii="Calibri Light" w:eastAsia="Times New Roman" w:hAnsi="Calibri Light" w:cs="Times New Roman"/>
          <w:kern w:val="0"/>
          <w:sz w:val="22"/>
          <w:szCs w:val="22"/>
          <w:lang w:eastAsia="en-US" w:bidi="ar-SA"/>
        </w:rPr>
        <w:t xml:space="preserve"> or might participate in the cluster being</w:t>
      </w:r>
      <w:r w:rsidR="005A554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set up.</w:t>
      </w:r>
    </w:p>
    <w:p w14:paraId="6A869D92" w14:textId="77777777" w:rsidR="006A60EC" w:rsidRDefault="006A60EC">
      <w:pPr>
        <w:widowControl/>
        <w:suppressAutoHyphens w:val="0"/>
        <w:ind w:left="60"/>
        <w:textAlignment w:val="center"/>
      </w:pPr>
    </w:p>
    <w:p w14:paraId="4957CD2B" w14:textId="30DECAB1" w:rsidR="006A60EC" w:rsidRDefault="006A60EC" w:rsidP="00BB04A4">
      <w:pPr>
        <w:widowControl/>
        <w:numPr>
          <w:ilvl w:val="0"/>
          <w:numId w:val="5"/>
        </w:numPr>
        <w:suppressAutoHyphens w:val="0"/>
        <w:textAlignment w:val="center"/>
      </w:pPr>
      <w:proofErr w:type="spellStart"/>
      <w:proofErr w:type="gramStart"/>
      <w:r>
        <w:rPr>
          <w:rFonts w:ascii="Calibri Light" w:eastAsia="Times New Roman" w:hAnsi="Calibri Light" w:cs="Times New Roman"/>
          <w:kern w:val="0"/>
          <w:sz w:val="22"/>
          <w:szCs w:val="22"/>
          <w:lang w:eastAsia="en-US" w:bidi="ar-SA"/>
        </w:rPr>
        <w:t>ssh</w:t>
      </w:r>
      <w:proofErr w:type="spellEnd"/>
      <w:proofErr w:type="gramEnd"/>
      <w:r>
        <w:rPr>
          <w:rFonts w:ascii="Calibri Light" w:eastAsia="Times New Roman" w:hAnsi="Calibri Light" w:cs="Times New Roman"/>
          <w:kern w:val="0"/>
          <w:sz w:val="22"/>
          <w:szCs w:val="22"/>
          <w:lang w:eastAsia="en-US" w:bidi="ar-SA"/>
        </w:rPr>
        <w:t xml:space="preserve"> to each node as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user and decompress the file copied in the</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previous step.  For example, </w:t>
      </w:r>
    </w:p>
    <w:p w14:paraId="4866D060" w14:textId="77777777" w:rsidR="006A60EC" w:rsidRDefault="006A60EC">
      <w:pPr>
        <w:widowControl/>
        <w:suppressAutoHyphens w:val="0"/>
        <w:ind w:left="60"/>
        <w:textAlignment w:val="center"/>
      </w:pPr>
    </w:p>
    <w:p w14:paraId="2B54BFFA" w14:textId="6104ECDE"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gramStart"/>
      <w:r>
        <w:rPr>
          <w:rFonts w:ascii="Calibri Light" w:eastAsia="Times New Roman" w:hAnsi="Calibri Light" w:cs="Times New Roman"/>
          <w:kern w:val="0"/>
          <w:sz w:val="22"/>
          <w:szCs w:val="22"/>
          <w:lang w:eastAsia="en-US" w:bidi="ar-SA"/>
        </w:rPr>
        <w:t>tar</w:t>
      </w:r>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xvjf</w:t>
      </w:r>
      <w:proofErr w:type="spellEnd"/>
      <w:r>
        <w:rPr>
          <w:rFonts w:ascii="Calibri Light" w:eastAsia="Times New Roman" w:hAnsi="Calibri Light" w:cs="Times New Roman"/>
          <w:kern w:val="0"/>
          <w:sz w:val="22"/>
          <w:szCs w:val="22"/>
          <w:lang w:eastAsia="en-US" w:bidi="ar-SA"/>
        </w:rPr>
        <w:t xml:space="preserve"> </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NodeSSH.bz2</w:t>
      </w:r>
    </w:p>
    <w:p w14:paraId="6D55B023" w14:textId="77777777" w:rsidR="006A60EC" w:rsidRDefault="006A60EC">
      <w:pPr>
        <w:widowControl/>
        <w:suppressAutoHyphens w:val="0"/>
        <w:ind w:left="60"/>
        <w:textAlignment w:val="center"/>
      </w:pPr>
    </w:p>
    <w:p w14:paraId="0B531226"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This will update the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folder with the </w:t>
      </w:r>
      <w:proofErr w:type="spellStart"/>
      <w:r>
        <w:rPr>
          <w:rFonts w:ascii="Calibri Light" w:eastAsia="Times New Roman" w:hAnsi="Calibri Light" w:cs="Times New Roman"/>
          <w:kern w:val="0"/>
          <w:sz w:val="22"/>
          <w:szCs w:val="22"/>
          <w:lang w:eastAsia="en-US" w:bidi="ar-SA"/>
        </w:rPr>
        <w:t>authorized_keys</w:t>
      </w:r>
      <w:proofErr w:type="spellEnd"/>
      <w:r>
        <w:rPr>
          <w:rFonts w:ascii="Calibri Light" w:eastAsia="Times New Roman" w:hAnsi="Calibri Light" w:cs="Times New Roman"/>
          <w:kern w:val="0"/>
          <w:sz w:val="22"/>
          <w:szCs w:val="22"/>
          <w:lang w:eastAsia="en-US" w:bidi="ar-SA"/>
        </w:rPr>
        <w:t xml:space="preserve"> as well as the public and</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private keys that were generated in part a) above.  To verify that it worked,</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try to </w:t>
      </w:r>
      <w:proofErr w:type="spellStart"/>
      <w:proofErr w:type="gramStart"/>
      <w:r>
        <w:rPr>
          <w:rFonts w:ascii="Calibri Light" w:eastAsia="Times New Roman" w:hAnsi="Calibri Light" w:cs="Times New Roman"/>
          <w:kern w:val="0"/>
          <w:sz w:val="22"/>
          <w:szCs w:val="22"/>
          <w:lang w:eastAsia="en-US" w:bidi="ar-SA"/>
        </w:rPr>
        <w:t>ssh</w:t>
      </w:r>
      <w:proofErr w:type="spellEnd"/>
      <w:proofErr w:type="gramEnd"/>
      <w:r>
        <w:rPr>
          <w:rFonts w:ascii="Calibri Light" w:eastAsia="Times New Roman" w:hAnsi="Calibri Light" w:cs="Times New Roman"/>
          <w:kern w:val="0"/>
          <w:sz w:val="22"/>
          <w:szCs w:val="22"/>
          <w:lang w:eastAsia="en-US" w:bidi="ar-SA"/>
        </w:rPr>
        <w:t xml:space="preserve"> to the original machine where the keys were generated.  For example,</w:t>
      </w:r>
    </w:p>
    <w:p w14:paraId="0CEBF0C8" w14:textId="77777777" w:rsidR="006A60EC" w:rsidRDefault="006A60EC">
      <w:pPr>
        <w:widowControl/>
        <w:suppressAutoHyphens w:val="0"/>
        <w:ind w:left="60"/>
        <w:textAlignment w:val="center"/>
      </w:pPr>
    </w:p>
    <w:p w14:paraId="5280EC3E"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ab/>
      </w:r>
      <w:proofErr w:type="spellStart"/>
      <w:proofErr w:type="gramStart"/>
      <w:r>
        <w:rPr>
          <w:rFonts w:ascii="Calibri Light" w:eastAsia="Times New Roman" w:hAnsi="Calibri Light" w:cs="Times New Roman"/>
          <w:kern w:val="0"/>
          <w:sz w:val="22"/>
          <w:szCs w:val="22"/>
          <w:lang w:eastAsia="en-US" w:bidi="ar-SA"/>
        </w:rPr>
        <w:t>ssh</w:t>
      </w:r>
      <w:proofErr w:type="spellEnd"/>
      <w:proofErr w:type="gramEnd"/>
      <w:r>
        <w:rPr>
          <w:rFonts w:ascii="Calibri Light" w:eastAsia="Times New Roman" w:hAnsi="Calibri Light" w:cs="Times New Roman"/>
          <w:kern w:val="0"/>
          <w:sz w:val="22"/>
          <w:szCs w:val="22"/>
          <w:lang w:eastAsia="en-US" w:bidi="ar-SA"/>
        </w:rPr>
        <w:t xml:space="preserve"> ls19.dc.npario.com</w:t>
      </w:r>
    </w:p>
    <w:p w14:paraId="36F3DA38" w14:textId="77777777" w:rsidR="006A60EC" w:rsidRDefault="006A60EC">
      <w:pPr>
        <w:widowControl/>
        <w:suppressAutoHyphens w:val="0"/>
        <w:ind w:left="60"/>
        <w:textAlignment w:val="center"/>
      </w:pPr>
    </w:p>
    <w:p w14:paraId="44076C10"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If successful, then you should login immediately (not requiring a passphrase from</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the console).</w:t>
      </w:r>
    </w:p>
    <w:p w14:paraId="6BC973DB" w14:textId="77777777" w:rsidR="006A60EC" w:rsidRDefault="006A60EC">
      <w:pPr>
        <w:widowControl/>
        <w:suppressAutoHyphens w:val="0"/>
        <w:ind w:left="60"/>
        <w:textAlignment w:val="center"/>
      </w:pPr>
    </w:p>
    <w:p w14:paraId="2A6E94CB" w14:textId="1FBFF787"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 xml:space="preserve">Check further.  A good check would be to login to one of the cluster </w:t>
      </w:r>
      <w:proofErr w:type="gramStart"/>
      <w:r>
        <w:rPr>
          <w:rFonts w:ascii="Calibri Light" w:eastAsia="Times New Roman" w:hAnsi="Calibri Light" w:cs="Times New Roman"/>
          <w:kern w:val="0"/>
          <w:sz w:val="22"/>
          <w:szCs w:val="22"/>
          <w:lang w:eastAsia="en-US" w:bidi="ar-SA"/>
        </w:rPr>
        <w:t xml:space="preserve">nodes </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to</w:t>
      </w:r>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particpate</w:t>
      </w:r>
      <w:proofErr w:type="spellEnd"/>
      <w:r>
        <w:rPr>
          <w:rFonts w:ascii="Calibri Light" w:eastAsia="Times New Roman" w:hAnsi="Calibri Light" w:cs="Times New Roman"/>
          <w:kern w:val="0"/>
          <w:sz w:val="22"/>
          <w:szCs w:val="22"/>
          <w:lang w:eastAsia="en-US" w:bidi="ar-SA"/>
        </w:rPr>
        <w:t xml:space="preserve"> in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cluster being formed AS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account and try </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to log in to every other machine in the cluster.   These logins should </w:t>
      </w:r>
      <w:proofErr w:type="gramStart"/>
      <w:r>
        <w:rPr>
          <w:rFonts w:ascii="Calibri Light" w:eastAsia="Times New Roman" w:hAnsi="Calibri Light" w:cs="Times New Roman"/>
          <w:kern w:val="0"/>
          <w:sz w:val="22"/>
          <w:szCs w:val="22"/>
          <w:lang w:eastAsia="en-US" w:bidi="ar-SA"/>
        </w:rPr>
        <w:t xml:space="preserve">succeed </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without</w:t>
      </w:r>
      <w:proofErr w:type="gramEnd"/>
      <w:r>
        <w:rPr>
          <w:rFonts w:ascii="Calibri Light" w:eastAsia="Times New Roman" w:hAnsi="Calibri Light" w:cs="Times New Roman"/>
          <w:kern w:val="0"/>
          <w:sz w:val="22"/>
          <w:szCs w:val="22"/>
          <w:lang w:eastAsia="en-US" w:bidi="ar-SA"/>
        </w:rPr>
        <w:t xml:space="preserve"> a passphrase being required.</w:t>
      </w:r>
    </w:p>
    <w:p w14:paraId="6F4EE983" w14:textId="77777777" w:rsidR="006A60EC" w:rsidRDefault="006A60EC">
      <w:pPr>
        <w:widowControl/>
        <w:suppressAutoHyphens w:val="0"/>
        <w:ind w:left="60"/>
        <w:textAlignment w:val="center"/>
      </w:pPr>
    </w:p>
    <w:p w14:paraId="41614884"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Should there be problems, there are many resources on the web that describe the</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setup of a passphrase-less account.  In particular, the access permissions for the</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account and its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need to be strict (no group or global permissions should </w:t>
      </w:r>
      <w:proofErr w:type="gramStart"/>
      <w:r>
        <w:rPr>
          <w:rFonts w:ascii="Calibri Light" w:eastAsia="Times New Roman" w:hAnsi="Calibri Light" w:cs="Times New Roman"/>
          <w:kern w:val="0"/>
          <w:sz w:val="22"/>
          <w:szCs w:val="22"/>
          <w:lang w:eastAsia="en-US" w:bidi="ar-SA"/>
        </w:rPr>
        <w:t xml:space="preserve">be </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allowed</w:t>
      </w:r>
      <w:proofErr w:type="gramEnd"/>
      <w:r>
        <w:rPr>
          <w:rFonts w:ascii="Calibri Light" w:eastAsia="Times New Roman" w:hAnsi="Calibri Light" w:cs="Times New Roman"/>
          <w:kern w:val="0"/>
          <w:sz w:val="22"/>
          <w:szCs w:val="22"/>
          <w:lang w:eastAsia="en-US" w:bidi="ar-SA"/>
        </w:rPr>
        <w:t xml:space="preserve">).  </w:t>
      </w:r>
      <w:proofErr w:type="spellStart"/>
      <w:r>
        <w:rPr>
          <w:rFonts w:ascii="Calibri Light" w:eastAsia="Times New Roman" w:hAnsi="Calibri Light" w:cs="Times New Roman"/>
          <w:kern w:val="0"/>
          <w:sz w:val="22"/>
          <w:szCs w:val="22"/>
          <w:lang w:eastAsia="en-US" w:bidi="ar-SA"/>
        </w:rPr>
        <w:t>Ssh</w:t>
      </w:r>
      <w:proofErr w:type="spellEnd"/>
      <w:r>
        <w:rPr>
          <w:rFonts w:ascii="Calibri Light" w:eastAsia="Times New Roman" w:hAnsi="Calibri Light" w:cs="Times New Roman"/>
          <w:kern w:val="0"/>
          <w:sz w:val="22"/>
          <w:szCs w:val="22"/>
          <w:lang w:eastAsia="en-US" w:bidi="ar-SA"/>
        </w:rPr>
        <w:t xml:space="preserve"> will complain if these requirements are not met.</w:t>
      </w:r>
    </w:p>
    <w:p w14:paraId="4C27C898" w14:textId="77777777" w:rsidR="006A60EC" w:rsidRDefault="006A60EC">
      <w:pPr>
        <w:widowControl/>
        <w:suppressAutoHyphens w:val="0"/>
        <w:ind w:left="60"/>
        <w:textAlignment w:val="center"/>
      </w:pPr>
    </w:p>
    <w:p w14:paraId="2D47447D" w14:textId="4D397A0D" w:rsidR="006A60EC" w:rsidRDefault="006A60EC" w:rsidP="00BB04A4">
      <w:pPr>
        <w:widowControl/>
        <w:numPr>
          <w:ilvl w:val="0"/>
          <w:numId w:val="5"/>
        </w:numPr>
        <w:suppressAutoHyphens w:val="0"/>
        <w:textAlignment w:val="center"/>
      </w:pPr>
      <w:r>
        <w:rPr>
          <w:rFonts w:ascii="Calibri Light" w:eastAsia="Times New Roman" w:hAnsi="Calibri Light" w:cs="Times New Roman"/>
          <w:kern w:val="0"/>
          <w:sz w:val="22"/>
          <w:szCs w:val="22"/>
          <w:lang w:eastAsia="en-US" w:bidi="ar-SA"/>
        </w:rPr>
        <w:t xml:space="preserve">Finally, remove the </w:t>
      </w:r>
      <w:proofErr w:type="spellStart"/>
      <w:r>
        <w:rPr>
          <w:rFonts w:ascii="Calibri Light" w:eastAsia="Times New Roman" w:hAnsi="Calibri Light" w:cs="Times New Roman"/>
          <w:kern w:val="0"/>
          <w:sz w:val="22"/>
          <w:szCs w:val="22"/>
          <w:lang w:eastAsia="en-US" w:bidi="ar-SA"/>
        </w:rPr>
        <w:t>tarball</w:t>
      </w:r>
      <w:proofErr w:type="spellEnd"/>
      <w:r>
        <w:rPr>
          <w:rFonts w:ascii="Calibri Light" w:eastAsia="Times New Roman" w:hAnsi="Calibri Light" w:cs="Times New Roman"/>
          <w:kern w:val="0"/>
          <w:sz w:val="22"/>
          <w:szCs w:val="22"/>
          <w:lang w:eastAsia="en-US" w:bidi="ar-SA"/>
        </w:rPr>
        <w:t xml:space="preserve"> that has been passed around to all of the nodes</w:t>
      </w:r>
      <w:r w:rsidR="003222C2">
        <w:rPr>
          <w:rFonts w:ascii="Calibri Light" w:eastAsia="Times New Roman" w:hAnsi="Calibri Light" w:cs="Times New Roman"/>
          <w:kern w:val="0"/>
          <w:sz w:val="22"/>
          <w:szCs w:val="22"/>
          <w:lang w:eastAsia="en-US" w:bidi="ar-SA"/>
        </w:rPr>
        <w:t xml:space="preserve"> </w:t>
      </w:r>
      <w:r>
        <w:rPr>
          <w:rFonts w:ascii="Calibri Light" w:eastAsia="Times New Roman" w:hAnsi="Calibri Light" w:cs="Times New Roman"/>
          <w:kern w:val="0"/>
          <w:sz w:val="22"/>
          <w:szCs w:val="22"/>
          <w:lang w:eastAsia="en-US" w:bidi="ar-SA"/>
        </w:rPr>
        <w:t xml:space="preserve">from each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user account on each node.</w:t>
      </w:r>
    </w:p>
    <w:p w14:paraId="221B3E03" w14:textId="77777777" w:rsidR="006A60EC" w:rsidRDefault="006A60EC">
      <w:pPr>
        <w:widowControl/>
        <w:suppressAutoHyphens w:val="0"/>
        <w:ind w:left="60"/>
        <w:textAlignment w:val="center"/>
      </w:pPr>
    </w:p>
    <w:p w14:paraId="0A26C153" w14:textId="77777777" w:rsidR="006A60EC" w:rsidRDefault="006A60EC">
      <w:pPr>
        <w:widowControl/>
        <w:suppressAutoHyphens w:val="0"/>
        <w:ind w:left="45"/>
        <w:textAlignment w:val="center"/>
      </w:pPr>
      <w:r>
        <w:rPr>
          <w:rFonts w:ascii="Calibri Light" w:eastAsia="Times New Roman" w:hAnsi="Calibri Light" w:cs="Times New Roman"/>
          <w:kern w:val="0"/>
          <w:sz w:val="22"/>
          <w:szCs w:val="22"/>
          <w:lang w:eastAsia="en-US" w:bidi="ar-SA"/>
        </w:rPr>
        <w:t>More information.  The instructions above are indicative, not authoritative, of what must be done to establish password-less access.  If you experience problems, consult the documentation for your Linux enlistment for special requirements that your environment may require.</w:t>
      </w:r>
    </w:p>
    <w:p w14:paraId="0BD34487" w14:textId="77777777" w:rsidR="006A60EC" w:rsidRDefault="006A60EC">
      <w:pPr>
        <w:widowControl/>
        <w:suppressAutoHyphens w:val="0"/>
        <w:ind w:left="60"/>
        <w:textAlignment w:val="center"/>
      </w:pPr>
    </w:p>
    <w:p w14:paraId="42F8AB6F" w14:textId="3ADA7684" w:rsidR="006A60EC" w:rsidRDefault="006A60EC" w:rsidP="003677FC">
      <w:pPr>
        <w:pStyle w:val="Heading1"/>
      </w:pPr>
      <w:r>
        <w:t xml:space="preserve">Installing </w:t>
      </w:r>
      <w:proofErr w:type="spellStart"/>
      <w:r w:rsidR="003E6777">
        <w:t>Fatafat</w:t>
      </w:r>
      <w:proofErr w:type="spellEnd"/>
      <w:r>
        <w:t xml:space="preserve"> </w:t>
      </w:r>
      <w:r w:rsidR="00171C5C">
        <w:t xml:space="preserve">to a cluster </w:t>
      </w:r>
      <w:r>
        <w:t xml:space="preserve">from your </w:t>
      </w:r>
      <w:proofErr w:type="spellStart"/>
      <w:r>
        <w:t>Git</w:t>
      </w:r>
      <w:proofErr w:type="spellEnd"/>
      <w:r>
        <w:t xml:space="preserve"> Repository</w:t>
      </w:r>
    </w:p>
    <w:p w14:paraId="58D5AA99" w14:textId="77777777" w:rsidR="006A60EC" w:rsidRDefault="006A60EC">
      <w:pPr>
        <w:widowControl/>
        <w:suppressAutoHyphens w:val="0"/>
        <w:ind w:left="60"/>
        <w:textAlignment w:val="center"/>
      </w:pPr>
    </w:p>
    <w:p w14:paraId="17FE914B" w14:textId="21874088" w:rsidR="006A60EC" w:rsidRDefault="003E6777">
      <w:pPr>
        <w:widowControl/>
        <w:suppressAutoHyphens w:val="0"/>
        <w:ind w:left="60"/>
        <w:textAlignment w:val="center"/>
      </w:pPr>
      <w:proofErr w:type="spellStart"/>
      <w:r>
        <w:rPr>
          <w:rFonts w:ascii="Calibri Light" w:eastAsia="Times New Roman" w:hAnsi="Calibri Light" w:cs="Times New Roman"/>
          <w:kern w:val="0"/>
          <w:sz w:val="22"/>
          <w:szCs w:val="22"/>
          <w:lang w:eastAsia="en-US" w:bidi="ar-SA"/>
        </w:rPr>
        <w:t>Fatafat</w:t>
      </w:r>
      <w:proofErr w:type="spellEnd"/>
      <w:r w:rsidR="006A60EC">
        <w:rPr>
          <w:rFonts w:ascii="Calibri Light" w:eastAsia="Times New Roman" w:hAnsi="Calibri Light" w:cs="Times New Roman"/>
          <w:kern w:val="0"/>
          <w:sz w:val="22"/>
          <w:szCs w:val="22"/>
          <w:lang w:eastAsia="en-US" w:bidi="ar-SA"/>
        </w:rPr>
        <w:t xml:space="preserve"> is typically installed from the trunk directory of an “install” or “release” machine, building the </w:t>
      </w:r>
      <w:proofErr w:type="spellStart"/>
      <w:r>
        <w:rPr>
          <w:rFonts w:ascii="Calibri Light" w:eastAsia="Times New Roman" w:hAnsi="Calibri Light" w:cs="Times New Roman"/>
          <w:kern w:val="0"/>
          <w:sz w:val="22"/>
          <w:szCs w:val="22"/>
          <w:lang w:eastAsia="en-US" w:bidi="ar-SA"/>
        </w:rPr>
        <w:t>Fatafat</w:t>
      </w:r>
      <w:proofErr w:type="spellEnd"/>
      <w:r w:rsidR="006A60EC">
        <w:rPr>
          <w:rFonts w:ascii="Calibri Light" w:eastAsia="Times New Roman" w:hAnsi="Calibri Light" w:cs="Times New Roman"/>
          <w:kern w:val="0"/>
          <w:sz w:val="22"/>
          <w:szCs w:val="22"/>
          <w:lang w:eastAsia="en-US" w:bidi="ar-SA"/>
        </w:rPr>
        <w:t xml:space="preserve"> installation directory on the local system, creating a </w:t>
      </w:r>
      <w:proofErr w:type="spellStart"/>
      <w:r w:rsidR="006A60EC">
        <w:rPr>
          <w:rFonts w:ascii="Calibri Light" w:eastAsia="Times New Roman" w:hAnsi="Calibri Light" w:cs="Times New Roman"/>
          <w:kern w:val="0"/>
          <w:sz w:val="22"/>
          <w:szCs w:val="22"/>
          <w:lang w:eastAsia="en-US" w:bidi="ar-SA"/>
        </w:rPr>
        <w:t>tarball</w:t>
      </w:r>
      <w:proofErr w:type="spellEnd"/>
      <w:r w:rsidR="006A60EC">
        <w:rPr>
          <w:rFonts w:ascii="Calibri Light" w:eastAsia="Times New Roman" w:hAnsi="Calibri Light" w:cs="Times New Roman"/>
          <w:kern w:val="0"/>
          <w:sz w:val="22"/>
          <w:szCs w:val="22"/>
          <w:lang w:eastAsia="en-US" w:bidi="ar-SA"/>
        </w:rPr>
        <w:t xml:space="preserve"> of that directory, sending it to the nodes that are part of the </w:t>
      </w:r>
      <w:proofErr w:type="spellStart"/>
      <w:r>
        <w:rPr>
          <w:rFonts w:ascii="Calibri Light" w:eastAsia="Times New Roman" w:hAnsi="Calibri Light" w:cs="Times New Roman"/>
          <w:kern w:val="0"/>
          <w:sz w:val="22"/>
          <w:szCs w:val="22"/>
          <w:lang w:eastAsia="en-US" w:bidi="ar-SA"/>
        </w:rPr>
        <w:t>Fatafat</w:t>
      </w:r>
      <w:proofErr w:type="spellEnd"/>
      <w:r w:rsidR="006A60EC">
        <w:rPr>
          <w:rFonts w:ascii="Calibri Light" w:eastAsia="Times New Roman" w:hAnsi="Calibri Light" w:cs="Times New Roman"/>
          <w:kern w:val="0"/>
          <w:sz w:val="22"/>
          <w:szCs w:val="22"/>
          <w:lang w:eastAsia="en-US" w:bidi="ar-SA"/>
        </w:rPr>
        <w:t xml:space="preserve"> cluster, </w:t>
      </w:r>
      <w:proofErr w:type="spellStart"/>
      <w:r w:rsidR="006A60EC">
        <w:rPr>
          <w:rFonts w:ascii="Calibri Light" w:eastAsia="Times New Roman" w:hAnsi="Calibri Light" w:cs="Times New Roman"/>
          <w:kern w:val="0"/>
          <w:sz w:val="22"/>
          <w:szCs w:val="22"/>
          <w:lang w:eastAsia="en-US" w:bidi="ar-SA"/>
        </w:rPr>
        <w:t>untar</w:t>
      </w:r>
      <w:proofErr w:type="spellEnd"/>
      <w:r w:rsidR="006A60EC">
        <w:rPr>
          <w:rFonts w:ascii="Calibri Light" w:eastAsia="Times New Roman" w:hAnsi="Calibri Light" w:cs="Times New Roman"/>
          <w:kern w:val="0"/>
          <w:sz w:val="22"/>
          <w:szCs w:val="22"/>
          <w:lang w:eastAsia="en-US" w:bidi="ar-SA"/>
        </w:rPr>
        <w:t xml:space="preserve"> and decompress the </w:t>
      </w:r>
      <w:proofErr w:type="spellStart"/>
      <w:r w:rsidR="006A60EC">
        <w:rPr>
          <w:rFonts w:ascii="Calibri Light" w:eastAsia="Times New Roman" w:hAnsi="Calibri Light" w:cs="Times New Roman"/>
          <w:kern w:val="0"/>
          <w:sz w:val="22"/>
          <w:szCs w:val="22"/>
          <w:lang w:eastAsia="en-US" w:bidi="ar-SA"/>
        </w:rPr>
        <w:t>tarball</w:t>
      </w:r>
      <w:proofErr w:type="spellEnd"/>
      <w:r w:rsidR="006A60EC">
        <w:rPr>
          <w:rFonts w:ascii="Calibri Light" w:eastAsia="Times New Roman" w:hAnsi="Calibri Light" w:cs="Times New Roman"/>
          <w:kern w:val="0"/>
          <w:sz w:val="22"/>
          <w:szCs w:val="22"/>
          <w:lang w:eastAsia="en-US" w:bidi="ar-SA"/>
        </w:rPr>
        <w:t xml:space="preserve"> there and move the resulting directory into place.</w:t>
      </w:r>
    </w:p>
    <w:p w14:paraId="1C189854" w14:textId="77777777" w:rsidR="006A60EC" w:rsidRDefault="006A60EC">
      <w:pPr>
        <w:widowControl/>
        <w:suppressAutoHyphens w:val="0"/>
        <w:ind w:left="60"/>
        <w:textAlignment w:val="center"/>
      </w:pPr>
    </w:p>
    <w:p w14:paraId="76989D30" w14:textId="77777777" w:rsidR="006A60EC" w:rsidRDefault="006A60EC">
      <w:pPr>
        <w:widowControl/>
        <w:suppressAutoHyphens w:val="0"/>
        <w:ind w:left="60"/>
        <w:textAlignment w:val="center"/>
      </w:pPr>
      <w:r>
        <w:rPr>
          <w:rFonts w:ascii="Calibri Light" w:eastAsia="Times New Roman" w:hAnsi="Calibri Light" w:cs="Times New Roman"/>
          <w:kern w:val="0"/>
          <w:sz w:val="22"/>
          <w:szCs w:val="22"/>
          <w:lang w:eastAsia="en-US" w:bidi="ar-SA"/>
        </w:rPr>
        <w:t>Several scripts are part of the repository that are used to accomplish this.  These scripts must be moved onto your PATH and given “execute” permissions.  They are:</w:t>
      </w:r>
    </w:p>
    <w:p w14:paraId="57D33000" w14:textId="77777777" w:rsidR="006A60EC" w:rsidRDefault="006A60EC">
      <w:pPr>
        <w:widowControl/>
        <w:suppressAutoHyphens w:val="0"/>
        <w:ind w:left="60"/>
        <w:textAlignment w:val="center"/>
      </w:pPr>
    </w:p>
    <w:p w14:paraId="5BE549B0" w14:textId="4E2BC1CC" w:rsidR="006A60EC" w:rsidRDefault="006A60EC" w:rsidP="00BB04A4">
      <w:pPr>
        <w:widowControl/>
        <w:numPr>
          <w:ilvl w:val="0"/>
          <w:numId w:val="2"/>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trunk/SampleApplication/Medical/bin/clusterInstall</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.sh</w:t>
      </w:r>
    </w:p>
    <w:p w14:paraId="0648CF0A" w14:textId="19040034" w:rsidR="006A60EC" w:rsidRDefault="006A60EC" w:rsidP="00BB04A4">
      <w:pPr>
        <w:widowControl/>
        <w:numPr>
          <w:ilvl w:val="0"/>
          <w:numId w:val="2"/>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trunk/SampleApplication/Medical/bin/install</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_Medical.sh</w:t>
      </w:r>
    </w:p>
    <w:p w14:paraId="323B6DE7" w14:textId="77777777" w:rsidR="006A60EC" w:rsidRDefault="006A60EC" w:rsidP="00BB04A4">
      <w:pPr>
        <w:widowControl/>
        <w:numPr>
          <w:ilvl w:val="0"/>
          <w:numId w:val="2"/>
        </w:numPr>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lastRenderedPageBreak/>
        <w:t>trunk/SampleApplication/Medical/bin/nodeInfoExtract.sh</w:t>
      </w:r>
    </w:p>
    <w:p w14:paraId="2CF40465" w14:textId="77777777" w:rsidR="006A60EC" w:rsidRDefault="006A60EC" w:rsidP="00BB04A4">
      <w:pPr>
        <w:widowControl/>
        <w:numPr>
          <w:ilvl w:val="0"/>
          <w:numId w:val="2"/>
        </w:numPr>
        <w:suppressAutoHyphens w:val="0"/>
        <w:textAlignment w:val="center"/>
      </w:pPr>
      <w:r>
        <w:rPr>
          <w:rFonts w:ascii="Calibri Light" w:eastAsia="Times New Roman" w:hAnsi="Calibri Light" w:cs="Times New Roman"/>
          <w:kern w:val="0"/>
          <w:sz w:val="22"/>
          <w:szCs w:val="22"/>
          <w:lang w:eastAsia="en-US" w:bidi="ar-SA"/>
        </w:rPr>
        <w:t>trunk/Pmml/Scripts/sbtProjDependencies/src/main/scala/sbtProjDependencies.scala</w:t>
      </w:r>
    </w:p>
    <w:p w14:paraId="2859697D" w14:textId="77777777" w:rsidR="006A60EC" w:rsidRDefault="006A60EC">
      <w:pPr>
        <w:widowControl/>
        <w:suppressAutoHyphens w:val="0"/>
        <w:textAlignment w:val="center"/>
      </w:pPr>
    </w:p>
    <w:p w14:paraId="0930AF3D" w14:textId="13ACB61A" w:rsidR="001852AC" w:rsidRPr="001852AC" w:rsidRDefault="006A60EC" w:rsidP="001852AC">
      <w:pPr>
        <w:widowControl/>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The </w:t>
      </w:r>
      <w:r w:rsidRPr="001852AC">
        <w:rPr>
          <w:rFonts w:ascii="Calibri Light" w:eastAsia="Times New Roman" w:hAnsi="Calibri Light" w:cs="Times New Roman"/>
          <w:b/>
          <w:i/>
          <w:iCs/>
          <w:kern w:val="0"/>
          <w:sz w:val="22"/>
          <w:szCs w:val="22"/>
          <w:lang w:eastAsia="en-US" w:bidi="ar-SA"/>
        </w:rPr>
        <w:t>clusterInstall</w:t>
      </w:r>
      <w:r w:rsidR="003E6777">
        <w:rPr>
          <w:rFonts w:ascii="Calibri Light" w:eastAsia="Times New Roman" w:hAnsi="Calibri Light" w:cs="Times New Roman"/>
          <w:b/>
          <w:i/>
          <w:iCs/>
          <w:kern w:val="0"/>
          <w:sz w:val="22"/>
          <w:szCs w:val="22"/>
          <w:lang w:eastAsia="en-US" w:bidi="ar-SA"/>
        </w:rPr>
        <w:t>Fatafat</w:t>
      </w:r>
      <w:r w:rsidRPr="001852AC">
        <w:rPr>
          <w:rFonts w:ascii="Calibri Light" w:eastAsia="Times New Roman" w:hAnsi="Calibri Light" w:cs="Times New Roman"/>
          <w:b/>
          <w:i/>
          <w:iCs/>
          <w:kern w:val="0"/>
          <w:sz w:val="22"/>
          <w:szCs w:val="22"/>
          <w:lang w:eastAsia="en-US" w:bidi="ar-SA"/>
        </w:rPr>
        <w:t>.sh</w:t>
      </w:r>
      <w:r w:rsidRPr="001852AC">
        <w:rPr>
          <w:rFonts w:ascii="Calibri Light" w:eastAsia="Times New Roman" w:hAnsi="Calibri Light" w:cs="Times New Roman"/>
          <w:i/>
          <w:iCs/>
          <w:kern w:val="0"/>
          <w:sz w:val="22"/>
          <w:szCs w:val="22"/>
          <w:lang w:eastAsia="en-US" w:bidi="ar-SA"/>
        </w:rPr>
        <w:t xml:space="preserve"> script</w:t>
      </w:r>
      <w:r>
        <w:rPr>
          <w:rFonts w:ascii="Calibri Light" w:eastAsia="Times New Roman" w:hAnsi="Calibri Light" w:cs="Times New Roman"/>
          <w:kern w:val="0"/>
          <w:sz w:val="22"/>
          <w:szCs w:val="22"/>
          <w:lang w:eastAsia="en-US" w:bidi="ar-SA"/>
        </w:rPr>
        <w:t xml:space="preserve"> controls the installation</w:t>
      </w:r>
      <w:r w:rsidR="001852AC">
        <w:rPr>
          <w:rFonts w:ascii="Calibri Light" w:eastAsia="Times New Roman" w:hAnsi="Calibri Light" w:cs="Times New Roman"/>
          <w:kern w:val="0"/>
          <w:sz w:val="22"/>
          <w:szCs w:val="22"/>
          <w:lang w:eastAsia="en-US" w:bidi="ar-SA"/>
        </w:rPr>
        <w:t xml:space="preserve">, using </w:t>
      </w:r>
      <w:r w:rsidR="001852AC" w:rsidRPr="001852AC">
        <w:rPr>
          <w:rFonts w:ascii="Calibri Light" w:eastAsia="Times New Roman" w:hAnsi="Calibri Light" w:cs="Times New Roman"/>
          <w:kern w:val="0"/>
          <w:sz w:val="22"/>
          <w:szCs w:val="22"/>
          <w:lang w:eastAsia="en-US" w:bidi="ar-SA"/>
        </w:rPr>
        <w:t xml:space="preserve">the cluster configuration information either found in the supplied </w:t>
      </w:r>
      <w:proofErr w:type="spellStart"/>
      <w:r w:rsidR="001852AC" w:rsidRPr="001852AC">
        <w:rPr>
          <w:rFonts w:ascii="Calibri Light" w:eastAsia="Times New Roman" w:hAnsi="Calibri Light" w:cs="Times New Roman"/>
          <w:kern w:val="0"/>
          <w:sz w:val="22"/>
          <w:szCs w:val="22"/>
          <w:lang w:eastAsia="en-US" w:bidi="ar-SA"/>
        </w:rPr>
        <w:t>NodeConfigPath</w:t>
      </w:r>
      <w:proofErr w:type="spellEnd"/>
      <w:r w:rsidR="001852AC" w:rsidRPr="001852AC">
        <w:rPr>
          <w:rFonts w:ascii="Calibri Light" w:eastAsia="Times New Roman" w:hAnsi="Calibri Light" w:cs="Times New Roman"/>
          <w:kern w:val="0"/>
          <w:sz w:val="22"/>
          <w:szCs w:val="22"/>
          <w:lang w:eastAsia="en-US" w:bidi="ar-SA"/>
        </w:rPr>
        <w:t xml:space="preserve"> argument or from the metadata store described in the </w:t>
      </w:r>
      <w:proofErr w:type="spellStart"/>
      <w:r w:rsidR="001852AC" w:rsidRPr="001852AC">
        <w:rPr>
          <w:rFonts w:ascii="Calibri Light" w:eastAsia="Times New Roman" w:hAnsi="Calibri Light" w:cs="Times New Roman"/>
          <w:kern w:val="0"/>
          <w:sz w:val="22"/>
          <w:szCs w:val="22"/>
          <w:lang w:eastAsia="en-US" w:bidi="ar-SA"/>
        </w:rPr>
        <w:t>MetadataAPIConfig</w:t>
      </w:r>
      <w:proofErr w:type="spellEnd"/>
      <w:r w:rsidR="001852AC" w:rsidRPr="001852AC">
        <w:rPr>
          <w:rFonts w:ascii="Calibri Light" w:eastAsia="Times New Roman" w:hAnsi="Calibri Light" w:cs="Times New Roman"/>
          <w:kern w:val="0"/>
          <w:sz w:val="22"/>
          <w:szCs w:val="22"/>
          <w:lang w:eastAsia="en-US" w:bidi="ar-SA"/>
        </w:rPr>
        <w:t xml:space="preserve"> file.  In the first case, the metadata store </w:t>
      </w:r>
      <w:r w:rsidR="001852AC">
        <w:rPr>
          <w:rFonts w:ascii="Calibri Light" w:eastAsia="Times New Roman" w:hAnsi="Calibri Light" w:cs="Times New Roman"/>
          <w:kern w:val="0"/>
          <w:sz w:val="22"/>
          <w:szCs w:val="22"/>
          <w:lang w:eastAsia="en-US" w:bidi="ar-SA"/>
        </w:rPr>
        <w:t>may have</w:t>
      </w:r>
      <w:r w:rsidR="001852AC" w:rsidRPr="001852AC">
        <w:rPr>
          <w:rFonts w:ascii="Calibri Light" w:eastAsia="Times New Roman" w:hAnsi="Calibri Light" w:cs="Times New Roman"/>
          <w:kern w:val="0"/>
          <w:sz w:val="22"/>
          <w:szCs w:val="22"/>
          <w:lang w:eastAsia="en-US" w:bidi="ar-SA"/>
        </w:rPr>
        <w:t xml:space="preserve"> no configuration and the supplied </w:t>
      </w:r>
      <w:proofErr w:type="spellStart"/>
      <w:r w:rsidR="001852AC" w:rsidRPr="001852AC">
        <w:rPr>
          <w:rFonts w:ascii="Calibri Light" w:eastAsia="Times New Roman" w:hAnsi="Calibri Light" w:cs="Times New Roman"/>
          <w:kern w:val="0"/>
          <w:sz w:val="22"/>
          <w:szCs w:val="22"/>
          <w:lang w:eastAsia="en-US" w:bidi="ar-SA"/>
        </w:rPr>
        <w:t>NodeConfigPath</w:t>
      </w:r>
      <w:proofErr w:type="spellEnd"/>
      <w:r w:rsidR="001852AC" w:rsidRPr="001852AC">
        <w:rPr>
          <w:rFonts w:ascii="Calibri Light" w:eastAsia="Times New Roman" w:hAnsi="Calibri Light" w:cs="Times New Roman"/>
          <w:kern w:val="0"/>
          <w:sz w:val="22"/>
          <w:szCs w:val="22"/>
          <w:lang w:eastAsia="en-US" w:bidi="ar-SA"/>
        </w:rPr>
        <w:t xml:space="preserve"> will provide it.  In the second case, where no </w:t>
      </w:r>
      <w:proofErr w:type="spellStart"/>
      <w:r w:rsidR="001852AC" w:rsidRPr="001852AC">
        <w:rPr>
          <w:rFonts w:ascii="Calibri Light" w:eastAsia="Times New Roman" w:hAnsi="Calibri Light" w:cs="Times New Roman"/>
          <w:kern w:val="0"/>
          <w:sz w:val="22"/>
          <w:szCs w:val="22"/>
          <w:lang w:eastAsia="en-US" w:bidi="ar-SA"/>
        </w:rPr>
        <w:t>NodeConfigPath</w:t>
      </w:r>
      <w:proofErr w:type="spellEnd"/>
      <w:r w:rsidR="001852AC" w:rsidRPr="001852AC">
        <w:rPr>
          <w:rFonts w:ascii="Calibri Light" w:eastAsia="Times New Roman" w:hAnsi="Calibri Light" w:cs="Times New Roman"/>
          <w:kern w:val="0"/>
          <w:sz w:val="22"/>
          <w:szCs w:val="22"/>
          <w:lang w:eastAsia="en-US" w:bidi="ar-SA"/>
        </w:rPr>
        <w:t xml:space="preserve"> is supplied, the metadata store is expected to have one.  Should a valid configuration not be found, the script will issue a </w:t>
      </w:r>
      <w:proofErr w:type="spellStart"/>
      <w:r w:rsidR="001852AC" w:rsidRPr="001852AC">
        <w:rPr>
          <w:rFonts w:ascii="Calibri Light" w:eastAsia="Times New Roman" w:hAnsi="Calibri Light" w:cs="Times New Roman"/>
          <w:kern w:val="0"/>
          <w:sz w:val="22"/>
          <w:szCs w:val="22"/>
          <w:lang w:eastAsia="en-US" w:bidi="ar-SA"/>
        </w:rPr>
        <w:t>RuntimeException</w:t>
      </w:r>
      <w:proofErr w:type="spellEnd"/>
      <w:r w:rsidR="001852AC" w:rsidRPr="001852AC">
        <w:rPr>
          <w:rFonts w:ascii="Calibri Light" w:eastAsia="Times New Roman" w:hAnsi="Calibri Light" w:cs="Times New Roman"/>
          <w:kern w:val="0"/>
          <w:sz w:val="22"/>
          <w:szCs w:val="22"/>
          <w:lang w:eastAsia="en-US" w:bidi="ar-SA"/>
        </w:rPr>
        <w:t xml:space="preserve"> with a useful message describing the particular issue.  Here are examples of script invocation </w:t>
      </w:r>
    </w:p>
    <w:p w14:paraId="2BBF6DEF" w14:textId="77777777" w:rsidR="001852AC" w:rsidRPr="001852AC" w:rsidRDefault="001852AC" w:rsidP="001852AC">
      <w:pPr>
        <w:widowControl/>
        <w:suppressAutoHyphens w:val="0"/>
        <w:textAlignment w:val="center"/>
        <w:rPr>
          <w:rFonts w:ascii="Calibri Light" w:eastAsia="Times New Roman" w:hAnsi="Calibri Light" w:cs="Times New Roman"/>
          <w:kern w:val="0"/>
          <w:sz w:val="22"/>
          <w:szCs w:val="22"/>
          <w:lang w:eastAsia="en-US" w:bidi="ar-SA"/>
        </w:rPr>
      </w:pPr>
    </w:p>
    <w:p w14:paraId="69E93B32" w14:textId="24F71676" w:rsidR="001852AC" w:rsidRDefault="001852AC" w:rsidP="001852AC">
      <w:pPr>
        <w:widowControl/>
        <w:suppressAutoHyphens w:val="0"/>
        <w:ind w:left="72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clusterInstall</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 xml:space="preserve">.sh </w:t>
      </w:r>
    </w:p>
    <w:p w14:paraId="3390D10B" w14:textId="77777777" w:rsidR="001852AC" w:rsidRPr="001852AC" w:rsidRDefault="001852AC" w:rsidP="001852AC">
      <w:pPr>
        <w:widowControl/>
        <w:suppressAutoHyphens w:val="0"/>
        <w:ind w:left="720"/>
        <w:textAlignment w:val="center"/>
        <w:rPr>
          <w:rFonts w:ascii="Calibri Light" w:eastAsia="Times New Roman" w:hAnsi="Calibri Light" w:cs="Times New Roman"/>
          <w:kern w:val="0"/>
          <w:sz w:val="22"/>
          <w:szCs w:val="22"/>
          <w:lang w:eastAsia="en-US" w:bidi="ar-SA"/>
        </w:rPr>
      </w:pPr>
      <w:r w:rsidRPr="001852AC">
        <w:rPr>
          <w:rFonts w:ascii="Calibri Light" w:eastAsia="Times New Roman" w:hAnsi="Calibri Light" w:cs="Times New Roman"/>
          <w:kern w:val="0"/>
          <w:sz w:val="22"/>
          <w:szCs w:val="22"/>
          <w:lang w:eastAsia="en-US" w:bidi="ar-SA"/>
        </w:rPr>
        <w:t>--</w:t>
      </w:r>
      <w:proofErr w:type="spellStart"/>
      <w:r w:rsidRPr="001852AC">
        <w:rPr>
          <w:rFonts w:ascii="Calibri Light" w:eastAsia="Times New Roman" w:hAnsi="Calibri Light" w:cs="Times New Roman"/>
          <w:kern w:val="0"/>
          <w:sz w:val="22"/>
          <w:szCs w:val="22"/>
          <w:lang w:eastAsia="en-US" w:bidi="ar-SA"/>
        </w:rPr>
        <w:t>MetadataAPIConfig</w:t>
      </w:r>
      <w:proofErr w:type="spellEnd"/>
      <w:r w:rsidRPr="001852AC">
        <w:rPr>
          <w:rFonts w:ascii="Calibri Light" w:eastAsia="Times New Roman" w:hAnsi="Calibri Light" w:cs="Times New Roman"/>
          <w:kern w:val="0"/>
          <w:sz w:val="22"/>
          <w:szCs w:val="22"/>
          <w:lang w:eastAsia="en-US" w:bidi="ar-SA"/>
        </w:rPr>
        <w:t xml:space="preserve"> </w:t>
      </w:r>
      <w:proofErr w:type="spellStart"/>
      <w:r w:rsidRPr="001852AC">
        <w:rPr>
          <w:rFonts w:ascii="Calibri Light" w:eastAsia="Times New Roman" w:hAnsi="Calibri Light" w:cs="Times New Roman"/>
          <w:kern w:val="0"/>
          <w:sz w:val="22"/>
          <w:szCs w:val="22"/>
          <w:lang w:eastAsia="en-US" w:bidi="ar-SA"/>
        </w:rPr>
        <w:t>SampleApplication</w:t>
      </w:r>
      <w:proofErr w:type="spellEnd"/>
      <w:r w:rsidRPr="001852AC">
        <w:rPr>
          <w:rFonts w:ascii="Calibri Light" w:eastAsia="Times New Roman" w:hAnsi="Calibri Light" w:cs="Times New Roman"/>
          <w:kern w:val="0"/>
          <w:sz w:val="22"/>
          <w:szCs w:val="22"/>
          <w:lang w:eastAsia="en-US" w:bidi="ar-SA"/>
        </w:rPr>
        <w:t>/Medical/</w:t>
      </w:r>
      <w:proofErr w:type="spellStart"/>
      <w:r w:rsidRPr="001852AC">
        <w:rPr>
          <w:rFonts w:ascii="Calibri Light" w:eastAsia="Times New Roman" w:hAnsi="Calibri Light" w:cs="Times New Roman"/>
          <w:kern w:val="0"/>
          <w:sz w:val="22"/>
          <w:szCs w:val="22"/>
          <w:lang w:eastAsia="en-US" w:bidi="ar-SA"/>
        </w:rPr>
        <w:t>Configs</w:t>
      </w:r>
      <w:proofErr w:type="spellEnd"/>
      <w:r w:rsidRPr="001852AC">
        <w:rPr>
          <w:rFonts w:ascii="Calibri Light" w:eastAsia="Times New Roman" w:hAnsi="Calibri Light" w:cs="Times New Roman"/>
          <w:kern w:val="0"/>
          <w:sz w:val="22"/>
          <w:szCs w:val="22"/>
          <w:lang w:eastAsia="en-US" w:bidi="ar-SA"/>
        </w:rPr>
        <w:t>/</w:t>
      </w:r>
      <w:proofErr w:type="spellStart"/>
      <w:r w:rsidRPr="001852AC">
        <w:rPr>
          <w:rFonts w:ascii="Calibri Light" w:eastAsia="Times New Roman" w:hAnsi="Calibri Light" w:cs="Times New Roman"/>
          <w:kern w:val="0"/>
          <w:sz w:val="22"/>
          <w:szCs w:val="22"/>
          <w:lang w:eastAsia="en-US" w:bidi="ar-SA"/>
        </w:rPr>
        <w:t>MetadataAPIConfig.properties</w:t>
      </w:r>
      <w:proofErr w:type="spellEnd"/>
      <w:r w:rsidRPr="001852AC">
        <w:rPr>
          <w:rFonts w:ascii="Calibri Light" w:eastAsia="Times New Roman" w:hAnsi="Calibri Light" w:cs="Times New Roman"/>
          <w:kern w:val="0"/>
          <w:sz w:val="22"/>
          <w:szCs w:val="22"/>
          <w:lang w:eastAsia="en-US" w:bidi="ar-SA"/>
        </w:rPr>
        <w:t xml:space="preserve"> </w:t>
      </w:r>
    </w:p>
    <w:p w14:paraId="55B071B4" w14:textId="77777777" w:rsidR="001852AC" w:rsidRDefault="001852AC" w:rsidP="001852AC">
      <w:pPr>
        <w:widowControl/>
        <w:suppressAutoHyphens w:val="0"/>
        <w:textAlignment w:val="center"/>
        <w:rPr>
          <w:rFonts w:ascii="Calibri Light" w:eastAsia="Times New Roman" w:hAnsi="Calibri Light" w:cs="Times New Roman"/>
          <w:kern w:val="0"/>
          <w:sz w:val="22"/>
          <w:szCs w:val="22"/>
          <w:lang w:eastAsia="en-US" w:bidi="ar-SA"/>
        </w:rPr>
      </w:pPr>
    </w:p>
    <w:p w14:paraId="6D06F701" w14:textId="55D94004" w:rsidR="001852AC" w:rsidRDefault="001852AC" w:rsidP="001852AC">
      <w:pPr>
        <w:widowControl/>
        <w:suppressAutoHyphens w:val="0"/>
        <w:ind w:left="72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clusterInstall</w:t>
      </w:r>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 xml:space="preserve">.sh </w:t>
      </w:r>
    </w:p>
    <w:p w14:paraId="3F3EE1CA" w14:textId="77777777" w:rsidR="001852AC" w:rsidRPr="001852AC" w:rsidRDefault="001852AC" w:rsidP="001852AC">
      <w:pPr>
        <w:widowControl/>
        <w:suppressAutoHyphens w:val="0"/>
        <w:ind w:left="720"/>
        <w:textAlignment w:val="center"/>
        <w:rPr>
          <w:rFonts w:ascii="Calibri Light" w:eastAsia="Times New Roman" w:hAnsi="Calibri Light" w:cs="Times New Roman"/>
          <w:kern w:val="0"/>
          <w:sz w:val="22"/>
          <w:szCs w:val="22"/>
          <w:lang w:eastAsia="en-US" w:bidi="ar-SA"/>
        </w:rPr>
      </w:pPr>
      <w:r w:rsidRPr="001852AC">
        <w:rPr>
          <w:rFonts w:ascii="Calibri Light" w:eastAsia="Times New Roman" w:hAnsi="Calibri Light" w:cs="Times New Roman"/>
          <w:kern w:val="0"/>
          <w:sz w:val="22"/>
          <w:szCs w:val="22"/>
          <w:lang w:eastAsia="en-US" w:bidi="ar-SA"/>
        </w:rPr>
        <w:t>--</w:t>
      </w:r>
      <w:proofErr w:type="spellStart"/>
      <w:r w:rsidRPr="001852AC">
        <w:rPr>
          <w:rFonts w:ascii="Calibri Light" w:eastAsia="Times New Roman" w:hAnsi="Calibri Light" w:cs="Times New Roman"/>
          <w:kern w:val="0"/>
          <w:sz w:val="22"/>
          <w:szCs w:val="22"/>
          <w:lang w:eastAsia="en-US" w:bidi="ar-SA"/>
        </w:rPr>
        <w:t>NodeConfigPath</w:t>
      </w:r>
      <w:proofErr w:type="spellEnd"/>
      <w:r w:rsidRPr="001852AC">
        <w:rPr>
          <w:rFonts w:ascii="Calibri Light" w:eastAsia="Times New Roman" w:hAnsi="Calibri Light" w:cs="Times New Roman"/>
          <w:kern w:val="0"/>
          <w:sz w:val="22"/>
          <w:szCs w:val="22"/>
          <w:lang w:eastAsia="en-US" w:bidi="ar-SA"/>
        </w:rPr>
        <w:t xml:space="preserve"> </w:t>
      </w:r>
      <w:proofErr w:type="spellStart"/>
      <w:r w:rsidRPr="001852AC">
        <w:rPr>
          <w:rFonts w:ascii="Calibri Light" w:eastAsia="Times New Roman" w:hAnsi="Calibri Light" w:cs="Times New Roman"/>
          <w:kern w:val="0"/>
          <w:sz w:val="22"/>
          <w:szCs w:val="22"/>
          <w:lang w:eastAsia="en-US" w:bidi="ar-SA"/>
        </w:rPr>
        <w:t>SampleApplication</w:t>
      </w:r>
      <w:proofErr w:type="spellEnd"/>
      <w:r w:rsidRPr="001852AC">
        <w:rPr>
          <w:rFonts w:ascii="Calibri Light" w:eastAsia="Times New Roman" w:hAnsi="Calibri Light" w:cs="Times New Roman"/>
          <w:kern w:val="0"/>
          <w:sz w:val="22"/>
          <w:szCs w:val="22"/>
          <w:lang w:eastAsia="en-US" w:bidi="ar-SA"/>
        </w:rPr>
        <w:t>/Medical/</w:t>
      </w:r>
      <w:proofErr w:type="spellStart"/>
      <w:r w:rsidRPr="001852AC">
        <w:rPr>
          <w:rFonts w:ascii="Calibri Light" w:eastAsia="Times New Roman" w:hAnsi="Calibri Light" w:cs="Times New Roman"/>
          <w:kern w:val="0"/>
          <w:sz w:val="22"/>
          <w:szCs w:val="22"/>
          <w:lang w:eastAsia="en-US" w:bidi="ar-SA"/>
        </w:rPr>
        <w:t>Configs</w:t>
      </w:r>
      <w:proofErr w:type="spellEnd"/>
      <w:r w:rsidRPr="001852AC">
        <w:rPr>
          <w:rFonts w:ascii="Calibri Light" w:eastAsia="Times New Roman" w:hAnsi="Calibri Light" w:cs="Times New Roman"/>
          <w:kern w:val="0"/>
          <w:sz w:val="22"/>
          <w:szCs w:val="22"/>
          <w:lang w:eastAsia="en-US" w:bidi="ar-SA"/>
        </w:rPr>
        <w:t xml:space="preserve">/Engine2BoxConfigV1.json </w:t>
      </w:r>
    </w:p>
    <w:p w14:paraId="6A68E91B" w14:textId="77777777" w:rsidR="001852AC" w:rsidRDefault="001852AC" w:rsidP="001852AC">
      <w:pPr>
        <w:widowControl/>
        <w:suppressAutoHyphens w:val="0"/>
        <w:textAlignment w:val="center"/>
        <w:rPr>
          <w:rFonts w:ascii="Calibri Light" w:eastAsia="Times New Roman" w:hAnsi="Calibri Light" w:cs="Times New Roman"/>
          <w:kern w:val="0"/>
          <w:sz w:val="22"/>
          <w:szCs w:val="22"/>
          <w:lang w:eastAsia="en-US" w:bidi="ar-SA"/>
        </w:rPr>
      </w:pPr>
    </w:p>
    <w:p w14:paraId="55C3B222" w14:textId="41EE4686" w:rsidR="001852AC" w:rsidRPr="001852AC" w:rsidRDefault="006A60EC" w:rsidP="001852AC">
      <w:pPr>
        <w:widowControl/>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The </w:t>
      </w:r>
      <w:r w:rsidRPr="001852AC">
        <w:rPr>
          <w:rFonts w:ascii="Calibri Light" w:eastAsia="Times New Roman" w:hAnsi="Calibri Light" w:cs="Times New Roman"/>
          <w:b/>
          <w:i/>
          <w:iCs/>
          <w:kern w:val="0"/>
          <w:sz w:val="22"/>
          <w:szCs w:val="22"/>
          <w:lang w:eastAsia="en-US" w:bidi="ar-SA"/>
        </w:rPr>
        <w:t>install</w:t>
      </w:r>
      <w:r w:rsidR="003E6777">
        <w:rPr>
          <w:rFonts w:ascii="Calibri Light" w:eastAsia="Times New Roman" w:hAnsi="Calibri Light" w:cs="Times New Roman"/>
          <w:b/>
          <w:i/>
          <w:iCs/>
          <w:kern w:val="0"/>
          <w:sz w:val="22"/>
          <w:szCs w:val="22"/>
          <w:lang w:eastAsia="en-US" w:bidi="ar-SA"/>
        </w:rPr>
        <w:t>Fatafat</w:t>
      </w:r>
      <w:r w:rsidRPr="001852AC">
        <w:rPr>
          <w:rFonts w:ascii="Calibri Light" w:eastAsia="Times New Roman" w:hAnsi="Calibri Light" w:cs="Times New Roman"/>
          <w:b/>
          <w:i/>
          <w:iCs/>
          <w:kern w:val="0"/>
          <w:sz w:val="22"/>
          <w:szCs w:val="22"/>
          <w:lang w:eastAsia="en-US" w:bidi="ar-SA"/>
        </w:rPr>
        <w:t>_Medical.sh</w:t>
      </w:r>
      <w:r>
        <w:rPr>
          <w:rFonts w:ascii="Calibri Light" w:eastAsia="Times New Roman" w:hAnsi="Calibri Light" w:cs="Times New Roman"/>
          <w:kern w:val="0"/>
          <w:sz w:val="22"/>
          <w:szCs w:val="22"/>
          <w:lang w:eastAsia="en-US" w:bidi="ar-SA"/>
        </w:rPr>
        <w:t xml:space="preserve"> will build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install directory.  The </w:t>
      </w:r>
      <w:r w:rsidRPr="001852AC">
        <w:rPr>
          <w:rFonts w:ascii="Calibri Light" w:eastAsia="Times New Roman" w:hAnsi="Calibri Light" w:cs="Times New Roman"/>
          <w:i/>
          <w:iCs/>
          <w:kern w:val="0"/>
          <w:sz w:val="22"/>
          <w:szCs w:val="22"/>
          <w:lang w:eastAsia="en-US" w:bidi="ar-SA"/>
        </w:rPr>
        <w:t>nodeInfoExtract.</w:t>
      </w:r>
      <w:r>
        <w:rPr>
          <w:rFonts w:ascii="Calibri Light" w:eastAsia="Times New Roman" w:hAnsi="Calibri Light" w:cs="Times New Roman"/>
          <w:kern w:val="0"/>
          <w:sz w:val="22"/>
          <w:szCs w:val="22"/>
          <w:lang w:eastAsia="en-US" w:bidi="ar-SA"/>
        </w:rPr>
        <w:t>sh is used to determine which cluster nodes are to receive the build.  The s</w:t>
      </w:r>
      <w:r w:rsidRPr="001852AC">
        <w:rPr>
          <w:rFonts w:ascii="Calibri Light" w:eastAsia="Times New Roman" w:hAnsi="Calibri Light" w:cs="Times New Roman"/>
          <w:i/>
          <w:iCs/>
          <w:kern w:val="0"/>
          <w:sz w:val="22"/>
          <w:szCs w:val="22"/>
          <w:lang w:eastAsia="en-US" w:bidi="ar-SA"/>
        </w:rPr>
        <w:t>btProjDependencies</w:t>
      </w:r>
      <w:r>
        <w:rPr>
          <w:rFonts w:ascii="Calibri Light" w:eastAsia="Times New Roman" w:hAnsi="Calibri Light" w:cs="Times New Roman"/>
          <w:kern w:val="0"/>
          <w:sz w:val="22"/>
          <w:szCs w:val="22"/>
          <w:lang w:eastAsia="en-US" w:bidi="ar-SA"/>
        </w:rPr>
        <w:t xml:space="preserve"> is a useful tool used by a number of scripts that are part of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In this case, it is used to build the classpath for</w:t>
      </w:r>
      <w:r w:rsidR="00BC1F58">
        <w:rPr>
          <w:rFonts w:ascii="Calibri Light" w:eastAsia="Times New Roman" w:hAnsi="Calibri Light" w:cs="Times New Roman"/>
          <w:kern w:val="0"/>
          <w:sz w:val="22"/>
          <w:szCs w:val="22"/>
          <w:lang w:eastAsia="en-US" w:bidi="ar-SA"/>
        </w:rPr>
        <w:t xml:space="preserve"> the</w:t>
      </w:r>
      <w:r>
        <w:rPr>
          <w:rFonts w:ascii="Calibri Light" w:eastAsia="Times New Roman" w:hAnsi="Calibri Light" w:cs="Times New Roman"/>
          <w:kern w:val="0"/>
          <w:sz w:val="22"/>
          <w:szCs w:val="22"/>
          <w:lang w:eastAsia="en-US" w:bidi="ar-SA"/>
        </w:rPr>
        <w:t xml:space="preserve"> </w:t>
      </w:r>
      <w:proofErr w:type="spellStart"/>
      <w:r w:rsidRPr="001852AC">
        <w:rPr>
          <w:rFonts w:ascii="Calibri Light" w:eastAsia="Times New Roman" w:hAnsi="Calibri Light" w:cs="Times New Roman"/>
          <w:i/>
          <w:iCs/>
          <w:kern w:val="0"/>
          <w:sz w:val="22"/>
          <w:szCs w:val="22"/>
          <w:lang w:eastAsia="en-US" w:bidi="ar-SA"/>
        </w:rPr>
        <w:t>nodeInfoExtract</w:t>
      </w:r>
      <w:proofErr w:type="spellEnd"/>
      <w:r>
        <w:rPr>
          <w:rFonts w:ascii="Calibri Light" w:eastAsia="Times New Roman" w:hAnsi="Calibri Light" w:cs="Times New Roman"/>
          <w:kern w:val="0"/>
          <w:sz w:val="22"/>
          <w:szCs w:val="22"/>
          <w:lang w:eastAsia="en-US" w:bidi="ar-SA"/>
        </w:rPr>
        <w:t xml:space="preserve"> </w:t>
      </w:r>
      <w:r w:rsidR="00344767">
        <w:rPr>
          <w:rFonts w:ascii="Calibri Light" w:eastAsia="Times New Roman" w:hAnsi="Calibri Light" w:cs="Times New Roman"/>
          <w:kern w:val="0"/>
          <w:sz w:val="22"/>
          <w:szCs w:val="22"/>
          <w:lang w:eastAsia="en-US" w:bidi="ar-SA"/>
        </w:rPr>
        <w:t>`</w:t>
      </w:r>
      <w:r>
        <w:rPr>
          <w:rFonts w:ascii="Calibri Light" w:eastAsia="Times New Roman" w:hAnsi="Calibri Light" w:cs="Times New Roman"/>
          <w:kern w:val="0"/>
          <w:sz w:val="22"/>
          <w:szCs w:val="22"/>
          <w:lang w:eastAsia="en-US" w:bidi="ar-SA"/>
        </w:rPr>
        <w:t xml:space="preserve">application.  </w:t>
      </w:r>
    </w:p>
    <w:p w14:paraId="4F95AFD2" w14:textId="77777777" w:rsidR="001852AC" w:rsidRPr="001852AC" w:rsidRDefault="001852AC" w:rsidP="001852AC">
      <w:pPr>
        <w:widowControl/>
        <w:suppressAutoHyphens w:val="0"/>
        <w:textAlignment w:val="center"/>
        <w:rPr>
          <w:rFonts w:ascii="Calibri Light" w:eastAsia="Times New Roman" w:hAnsi="Calibri Light" w:cs="Times New Roman"/>
          <w:kern w:val="0"/>
          <w:sz w:val="22"/>
          <w:szCs w:val="22"/>
          <w:lang w:eastAsia="en-US" w:bidi="ar-SA"/>
        </w:rPr>
      </w:pPr>
    </w:p>
    <w:p w14:paraId="3C86F397" w14:textId="5AC5DAE3" w:rsidR="00171C5C" w:rsidRPr="00171C5C" w:rsidRDefault="00171C5C" w:rsidP="00171C5C">
      <w:pPr>
        <w:widowControl/>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The </w:t>
      </w:r>
      <w:proofErr w:type="spellStart"/>
      <w:r w:rsidR="003E6777">
        <w:rPr>
          <w:rFonts w:ascii="Calibri Light" w:eastAsia="Times New Roman" w:hAnsi="Calibri Light" w:cs="Times New Roman"/>
          <w:kern w:val="0"/>
          <w:sz w:val="22"/>
          <w:szCs w:val="22"/>
          <w:lang w:eastAsia="en-US" w:bidi="ar-SA"/>
        </w:rPr>
        <w:t>Fatafat</w:t>
      </w:r>
      <w:proofErr w:type="spellEnd"/>
      <w:r w:rsidRPr="00171C5C">
        <w:rPr>
          <w:rFonts w:ascii="Calibri Light" w:eastAsia="Times New Roman" w:hAnsi="Calibri Light" w:cs="Times New Roman"/>
          <w:kern w:val="0"/>
          <w:sz w:val="22"/>
          <w:szCs w:val="22"/>
          <w:lang w:eastAsia="en-US" w:bidi="ar-SA"/>
        </w:rPr>
        <w:t xml:space="preserve"> cluster start script - </w:t>
      </w:r>
      <w:r w:rsidRPr="00171C5C">
        <w:rPr>
          <w:rFonts w:ascii="Calibri Light" w:eastAsia="Times New Roman" w:hAnsi="Calibri Light" w:cs="Times New Roman"/>
          <w:b/>
          <w:kern w:val="0"/>
          <w:sz w:val="22"/>
          <w:szCs w:val="22"/>
          <w:lang w:eastAsia="en-US" w:bidi="ar-SA"/>
        </w:rPr>
        <w:t>start</w:t>
      </w:r>
      <w:r w:rsidR="003E6777">
        <w:rPr>
          <w:rFonts w:ascii="Calibri Light" w:eastAsia="Times New Roman" w:hAnsi="Calibri Light" w:cs="Times New Roman"/>
          <w:b/>
          <w:kern w:val="0"/>
          <w:sz w:val="22"/>
          <w:szCs w:val="22"/>
          <w:lang w:eastAsia="en-US" w:bidi="ar-SA"/>
        </w:rPr>
        <w:t>Fatafat</w:t>
      </w:r>
      <w:r w:rsidRPr="00171C5C">
        <w:rPr>
          <w:rFonts w:ascii="Calibri Light" w:eastAsia="Times New Roman" w:hAnsi="Calibri Light" w:cs="Times New Roman"/>
          <w:b/>
          <w:kern w:val="0"/>
          <w:sz w:val="22"/>
          <w:szCs w:val="22"/>
          <w:lang w:eastAsia="en-US" w:bidi="ar-SA"/>
        </w:rPr>
        <w:t>Cluster.sh</w:t>
      </w:r>
      <w:r>
        <w:rPr>
          <w:rFonts w:ascii="Calibri Light" w:eastAsia="Times New Roman" w:hAnsi="Calibri Light" w:cs="Times New Roman"/>
          <w:kern w:val="0"/>
          <w:sz w:val="22"/>
          <w:szCs w:val="22"/>
          <w:lang w:eastAsia="en-US" w:bidi="ar-SA"/>
        </w:rPr>
        <w:t>, li</w:t>
      </w:r>
      <w:r w:rsidRPr="00171C5C">
        <w:rPr>
          <w:rFonts w:ascii="Calibri Light" w:eastAsia="Times New Roman" w:hAnsi="Calibri Light" w:cs="Times New Roman"/>
          <w:kern w:val="0"/>
          <w:sz w:val="22"/>
          <w:szCs w:val="22"/>
          <w:lang w:eastAsia="en-US" w:bidi="ar-SA"/>
        </w:rPr>
        <w:t>ke the install script</w:t>
      </w:r>
      <w:r>
        <w:rPr>
          <w:rFonts w:ascii="Calibri Light" w:eastAsia="Times New Roman" w:hAnsi="Calibri Light" w:cs="Times New Roman"/>
          <w:kern w:val="0"/>
          <w:sz w:val="22"/>
          <w:szCs w:val="22"/>
          <w:lang w:eastAsia="en-US" w:bidi="ar-SA"/>
        </w:rPr>
        <w:t xml:space="preserve">, </w:t>
      </w:r>
      <w:r w:rsidRPr="00171C5C">
        <w:rPr>
          <w:rFonts w:ascii="Calibri Light" w:eastAsia="Times New Roman" w:hAnsi="Calibri Light" w:cs="Times New Roman"/>
          <w:kern w:val="0"/>
          <w:sz w:val="22"/>
          <w:szCs w:val="22"/>
          <w:lang w:eastAsia="en-US" w:bidi="ar-SA"/>
        </w:rPr>
        <w:t xml:space="preserve">can take one or two arguments.  If the </w:t>
      </w:r>
      <w:proofErr w:type="spellStart"/>
      <w:r w:rsidRPr="00171C5C">
        <w:rPr>
          <w:rFonts w:ascii="Calibri Light" w:eastAsia="Times New Roman" w:hAnsi="Calibri Light" w:cs="Times New Roman"/>
          <w:kern w:val="0"/>
          <w:sz w:val="22"/>
          <w:szCs w:val="22"/>
          <w:lang w:eastAsia="en-US" w:bidi="ar-SA"/>
        </w:rPr>
        <w:t>NodeConfigPath</w:t>
      </w:r>
      <w:proofErr w:type="spellEnd"/>
      <w:r w:rsidRPr="00171C5C">
        <w:rPr>
          <w:rFonts w:ascii="Calibri Light" w:eastAsia="Times New Roman" w:hAnsi="Calibri Light" w:cs="Times New Roman"/>
          <w:kern w:val="0"/>
          <w:sz w:val="22"/>
          <w:szCs w:val="22"/>
          <w:lang w:eastAsia="en-US" w:bidi="ar-SA"/>
        </w:rPr>
        <w:t xml:space="preserve"> is present, its cluster </w:t>
      </w:r>
      <w:proofErr w:type="spellStart"/>
      <w:r w:rsidRPr="00171C5C">
        <w:rPr>
          <w:rFonts w:ascii="Calibri Light" w:eastAsia="Times New Roman" w:hAnsi="Calibri Light" w:cs="Times New Roman"/>
          <w:kern w:val="0"/>
          <w:sz w:val="22"/>
          <w:szCs w:val="22"/>
          <w:lang w:eastAsia="en-US" w:bidi="ar-SA"/>
        </w:rPr>
        <w:t>config</w:t>
      </w:r>
      <w:proofErr w:type="spellEnd"/>
      <w:r w:rsidRPr="00171C5C">
        <w:rPr>
          <w:rFonts w:ascii="Calibri Light" w:eastAsia="Times New Roman" w:hAnsi="Calibri Light" w:cs="Times New Roman"/>
          <w:kern w:val="0"/>
          <w:sz w:val="22"/>
          <w:szCs w:val="22"/>
          <w:lang w:eastAsia="en-US" w:bidi="ar-SA"/>
        </w:rPr>
        <w:t xml:space="preserve"> will be added to the metadata store specified with the </w:t>
      </w:r>
      <w:proofErr w:type="spellStart"/>
      <w:r w:rsidRPr="00171C5C">
        <w:rPr>
          <w:rFonts w:ascii="Calibri Light" w:eastAsia="Times New Roman" w:hAnsi="Calibri Light" w:cs="Times New Roman"/>
          <w:kern w:val="0"/>
          <w:sz w:val="22"/>
          <w:szCs w:val="22"/>
          <w:lang w:eastAsia="en-US" w:bidi="ar-SA"/>
        </w:rPr>
        <w:t>MetadataAPIConfig</w:t>
      </w:r>
      <w:proofErr w:type="spellEnd"/>
      <w:r w:rsidRPr="00171C5C">
        <w:rPr>
          <w:rFonts w:ascii="Calibri Light" w:eastAsia="Times New Roman" w:hAnsi="Calibri Light" w:cs="Times New Roman"/>
          <w:kern w:val="0"/>
          <w:sz w:val="22"/>
          <w:szCs w:val="22"/>
          <w:lang w:eastAsia="en-US" w:bidi="ar-SA"/>
        </w:rPr>
        <w:t xml:space="preserve"> argument.  If not present, the metadata store is expected to have a configuration.  Should a valid configuration not be found, the script will issue a </w:t>
      </w:r>
      <w:proofErr w:type="spellStart"/>
      <w:r w:rsidRPr="00171C5C">
        <w:rPr>
          <w:rFonts w:ascii="Calibri Light" w:eastAsia="Times New Roman" w:hAnsi="Calibri Light" w:cs="Times New Roman"/>
          <w:kern w:val="0"/>
          <w:sz w:val="22"/>
          <w:szCs w:val="22"/>
          <w:lang w:eastAsia="en-US" w:bidi="ar-SA"/>
        </w:rPr>
        <w:t>RuntimeException</w:t>
      </w:r>
      <w:proofErr w:type="spellEnd"/>
      <w:r w:rsidRPr="00171C5C">
        <w:rPr>
          <w:rFonts w:ascii="Calibri Light" w:eastAsia="Times New Roman" w:hAnsi="Calibri Light" w:cs="Times New Roman"/>
          <w:kern w:val="0"/>
          <w:sz w:val="22"/>
          <w:szCs w:val="22"/>
          <w:lang w:eastAsia="en-US" w:bidi="ar-SA"/>
        </w:rPr>
        <w:t xml:space="preserve"> with a useful message describing the particular issue. </w:t>
      </w:r>
    </w:p>
    <w:p w14:paraId="203BBBB4" w14:textId="77777777" w:rsidR="00171C5C" w:rsidRPr="00171C5C" w:rsidRDefault="00171C5C" w:rsidP="00171C5C">
      <w:pPr>
        <w:widowControl/>
        <w:suppressAutoHyphens w:val="0"/>
        <w:textAlignment w:val="center"/>
        <w:rPr>
          <w:rFonts w:ascii="Calibri Light" w:eastAsia="Times New Roman" w:hAnsi="Calibri Light" w:cs="Times New Roman"/>
          <w:kern w:val="0"/>
          <w:sz w:val="22"/>
          <w:szCs w:val="22"/>
          <w:lang w:eastAsia="en-US" w:bidi="ar-SA"/>
        </w:rPr>
      </w:pPr>
    </w:p>
    <w:p w14:paraId="2E9CA5AF" w14:textId="70207231" w:rsidR="00171C5C" w:rsidRDefault="00171C5C" w:rsidP="00171C5C">
      <w:pPr>
        <w:widowControl/>
        <w:suppressAutoHyphens w:val="0"/>
        <w:ind w:left="720"/>
        <w:textAlignment w:val="center"/>
        <w:rPr>
          <w:rFonts w:ascii="Calibri Light" w:eastAsia="Times New Roman" w:hAnsi="Calibri Light" w:cs="Times New Roman"/>
          <w:kern w:val="0"/>
          <w:sz w:val="22"/>
          <w:szCs w:val="22"/>
          <w:lang w:eastAsia="en-US" w:bidi="ar-SA"/>
        </w:rPr>
      </w:pPr>
      <w:r w:rsidRPr="00171C5C">
        <w:rPr>
          <w:rFonts w:ascii="Calibri Light" w:eastAsia="Times New Roman" w:hAnsi="Calibri Light" w:cs="Times New Roman"/>
          <w:kern w:val="0"/>
          <w:sz w:val="22"/>
          <w:szCs w:val="22"/>
          <w:lang w:eastAsia="en-US" w:bidi="ar-SA"/>
        </w:rPr>
        <w:t>start</w:t>
      </w:r>
      <w:r w:rsidR="003E6777">
        <w:rPr>
          <w:rFonts w:ascii="Calibri Light" w:eastAsia="Times New Roman" w:hAnsi="Calibri Light" w:cs="Times New Roman"/>
          <w:kern w:val="0"/>
          <w:sz w:val="22"/>
          <w:szCs w:val="22"/>
          <w:lang w:eastAsia="en-US" w:bidi="ar-SA"/>
        </w:rPr>
        <w:t>Fatafat</w:t>
      </w:r>
      <w:r w:rsidRPr="00171C5C">
        <w:rPr>
          <w:rFonts w:ascii="Calibri Light" w:eastAsia="Times New Roman" w:hAnsi="Calibri Light" w:cs="Times New Roman"/>
          <w:kern w:val="0"/>
          <w:sz w:val="22"/>
          <w:szCs w:val="22"/>
          <w:lang w:eastAsia="en-US" w:bidi="ar-SA"/>
        </w:rPr>
        <w:t xml:space="preserve">Cluster.sh  </w:t>
      </w:r>
    </w:p>
    <w:p w14:paraId="4A8CF461" w14:textId="7FA08F13" w:rsidR="00171C5C" w:rsidRPr="00171C5C" w:rsidRDefault="00171C5C" w:rsidP="00171C5C">
      <w:pPr>
        <w:widowControl/>
        <w:suppressAutoHyphens w:val="0"/>
        <w:ind w:left="720"/>
        <w:textAlignment w:val="center"/>
        <w:rPr>
          <w:rFonts w:ascii="Calibri Light" w:eastAsia="Times New Roman" w:hAnsi="Calibri Light" w:cs="Times New Roman"/>
          <w:kern w:val="0"/>
          <w:sz w:val="22"/>
          <w:szCs w:val="22"/>
          <w:lang w:eastAsia="en-US" w:bidi="ar-SA"/>
        </w:rPr>
      </w:pPr>
      <w:r w:rsidRPr="00171C5C">
        <w:rPr>
          <w:rFonts w:ascii="Calibri Light" w:eastAsia="Times New Roman" w:hAnsi="Calibri Light" w:cs="Times New Roman"/>
          <w:kern w:val="0"/>
          <w:sz w:val="22"/>
          <w:szCs w:val="22"/>
          <w:lang w:eastAsia="en-US" w:bidi="ar-SA"/>
        </w:rPr>
        <w:t>--</w:t>
      </w:r>
      <w:proofErr w:type="spellStart"/>
      <w:proofErr w:type="gramStart"/>
      <w:r w:rsidRPr="00171C5C">
        <w:rPr>
          <w:rFonts w:ascii="Calibri Light" w:eastAsia="Times New Roman" w:hAnsi="Calibri Light" w:cs="Times New Roman"/>
          <w:kern w:val="0"/>
          <w:sz w:val="22"/>
          <w:szCs w:val="22"/>
          <w:lang w:eastAsia="en-US" w:bidi="ar-SA"/>
        </w:rPr>
        <w:t>MetadataAPIConfig</w:t>
      </w:r>
      <w:proofErr w:type="spellEnd"/>
      <w:r w:rsidRPr="00171C5C">
        <w:rPr>
          <w:rFonts w:ascii="Calibri Light" w:eastAsia="Times New Roman" w:hAnsi="Calibri Light" w:cs="Times New Roman"/>
          <w:kern w:val="0"/>
          <w:sz w:val="22"/>
          <w:szCs w:val="22"/>
          <w:lang w:eastAsia="en-US" w:bidi="ar-SA"/>
        </w:rPr>
        <w:t xml:space="preserve">  &lt;</w:t>
      </w:r>
      <w:proofErr w:type="spellStart"/>
      <w:proofErr w:type="gramEnd"/>
      <w:r w:rsidRPr="00171C5C">
        <w:rPr>
          <w:rFonts w:ascii="Calibri Light" w:eastAsia="Times New Roman" w:hAnsi="Calibri Light" w:cs="Times New Roman"/>
          <w:kern w:val="0"/>
          <w:sz w:val="22"/>
          <w:szCs w:val="22"/>
          <w:lang w:eastAsia="en-US" w:bidi="ar-SA"/>
        </w:rPr>
        <w:t>metadataAPICfgPath</w:t>
      </w:r>
      <w:proofErr w:type="spellEnd"/>
      <w:r w:rsidRPr="00171C5C">
        <w:rPr>
          <w:rFonts w:ascii="Calibri Light" w:eastAsia="Times New Roman" w:hAnsi="Calibri Light" w:cs="Times New Roman"/>
          <w:kern w:val="0"/>
          <w:sz w:val="22"/>
          <w:szCs w:val="22"/>
          <w:lang w:eastAsia="en-US" w:bidi="ar-SA"/>
        </w:rPr>
        <w:t>&gt; [--</w:t>
      </w:r>
      <w:proofErr w:type="spellStart"/>
      <w:r w:rsidRPr="00171C5C">
        <w:rPr>
          <w:rFonts w:ascii="Calibri Light" w:eastAsia="Times New Roman" w:hAnsi="Calibri Light" w:cs="Times New Roman"/>
          <w:kern w:val="0"/>
          <w:sz w:val="22"/>
          <w:szCs w:val="22"/>
          <w:lang w:eastAsia="en-US" w:bidi="ar-SA"/>
        </w:rPr>
        <w:t>NodeConfigPath</w:t>
      </w:r>
      <w:proofErr w:type="spellEnd"/>
      <w:r w:rsidRPr="00171C5C">
        <w:rPr>
          <w:rFonts w:ascii="Calibri Light" w:eastAsia="Times New Roman" w:hAnsi="Calibri Light" w:cs="Times New Roman"/>
          <w:kern w:val="0"/>
          <w:sz w:val="22"/>
          <w:szCs w:val="22"/>
          <w:lang w:eastAsia="en-US" w:bidi="ar-SA"/>
        </w:rPr>
        <w:t xml:space="preserve"> &lt;</w:t>
      </w:r>
      <w:proofErr w:type="spellStart"/>
      <w:r w:rsidR="003E6777">
        <w:rPr>
          <w:rFonts w:ascii="Calibri Light" w:eastAsia="Times New Roman" w:hAnsi="Calibri Light" w:cs="Times New Roman"/>
          <w:kern w:val="0"/>
          <w:sz w:val="22"/>
          <w:szCs w:val="22"/>
          <w:lang w:eastAsia="en-US" w:bidi="ar-SA"/>
        </w:rPr>
        <w:t>fatafat</w:t>
      </w:r>
      <w:r w:rsidRPr="00171C5C">
        <w:rPr>
          <w:rFonts w:ascii="Calibri Light" w:eastAsia="Times New Roman" w:hAnsi="Calibri Light" w:cs="Times New Roman"/>
          <w:kern w:val="0"/>
          <w:sz w:val="22"/>
          <w:szCs w:val="22"/>
          <w:lang w:eastAsia="en-US" w:bidi="ar-SA"/>
        </w:rPr>
        <w:t>CfgPath</w:t>
      </w:r>
      <w:proofErr w:type="spellEnd"/>
      <w:r w:rsidRPr="00171C5C">
        <w:rPr>
          <w:rFonts w:ascii="Calibri Light" w:eastAsia="Times New Roman" w:hAnsi="Calibri Light" w:cs="Times New Roman"/>
          <w:kern w:val="0"/>
          <w:sz w:val="22"/>
          <w:szCs w:val="22"/>
          <w:lang w:eastAsia="en-US" w:bidi="ar-SA"/>
        </w:rPr>
        <w:t>&gt; ]</w:t>
      </w:r>
    </w:p>
    <w:p w14:paraId="1C8803DC" w14:textId="77777777" w:rsidR="00171C5C" w:rsidRPr="00171C5C" w:rsidRDefault="00171C5C" w:rsidP="00171C5C">
      <w:pPr>
        <w:widowControl/>
        <w:suppressAutoHyphens w:val="0"/>
        <w:textAlignment w:val="center"/>
        <w:rPr>
          <w:rFonts w:ascii="Calibri Light" w:eastAsia="Times New Roman" w:hAnsi="Calibri Light" w:cs="Times New Roman"/>
          <w:kern w:val="0"/>
          <w:sz w:val="22"/>
          <w:szCs w:val="22"/>
          <w:lang w:eastAsia="en-US" w:bidi="ar-SA"/>
        </w:rPr>
      </w:pPr>
    </w:p>
    <w:p w14:paraId="2908C180" w14:textId="77777777" w:rsidR="00C47D3B" w:rsidRDefault="00C47D3B" w:rsidP="00C47D3B">
      <w:pPr>
        <w:pStyle w:val="Heading3"/>
      </w:pPr>
      <w:r>
        <w:t>I</w:t>
      </w:r>
      <w:r w:rsidR="006A60EC">
        <w:t>nvoke the installer</w:t>
      </w:r>
    </w:p>
    <w:p w14:paraId="4FF41647" w14:textId="77777777" w:rsidR="00C47D3B" w:rsidRDefault="00C47D3B">
      <w:pPr>
        <w:widowControl/>
        <w:suppressAutoHyphens w:val="0"/>
        <w:textAlignment w:val="center"/>
        <w:rPr>
          <w:rFonts w:ascii="Calibri Light" w:eastAsia="Times New Roman" w:hAnsi="Calibri Light" w:cs="Times New Roman"/>
          <w:kern w:val="0"/>
          <w:sz w:val="22"/>
          <w:szCs w:val="22"/>
          <w:lang w:eastAsia="en-US" w:bidi="ar-SA"/>
        </w:rPr>
      </w:pPr>
    </w:p>
    <w:p w14:paraId="62078645" w14:textId="3B020A3E" w:rsidR="006A60EC" w:rsidRDefault="00C47D3B">
      <w:pPr>
        <w:widowControl/>
        <w:suppressAutoHyphens w:val="0"/>
        <w:textAlignment w:val="center"/>
      </w:pPr>
      <w:r>
        <w:rPr>
          <w:rFonts w:ascii="Calibri Light" w:eastAsia="Times New Roman" w:hAnsi="Calibri Light" w:cs="Times New Roman"/>
          <w:kern w:val="0"/>
          <w:sz w:val="22"/>
          <w:szCs w:val="22"/>
          <w:lang w:eastAsia="en-US" w:bidi="ar-SA"/>
        </w:rPr>
        <w:t xml:space="preserve">Use </w:t>
      </w:r>
      <w:r w:rsidR="006A60EC">
        <w:rPr>
          <w:rFonts w:ascii="Calibri Light" w:eastAsia="Times New Roman" w:hAnsi="Calibri Light" w:cs="Times New Roman"/>
          <w:kern w:val="0"/>
          <w:sz w:val="22"/>
          <w:szCs w:val="22"/>
          <w:lang w:eastAsia="en-US" w:bidi="ar-SA"/>
        </w:rPr>
        <w:t xml:space="preserve">the following command </w:t>
      </w:r>
      <w:r>
        <w:rPr>
          <w:rFonts w:ascii="Calibri Light" w:eastAsia="Times New Roman" w:hAnsi="Calibri Light" w:cs="Times New Roman"/>
          <w:kern w:val="0"/>
          <w:sz w:val="22"/>
          <w:szCs w:val="22"/>
          <w:lang w:eastAsia="en-US" w:bidi="ar-SA"/>
        </w:rPr>
        <w:t>by invoking it</w:t>
      </w:r>
      <w:r w:rsidR="006A60EC">
        <w:rPr>
          <w:rFonts w:ascii="Calibri Light" w:eastAsia="Times New Roman" w:hAnsi="Calibri Light" w:cs="Times New Roman"/>
          <w:kern w:val="0"/>
          <w:sz w:val="22"/>
          <w:szCs w:val="22"/>
          <w:lang w:eastAsia="en-US" w:bidi="ar-SA"/>
        </w:rPr>
        <w:t xml:space="preserve"> from the trunk directory of the local </w:t>
      </w:r>
      <w:proofErr w:type="spellStart"/>
      <w:r w:rsidR="006A60EC">
        <w:rPr>
          <w:rFonts w:ascii="Calibri Light" w:eastAsia="Times New Roman" w:hAnsi="Calibri Light" w:cs="Times New Roman"/>
          <w:kern w:val="0"/>
          <w:sz w:val="22"/>
          <w:szCs w:val="22"/>
          <w:lang w:eastAsia="en-US" w:bidi="ar-SA"/>
        </w:rPr>
        <w:t>Git</w:t>
      </w:r>
      <w:proofErr w:type="spellEnd"/>
      <w:r w:rsidR="006A60EC">
        <w:rPr>
          <w:rFonts w:ascii="Calibri Light" w:eastAsia="Times New Roman" w:hAnsi="Calibri Light" w:cs="Times New Roman"/>
          <w:kern w:val="0"/>
          <w:sz w:val="22"/>
          <w:szCs w:val="22"/>
          <w:lang w:eastAsia="en-US" w:bidi="ar-SA"/>
        </w:rPr>
        <w:t xml:space="preserve"> repository </w:t>
      </w:r>
      <w:r>
        <w:rPr>
          <w:rFonts w:ascii="Calibri Light" w:eastAsia="Times New Roman" w:hAnsi="Calibri Light" w:cs="Times New Roman"/>
          <w:kern w:val="0"/>
          <w:sz w:val="22"/>
          <w:szCs w:val="22"/>
          <w:lang w:eastAsia="en-US" w:bidi="ar-SA"/>
        </w:rPr>
        <w:t xml:space="preserve">which is </w:t>
      </w:r>
      <w:r w:rsidR="006A60EC">
        <w:rPr>
          <w:rFonts w:ascii="Calibri Light" w:eastAsia="Times New Roman" w:hAnsi="Calibri Light" w:cs="Times New Roman"/>
          <w:kern w:val="0"/>
          <w:sz w:val="22"/>
          <w:szCs w:val="22"/>
          <w:lang w:eastAsia="en-US" w:bidi="ar-SA"/>
        </w:rPr>
        <w:t xml:space="preserve">to be installed.  </w:t>
      </w:r>
      <w:r>
        <w:rPr>
          <w:rFonts w:ascii="Calibri Light" w:eastAsia="Times New Roman" w:hAnsi="Calibri Light" w:cs="Times New Roman"/>
          <w:kern w:val="0"/>
          <w:sz w:val="22"/>
          <w:szCs w:val="22"/>
          <w:lang w:eastAsia="en-US" w:bidi="ar-SA"/>
        </w:rPr>
        <w:t>Run it from</w:t>
      </w:r>
      <w:r w:rsidR="006A60EC">
        <w:rPr>
          <w:rFonts w:ascii="Calibri Light" w:eastAsia="Times New Roman" w:hAnsi="Calibri Light" w:cs="Times New Roman"/>
          <w:kern w:val="0"/>
          <w:sz w:val="22"/>
          <w:szCs w:val="22"/>
          <w:lang w:eastAsia="en-US" w:bidi="ar-SA"/>
        </w:rPr>
        <w:t xml:space="preserve"> the account that is to be used to run/manage the </w:t>
      </w:r>
      <w:proofErr w:type="spellStart"/>
      <w:r w:rsidR="003E6777">
        <w:rPr>
          <w:rFonts w:ascii="Calibri Light" w:eastAsia="Times New Roman" w:hAnsi="Calibri Light" w:cs="Times New Roman"/>
          <w:kern w:val="0"/>
          <w:sz w:val="22"/>
          <w:szCs w:val="22"/>
          <w:lang w:eastAsia="en-US" w:bidi="ar-SA"/>
        </w:rPr>
        <w:t>Fatafat</w:t>
      </w:r>
      <w:proofErr w:type="spellEnd"/>
      <w:r w:rsidR="006A60EC">
        <w:rPr>
          <w:rFonts w:ascii="Calibri Light" w:eastAsia="Times New Roman" w:hAnsi="Calibri Light" w:cs="Times New Roman"/>
          <w:kern w:val="0"/>
          <w:sz w:val="22"/>
          <w:szCs w:val="22"/>
          <w:lang w:eastAsia="en-US" w:bidi="ar-SA"/>
        </w:rPr>
        <w:t xml:space="preserve"> cluster and refer to directories that are write-able by that account.</w:t>
      </w:r>
    </w:p>
    <w:p w14:paraId="55B6F528" w14:textId="77777777" w:rsidR="006A60EC" w:rsidRDefault="006A60EC">
      <w:pPr>
        <w:widowControl/>
        <w:suppressAutoHyphens w:val="0"/>
        <w:textAlignment w:val="center"/>
      </w:pPr>
    </w:p>
    <w:tbl>
      <w:tblPr>
        <w:tblW w:w="0" w:type="auto"/>
        <w:tblLook w:val="04A0" w:firstRow="1" w:lastRow="0" w:firstColumn="1" w:lastColumn="0" w:noHBand="0" w:noVBand="1"/>
      </w:tblPr>
      <w:tblGrid>
        <w:gridCol w:w="9360"/>
      </w:tblGrid>
      <w:tr w:rsidR="00740766" w:rsidRPr="006A60EC" w14:paraId="6BC3B28E" w14:textId="77777777" w:rsidTr="006A60EC">
        <w:tc>
          <w:tcPr>
            <w:tcW w:w="9576" w:type="dxa"/>
            <w:shd w:val="clear" w:color="auto" w:fill="BFBFBF"/>
          </w:tcPr>
          <w:p w14:paraId="66E7F58B" w14:textId="04FE6C0B" w:rsidR="00740766" w:rsidRPr="006A60EC" w:rsidRDefault="00740766" w:rsidP="006A60EC">
            <w:pPr>
              <w:widowControl/>
              <w:suppressAutoHyphens w:val="0"/>
              <w:textAlignment w:val="center"/>
              <w:rPr>
                <w:rFonts w:ascii="Consolas" w:hAnsi="Consolas" w:cs="Consolas"/>
              </w:rPr>
            </w:pPr>
            <w:r w:rsidRPr="006A60EC">
              <w:rPr>
                <w:rFonts w:ascii="Consolas" w:hAnsi="Consolas" w:cs="Consolas"/>
              </w:rPr>
              <w:t>Cluster Install</w:t>
            </w:r>
            <w:r w:rsidR="003E6777">
              <w:rPr>
                <w:rFonts w:ascii="Consolas" w:hAnsi="Consolas" w:cs="Consolas"/>
              </w:rPr>
              <w:t>Fatafat</w:t>
            </w:r>
            <w:r w:rsidRPr="006A60EC">
              <w:rPr>
                <w:rFonts w:ascii="Consolas" w:hAnsi="Consolas" w:cs="Consolas"/>
              </w:rPr>
              <w:t>.sh</w:t>
            </w:r>
            <w:r w:rsidRPr="006A60EC">
              <w:rPr>
                <w:rFonts w:ascii="Consolas" w:hAnsi="Consolas" w:cs="Consolas"/>
              </w:rPr>
              <w:br/>
              <w:t xml:space="preserve">  --</w:t>
            </w:r>
            <w:proofErr w:type="spellStart"/>
            <w:r w:rsidRPr="006A60EC">
              <w:rPr>
                <w:rFonts w:ascii="Consolas" w:hAnsi="Consolas" w:cs="Consolas"/>
              </w:rPr>
              <w:t>MetadataAPIConfig</w:t>
            </w:r>
            <w:proofErr w:type="spellEnd"/>
            <w:r w:rsidRPr="006A60EC">
              <w:rPr>
                <w:rFonts w:ascii="Consolas" w:hAnsi="Consolas" w:cs="Consolas"/>
              </w:rPr>
              <w:t xml:space="preserve">  </w:t>
            </w:r>
            <w:proofErr w:type="spellStart"/>
            <w:r w:rsidRPr="006A60EC">
              <w:rPr>
                <w:rFonts w:ascii="Consolas" w:hAnsi="Consolas" w:cs="Consolas"/>
              </w:rPr>
              <w:t>SampleApplication</w:t>
            </w:r>
            <w:proofErr w:type="spellEnd"/>
            <w:r w:rsidRPr="006A60EC">
              <w:rPr>
                <w:rFonts w:ascii="Consolas" w:hAnsi="Consolas" w:cs="Consolas"/>
              </w:rPr>
              <w:t>/Medical/</w:t>
            </w:r>
            <w:proofErr w:type="spellStart"/>
            <w:r w:rsidRPr="006A60EC">
              <w:rPr>
                <w:rFonts w:ascii="Consolas" w:hAnsi="Consolas" w:cs="Consolas"/>
              </w:rPr>
              <w:t>Configs</w:t>
            </w:r>
            <w:proofErr w:type="spellEnd"/>
            <w:r w:rsidRPr="006A60EC">
              <w:rPr>
                <w:rFonts w:ascii="Consolas" w:hAnsi="Consolas" w:cs="Consolas"/>
              </w:rPr>
              <w:t>/</w:t>
            </w:r>
            <w:proofErr w:type="spellStart"/>
            <w:r w:rsidRPr="006A60EC">
              <w:rPr>
                <w:rFonts w:ascii="Consolas" w:hAnsi="Consolas" w:cs="Consolas"/>
              </w:rPr>
              <w:t>MetadataAPIConfig.properties</w:t>
            </w:r>
            <w:proofErr w:type="spellEnd"/>
            <w:r w:rsidRPr="006A60EC">
              <w:rPr>
                <w:rFonts w:ascii="Consolas" w:hAnsi="Consolas" w:cs="Consolas"/>
              </w:rPr>
              <w:br/>
              <w:t xml:space="preserve">  --</w:t>
            </w:r>
            <w:proofErr w:type="spellStart"/>
            <w:r w:rsidRPr="006A60EC">
              <w:rPr>
                <w:rFonts w:ascii="Consolas" w:hAnsi="Consolas" w:cs="Consolas"/>
              </w:rPr>
              <w:t>NodeConfigPath</w:t>
            </w:r>
            <w:proofErr w:type="spellEnd"/>
            <w:r w:rsidRPr="006A60EC">
              <w:rPr>
                <w:rFonts w:ascii="Consolas" w:hAnsi="Consolas" w:cs="Consolas"/>
              </w:rPr>
              <w:t xml:space="preserve"> </w:t>
            </w:r>
            <w:proofErr w:type="spellStart"/>
            <w:r w:rsidRPr="006A60EC">
              <w:rPr>
                <w:rFonts w:ascii="Consolas" w:hAnsi="Consolas" w:cs="Consolas"/>
              </w:rPr>
              <w:t>SampleApplication</w:t>
            </w:r>
            <w:proofErr w:type="spellEnd"/>
            <w:r w:rsidRPr="006A60EC">
              <w:rPr>
                <w:rFonts w:ascii="Consolas" w:hAnsi="Consolas" w:cs="Consolas"/>
              </w:rPr>
              <w:t>/Medical/</w:t>
            </w:r>
            <w:proofErr w:type="spellStart"/>
            <w:r w:rsidRPr="006A60EC">
              <w:rPr>
                <w:rFonts w:ascii="Consolas" w:hAnsi="Consolas" w:cs="Consolas"/>
              </w:rPr>
              <w:t>Configs</w:t>
            </w:r>
            <w:proofErr w:type="spellEnd"/>
            <w:r w:rsidRPr="006A60EC">
              <w:rPr>
                <w:rFonts w:ascii="Consolas" w:hAnsi="Consolas" w:cs="Consolas"/>
              </w:rPr>
              <w:t>/Engine2BoxConfigV1.json</w:t>
            </w:r>
          </w:p>
        </w:tc>
      </w:tr>
    </w:tbl>
    <w:p w14:paraId="4DA5E25A" w14:textId="77777777" w:rsidR="00740766" w:rsidRDefault="00740766">
      <w:pPr>
        <w:widowControl/>
        <w:suppressAutoHyphens w:val="0"/>
        <w:textAlignment w:val="center"/>
      </w:pPr>
    </w:p>
    <w:p w14:paraId="6FE97EC5" w14:textId="647A869A" w:rsidR="006A60EC" w:rsidRDefault="006A60EC">
      <w:pPr>
        <w:widowControl/>
        <w:suppressAutoHyphens w:val="0"/>
        <w:textAlignment w:val="center"/>
        <w:rPr>
          <w:rFonts w:ascii="Courier 10 Pitch" w:hAnsi="Courier 10 Pitch"/>
          <w:szCs w:val="20"/>
        </w:rPr>
      </w:pPr>
      <w:r>
        <w:rPr>
          <w:rFonts w:ascii="Calibri Light" w:eastAsia="Times New Roman" w:hAnsi="Calibri Light" w:cs="Times New Roman"/>
          <w:kern w:val="0"/>
          <w:sz w:val="22"/>
          <w:szCs w:val="22"/>
          <w:lang w:eastAsia="en-US" w:bidi="ar-SA"/>
        </w:rPr>
        <w:t xml:space="preserve">Currently two configuration files are required, one for the MetadataAPI and the other that describes at least the cluster for the </w:t>
      </w:r>
      <w:proofErr w:type="spellStart"/>
      <w:r w:rsidR="003E6777">
        <w:rPr>
          <w:rFonts w:ascii="Calibri Light" w:eastAsia="Times New Roman" w:hAnsi="Calibri Light" w:cs="Times New Roman"/>
          <w:kern w:val="0"/>
          <w:sz w:val="22"/>
          <w:szCs w:val="22"/>
          <w:lang w:eastAsia="en-US" w:bidi="ar-SA"/>
        </w:rPr>
        <w:t>Fatafat</w:t>
      </w:r>
      <w:r>
        <w:rPr>
          <w:rFonts w:ascii="Calibri Light" w:eastAsia="Times New Roman" w:hAnsi="Calibri Light" w:cs="Times New Roman"/>
          <w:kern w:val="0"/>
          <w:sz w:val="22"/>
          <w:szCs w:val="22"/>
          <w:lang w:eastAsia="en-US" w:bidi="ar-SA"/>
        </w:rPr>
        <w:t>Manager</w:t>
      </w:r>
      <w:proofErr w:type="spellEnd"/>
      <w:r>
        <w:rPr>
          <w:rFonts w:ascii="Calibri Light" w:eastAsia="Times New Roman" w:hAnsi="Calibri Light" w:cs="Times New Roman"/>
          <w:kern w:val="0"/>
          <w:sz w:val="22"/>
          <w:szCs w:val="22"/>
          <w:lang w:eastAsia="en-US" w:bidi="ar-SA"/>
        </w:rPr>
        <w:t>.   The cluster description is the key information as to what sort of distribution and what machines and nodes are involved in the installation.  Note that multiple nodes can if desired be installed on the same physical computer.</w:t>
      </w:r>
    </w:p>
    <w:p w14:paraId="6BB130DE" w14:textId="77777777" w:rsidR="006A60EC" w:rsidRDefault="006A60EC">
      <w:pPr>
        <w:widowControl/>
        <w:suppressAutoHyphens w:val="0"/>
        <w:textAlignment w:val="center"/>
        <w:rPr>
          <w:rFonts w:ascii="Courier 10 Pitch" w:hAnsi="Courier 10 Pitch"/>
          <w:szCs w:val="20"/>
        </w:rPr>
      </w:pPr>
    </w:p>
    <w:p w14:paraId="07ACA4AC" w14:textId="77777777" w:rsidR="006A60EC" w:rsidRDefault="006A60EC">
      <w:pPr>
        <w:widowControl/>
        <w:suppressAutoHyphens w:val="0"/>
        <w:textAlignment w:val="center"/>
        <w:rPr>
          <w:rFonts w:ascii="Courier 10 Pitch" w:hAnsi="Courier 10 Pitch"/>
          <w:szCs w:val="20"/>
        </w:rPr>
      </w:pPr>
      <w:r>
        <w:rPr>
          <w:rFonts w:ascii="Calibri Light" w:eastAsia="Times New Roman" w:hAnsi="Calibri Light" w:cs="Times New Roman"/>
          <w:kern w:val="0"/>
          <w:sz w:val="22"/>
          <w:szCs w:val="22"/>
          <w:lang w:eastAsia="en-US" w:bidi="ar-SA"/>
        </w:rPr>
        <w:t xml:space="preserve">For more information about what these configuration files contain, see &lt;some reference to other </w:t>
      </w:r>
      <w:r w:rsidR="003222C2">
        <w:rPr>
          <w:rFonts w:ascii="Calibri Light" w:eastAsia="Times New Roman" w:hAnsi="Calibri Light" w:cs="Times New Roman"/>
          <w:kern w:val="0"/>
          <w:sz w:val="22"/>
          <w:szCs w:val="22"/>
          <w:lang w:eastAsia="en-US" w:bidi="ar-SA"/>
        </w:rPr>
        <w:t>documentation</w:t>
      </w:r>
      <w:r>
        <w:rPr>
          <w:rFonts w:ascii="Calibri Light" w:eastAsia="Times New Roman" w:hAnsi="Calibri Light" w:cs="Times New Roman"/>
          <w:kern w:val="0"/>
          <w:sz w:val="22"/>
          <w:szCs w:val="22"/>
          <w:lang w:eastAsia="en-US" w:bidi="ar-SA"/>
        </w:rPr>
        <w:t xml:space="preserve"> describing the configuration&gt;.</w:t>
      </w:r>
    </w:p>
    <w:p w14:paraId="0535FCE1" w14:textId="77777777" w:rsidR="006A60EC" w:rsidRDefault="006A60EC" w:rsidP="00C47D3B">
      <w:pPr>
        <w:widowControl/>
        <w:suppressAutoHyphens w:val="0"/>
        <w:textAlignment w:val="center"/>
        <w:rPr>
          <w:rFonts w:ascii="Courier 10 Pitch" w:hAnsi="Courier 10 Pitch"/>
          <w:b/>
          <w:bCs/>
          <w:szCs w:val="20"/>
        </w:rPr>
      </w:pPr>
    </w:p>
    <w:p w14:paraId="03330588" w14:textId="77777777" w:rsidR="00344767" w:rsidRPr="00344767" w:rsidRDefault="00344767" w:rsidP="003677FC">
      <w:pPr>
        <w:pStyle w:val="Heading1"/>
      </w:pPr>
      <w:r>
        <w:rPr>
          <w:rFonts w:ascii="Courier 10 Pitch" w:hAnsi="Courier 10 Pitch"/>
          <w:bCs/>
        </w:rPr>
        <w:br w:type="column"/>
      </w:r>
      <w:r w:rsidRPr="00344767">
        <w:lastRenderedPageBreak/>
        <w:t>Appendix</w:t>
      </w:r>
    </w:p>
    <w:p w14:paraId="5767D1F3" w14:textId="77777777" w:rsidR="00344767" w:rsidRDefault="00344767" w:rsidP="00C47D3B">
      <w:pPr>
        <w:widowControl/>
        <w:suppressAutoHyphens w:val="0"/>
        <w:textAlignment w:val="center"/>
        <w:rPr>
          <w:rFonts w:ascii="Calibri Light" w:hAnsi="Calibri Light"/>
          <w:kern w:val="0"/>
          <w:sz w:val="22"/>
          <w:szCs w:val="20"/>
        </w:rPr>
      </w:pPr>
    </w:p>
    <w:p w14:paraId="44EE432D" w14:textId="77777777" w:rsidR="00B5007B" w:rsidRDefault="00B5007B" w:rsidP="00C47D3B">
      <w:pPr>
        <w:widowControl/>
        <w:suppressAutoHyphens w:val="0"/>
        <w:textAlignment w:val="center"/>
        <w:rPr>
          <w:rFonts w:ascii="Calibri Light" w:hAnsi="Calibri Light"/>
          <w:kern w:val="0"/>
          <w:sz w:val="22"/>
          <w:szCs w:val="20"/>
        </w:rPr>
      </w:pPr>
      <w:proofErr w:type="spellStart"/>
      <w:r w:rsidRPr="00B5007B">
        <w:rPr>
          <w:rFonts w:ascii="Calibri Light" w:hAnsi="Calibri Light"/>
          <w:kern w:val="0"/>
          <w:sz w:val="22"/>
          <w:szCs w:val="20"/>
          <w:highlight w:val="yellow"/>
        </w:rPr>
        <w:t>Tulasi</w:t>
      </w:r>
      <w:proofErr w:type="spellEnd"/>
      <w:r w:rsidRPr="00B5007B">
        <w:rPr>
          <w:rFonts w:ascii="Calibri Light" w:hAnsi="Calibri Light"/>
          <w:kern w:val="0"/>
          <w:sz w:val="22"/>
          <w:szCs w:val="20"/>
          <w:highlight w:val="yellow"/>
        </w:rPr>
        <w:t>/Dan/William – does the file below exist in any form?  Is there a Config file you wish to include for multi-node to let them know which values to change as we did here?</w:t>
      </w:r>
    </w:p>
    <w:p w14:paraId="0393F569" w14:textId="77777777" w:rsidR="00B5007B" w:rsidRPr="00344767" w:rsidRDefault="00B5007B" w:rsidP="00C47D3B">
      <w:pPr>
        <w:widowControl/>
        <w:suppressAutoHyphens w:val="0"/>
        <w:textAlignment w:val="center"/>
        <w:rPr>
          <w:rFonts w:ascii="Calibri Light" w:hAnsi="Calibri Light"/>
          <w:kern w:val="0"/>
          <w:sz w:val="22"/>
          <w:szCs w:val="20"/>
        </w:rPr>
      </w:pPr>
    </w:p>
    <w:p w14:paraId="5E3A6B60" w14:textId="24D122C8" w:rsidR="00344767" w:rsidRDefault="00344767" w:rsidP="00C47D3B">
      <w:pPr>
        <w:widowControl/>
        <w:suppressAutoHyphens w:val="0"/>
        <w:textAlignment w:val="center"/>
        <w:rPr>
          <w:rFonts w:ascii="Calibri Light" w:eastAsia="Times New Roman" w:hAnsi="Calibri Light" w:cs="Times New Roman"/>
          <w:kern w:val="0"/>
          <w:sz w:val="22"/>
          <w:szCs w:val="22"/>
          <w:lang w:eastAsia="en-US" w:bidi="ar-SA"/>
        </w:rPr>
      </w:pPr>
      <w:r>
        <w:rPr>
          <w:rFonts w:ascii="Calibri Light" w:eastAsia="Times New Roman" w:hAnsi="Calibri Light" w:cs="Times New Roman"/>
          <w:kern w:val="0"/>
          <w:sz w:val="22"/>
          <w:szCs w:val="22"/>
          <w:lang w:eastAsia="en-US" w:bidi="ar-SA"/>
        </w:rPr>
        <w:t xml:space="preserve">Please use this example of the </w:t>
      </w:r>
      <w:proofErr w:type="spellStart"/>
      <w:r>
        <w:rPr>
          <w:rFonts w:ascii="Calibri Light" w:eastAsia="Times New Roman" w:hAnsi="Calibri Light" w:cs="Times New Roman"/>
          <w:kern w:val="0"/>
          <w:sz w:val="22"/>
          <w:szCs w:val="22"/>
          <w:lang w:eastAsia="en-US" w:bidi="ar-SA"/>
        </w:rPr>
        <w:t>EngineConf.Json</w:t>
      </w:r>
      <w:proofErr w:type="spellEnd"/>
      <w:r>
        <w:rPr>
          <w:rFonts w:ascii="Calibri Light" w:eastAsia="Times New Roman" w:hAnsi="Calibri Light" w:cs="Times New Roman"/>
          <w:kern w:val="0"/>
          <w:sz w:val="22"/>
          <w:szCs w:val="22"/>
          <w:lang w:eastAsia="en-US" w:bidi="ar-SA"/>
        </w:rPr>
        <w:t xml:space="preserve"> file as a guide to the values you need to change in the system you are using to run the </w:t>
      </w:r>
      <w:proofErr w:type="spellStart"/>
      <w:r w:rsidR="003E6777">
        <w:rPr>
          <w:rFonts w:ascii="Calibri Light" w:eastAsia="Times New Roman" w:hAnsi="Calibri Light" w:cs="Times New Roman"/>
          <w:kern w:val="0"/>
          <w:sz w:val="22"/>
          <w:szCs w:val="22"/>
          <w:lang w:eastAsia="en-US" w:bidi="ar-SA"/>
        </w:rPr>
        <w:t>Fatafat</w:t>
      </w:r>
      <w:proofErr w:type="spellEnd"/>
      <w:r>
        <w:rPr>
          <w:rFonts w:ascii="Calibri Light" w:eastAsia="Times New Roman" w:hAnsi="Calibri Light" w:cs="Times New Roman"/>
          <w:kern w:val="0"/>
          <w:sz w:val="22"/>
          <w:szCs w:val="22"/>
          <w:lang w:eastAsia="en-US" w:bidi="ar-SA"/>
        </w:rPr>
        <w:t xml:space="preserve"> engine.</w:t>
      </w:r>
      <w:r w:rsidR="00557D33">
        <w:rPr>
          <w:rFonts w:ascii="Calibri Light" w:eastAsia="Times New Roman" w:hAnsi="Calibri Light" w:cs="Times New Roman"/>
          <w:kern w:val="0"/>
          <w:sz w:val="22"/>
          <w:szCs w:val="22"/>
          <w:lang w:eastAsia="en-US" w:bidi="ar-SA"/>
        </w:rPr>
        <w:t xml:space="preserve">  Gray shading indicates those values.</w:t>
      </w:r>
    </w:p>
    <w:p w14:paraId="02361E7E" w14:textId="77777777" w:rsidR="00344767" w:rsidRDefault="00344767" w:rsidP="00C47D3B">
      <w:pPr>
        <w:widowControl/>
        <w:suppressAutoHyphens w:val="0"/>
        <w:textAlignment w:val="center"/>
        <w:rPr>
          <w:rFonts w:ascii="Calibri Light" w:eastAsia="Times New Roman" w:hAnsi="Calibri Light" w:cs="Times New Roman"/>
          <w:kern w:val="0"/>
          <w:sz w:val="22"/>
          <w:szCs w:val="22"/>
          <w:lang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390"/>
        <w:gridCol w:w="8970"/>
      </w:tblGrid>
      <w:tr w:rsidR="00344767" w:rsidRPr="00344767" w14:paraId="357CB884" w14:textId="77777777" w:rsidTr="00344767">
        <w:trPr>
          <w:gridAfter w:val="1"/>
        </w:trPr>
        <w:tc>
          <w:tcPr>
            <w:tcW w:w="0" w:type="auto"/>
            <w:tcMar>
              <w:top w:w="0" w:type="dxa"/>
              <w:left w:w="150" w:type="dxa"/>
              <w:bottom w:w="0" w:type="dxa"/>
              <w:right w:w="150" w:type="dxa"/>
            </w:tcMar>
            <w:hideMark/>
          </w:tcPr>
          <w:p w14:paraId="713C685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w:t>
            </w:r>
          </w:p>
        </w:tc>
      </w:tr>
      <w:tr w:rsidR="00344767" w:rsidRPr="00344767" w14:paraId="16AF134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CBF6CC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6BC08E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"Clusters"</w:t>
            </w:r>
            <w:r w:rsidRPr="00344767">
              <w:rPr>
                <w:rFonts w:ascii="Consolas" w:eastAsia="Times New Roman" w:hAnsi="Consolas" w:cs="Consolas"/>
                <w:color w:val="333333"/>
                <w:kern w:val="0"/>
                <w:sz w:val="18"/>
                <w:szCs w:val="18"/>
                <w:lang w:eastAsia="en-US" w:bidi="ar-SA"/>
              </w:rPr>
              <w:t>: [</w:t>
            </w:r>
          </w:p>
        </w:tc>
      </w:tr>
      <w:tr w:rsidR="00344767" w:rsidRPr="00344767" w14:paraId="6589503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583B14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835083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5EA8744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FD7423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013477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ClusterId</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r w:rsidRPr="001465FB">
              <w:rPr>
                <w:rFonts w:ascii="Consolas" w:eastAsia="Times New Roman" w:hAnsi="Consolas" w:cs="Consolas"/>
                <w:color w:val="DF5000"/>
                <w:kern w:val="0"/>
                <w:sz w:val="18"/>
                <w:szCs w:val="18"/>
                <w:shd w:val="clear" w:color="auto" w:fill="E7E6E6"/>
                <w:lang w:eastAsia="en-US" w:bidi="ar-SA"/>
              </w:rPr>
              <w:t>ligadata1</w:t>
            </w:r>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p>
        </w:tc>
      </w:tr>
      <w:tr w:rsidR="00344767" w:rsidRPr="00344767" w14:paraId="0822099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F815A1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069710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"Config"</w:t>
            </w:r>
            <w:r w:rsidRPr="00344767">
              <w:rPr>
                <w:rFonts w:ascii="Consolas" w:eastAsia="Times New Roman" w:hAnsi="Consolas" w:cs="Consolas"/>
                <w:color w:val="333333"/>
                <w:kern w:val="0"/>
                <w:sz w:val="18"/>
                <w:szCs w:val="18"/>
                <w:lang w:eastAsia="en-US" w:bidi="ar-SA"/>
              </w:rPr>
              <w:t>: {</w:t>
            </w:r>
          </w:p>
        </w:tc>
      </w:tr>
      <w:tr w:rsidR="00344767" w:rsidRPr="00344767" w14:paraId="06FE4889"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CD5A1F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AB46E7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DataStore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StoreType</w:t>
            </w:r>
            <w:proofErr w:type="spellEnd"/>
            <w:r w:rsidRPr="00344767">
              <w:rPr>
                <w:rFonts w:ascii="Consolas" w:eastAsia="Times New Roman" w:hAnsi="Consolas" w:cs="Consolas"/>
                <w:color w:val="DF5000"/>
                <w:kern w:val="0"/>
                <w:sz w:val="18"/>
                <w:szCs w:val="18"/>
                <w:lang w:eastAsia="en-US" w:bidi="ar-SA"/>
              </w:rPr>
              <w:t>\": \"</w:t>
            </w:r>
            <w:proofErr w:type="spellStart"/>
            <w:r w:rsidRPr="00344767">
              <w:rPr>
                <w:rFonts w:ascii="Consolas" w:eastAsia="Times New Roman" w:hAnsi="Consolas" w:cs="Consolas"/>
                <w:color w:val="DF5000"/>
                <w:kern w:val="0"/>
                <w:sz w:val="18"/>
                <w:szCs w:val="18"/>
                <w:lang w:eastAsia="en-US" w:bidi="ar-SA"/>
              </w:rPr>
              <w:t>cassandra</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SchemaName</w:t>
            </w:r>
            <w:proofErr w:type="spellEnd"/>
            <w:r w:rsidRPr="00344767">
              <w:rPr>
                <w:rFonts w:ascii="Consolas" w:eastAsia="Times New Roman" w:hAnsi="Consolas" w:cs="Consolas"/>
                <w:color w:val="DF5000"/>
                <w:kern w:val="0"/>
                <w:sz w:val="18"/>
                <w:szCs w:val="18"/>
                <w:lang w:eastAsia="en-US" w:bidi="ar-SA"/>
              </w:rPr>
              <w:t>\": \"</w:t>
            </w:r>
            <w:proofErr w:type="spellStart"/>
            <w:r w:rsidRPr="00344767">
              <w:rPr>
                <w:rFonts w:ascii="Consolas" w:eastAsia="Times New Roman" w:hAnsi="Consolas" w:cs="Consolas"/>
                <w:color w:val="DF5000"/>
                <w:kern w:val="0"/>
                <w:sz w:val="18"/>
                <w:szCs w:val="18"/>
                <w:lang w:eastAsia="en-US" w:bidi="ar-SA"/>
              </w:rPr>
              <w:t>testdata</w:t>
            </w:r>
            <w:proofErr w:type="spellEnd"/>
            <w:r w:rsidRPr="00344767">
              <w:rPr>
                <w:rFonts w:ascii="Consolas" w:eastAsia="Times New Roman" w:hAnsi="Consolas" w:cs="Consolas"/>
                <w:color w:val="DF5000"/>
                <w:kern w:val="0"/>
                <w:sz w:val="18"/>
                <w:szCs w:val="18"/>
                <w:lang w:eastAsia="en-US" w:bidi="ar-SA"/>
              </w:rPr>
              <w:t>\",\"Location\": \"localhost\"}"</w:t>
            </w:r>
            <w:r w:rsidRPr="00344767">
              <w:rPr>
                <w:rFonts w:ascii="Consolas" w:eastAsia="Times New Roman" w:hAnsi="Consolas" w:cs="Consolas"/>
                <w:color w:val="333333"/>
                <w:kern w:val="0"/>
                <w:sz w:val="18"/>
                <w:szCs w:val="18"/>
                <w:lang w:eastAsia="en-US" w:bidi="ar-SA"/>
              </w:rPr>
              <w:t>,</w:t>
            </w:r>
          </w:p>
        </w:tc>
      </w:tr>
      <w:tr w:rsidR="00344767" w:rsidRPr="00344767" w14:paraId="66CB9A8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43174E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85F9B0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StatusInfo</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StoreType</w:t>
            </w:r>
            <w:proofErr w:type="spellEnd"/>
            <w:r w:rsidRPr="00344767">
              <w:rPr>
                <w:rFonts w:ascii="Consolas" w:eastAsia="Times New Roman" w:hAnsi="Consolas" w:cs="Consolas"/>
                <w:color w:val="DF5000"/>
                <w:kern w:val="0"/>
                <w:sz w:val="18"/>
                <w:szCs w:val="18"/>
                <w:lang w:eastAsia="en-US" w:bidi="ar-SA"/>
              </w:rPr>
              <w:t>\": \"</w:t>
            </w:r>
            <w:proofErr w:type="spellStart"/>
            <w:r w:rsidRPr="00344767">
              <w:rPr>
                <w:rFonts w:ascii="Consolas" w:eastAsia="Times New Roman" w:hAnsi="Consolas" w:cs="Consolas"/>
                <w:color w:val="DF5000"/>
                <w:kern w:val="0"/>
                <w:sz w:val="18"/>
                <w:szCs w:val="18"/>
                <w:lang w:eastAsia="en-US" w:bidi="ar-SA"/>
              </w:rPr>
              <w:t>cassandra</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SchemaName</w:t>
            </w:r>
            <w:proofErr w:type="spellEnd"/>
            <w:r w:rsidRPr="00344767">
              <w:rPr>
                <w:rFonts w:ascii="Consolas" w:eastAsia="Times New Roman" w:hAnsi="Consolas" w:cs="Consolas"/>
                <w:color w:val="DF5000"/>
                <w:kern w:val="0"/>
                <w:sz w:val="18"/>
                <w:szCs w:val="18"/>
                <w:lang w:eastAsia="en-US" w:bidi="ar-SA"/>
              </w:rPr>
              <w:t>\": \"</w:t>
            </w:r>
            <w:proofErr w:type="spellStart"/>
            <w:r w:rsidRPr="00344767">
              <w:rPr>
                <w:rFonts w:ascii="Consolas" w:eastAsia="Times New Roman" w:hAnsi="Consolas" w:cs="Consolas"/>
                <w:color w:val="DF5000"/>
                <w:kern w:val="0"/>
                <w:sz w:val="18"/>
                <w:szCs w:val="18"/>
                <w:lang w:eastAsia="en-US" w:bidi="ar-SA"/>
              </w:rPr>
              <w:t>statusinfo</w:t>
            </w:r>
            <w:proofErr w:type="spellEnd"/>
            <w:r w:rsidRPr="00344767">
              <w:rPr>
                <w:rFonts w:ascii="Consolas" w:eastAsia="Times New Roman" w:hAnsi="Consolas" w:cs="Consolas"/>
                <w:color w:val="DF5000"/>
                <w:kern w:val="0"/>
                <w:sz w:val="18"/>
                <w:szCs w:val="18"/>
                <w:lang w:eastAsia="en-US" w:bidi="ar-SA"/>
              </w:rPr>
              <w:t>\",\"Location\": \"localhost\"}"</w:t>
            </w:r>
            <w:r w:rsidRPr="00344767">
              <w:rPr>
                <w:rFonts w:ascii="Consolas" w:eastAsia="Times New Roman" w:hAnsi="Consolas" w:cs="Consolas"/>
                <w:color w:val="333333"/>
                <w:kern w:val="0"/>
                <w:sz w:val="18"/>
                <w:szCs w:val="18"/>
                <w:lang w:eastAsia="en-US" w:bidi="ar-SA"/>
              </w:rPr>
              <w:t>,</w:t>
            </w:r>
          </w:p>
        </w:tc>
      </w:tr>
      <w:tr w:rsidR="00344767" w:rsidRPr="00344767" w14:paraId="160EC84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BF453A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73B393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ZooKeeperInfo</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ZooKeeperNodeBasePath</w:t>
            </w:r>
            <w:proofErr w:type="spellEnd"/>
            <w:r w:rsidRPr="00344767">
              <w:rPr>
                <w:rFonts w:ascii="Consolas" w:eastAsia="Times New Roman" w:hAnsi="Consolas" w:cs="Consolas"/>
                <w:color w:val="DF5000"/>
                <w:kern w:val="0"/>
                <w:sz w:val="18"/>
                <w:szCs w:val="18"/>
                <w:lang w:eastAsia="en-US" w:bidi="ar-SA"/>
              </w:rPr>
              <w:t>\": \"/</w:t>
            </w:r>
            <w:proofErr w:type="spellStart"/>
            <w:r w:rsidRPr="001465FB">
              <w:rPr>
                <w:rFonts w:ascii="Consolas" w:eastAsia="Times New Roman" w:hAnsi="Consolas" w:cs="Consolas"/>
                <w:color w:val="DF5000"/>
                <w:kern w:val="0"/>
                <w:sz w:val="18"/>
                <w:szCs w:val="18"/>
                <w:shd w:val="clear" w:color="auto" w:fill="E7E6E6"/>
                <w:lang w:eastAsia="en-US" w:bidi="ar-SA"/>
              </w:rPr>
              <w:t>ligadata</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ZooKeeperConnectString</w:t>
            </w:r>
            <w:proofErr w:type="spellEnd"/>
            <w:r w:rsidRPr="00344767">
              <w:rPr>
                <w:rFonts w:ascii="Consolas" w:eastAsia="Times New Roman" w:hAnsi="Consolas" w:cs="Consolas"/>
                <w:color w:val="DF5000"/>
                <w:kern w:val="0"/>
                <w:sz w:val="18"/>
                <w:szCs w:val="18"/>
                <w:lang w:eastAsia="en-US" w:bidi="ar-SA"/>
              </w:rPr>
              <w:t>\": \"</w:t>
            </w:r>
            <w:r w:rsidRPr="001465FB">
              <w:rPr>
                <w:rFonts w:ascii="Consolas" w:eastAsia="Times New Roman" w:hAnsi="Consolas" w:cs="Consolas"/>
                <w:color w:val="DF5000"/>
                <w:kern w:val="0"/>
                <w:sz w:val="18"/>
                <w:szCs w:val="18"/>
                <w:shd w:val="clear" w:color="auto" w:fill="E7E6E6"/>
                <w:lang w:eastAsia="en-US" w:bidi="ar-SA"/>
              </w:rPr>
              <w:t>localhost:2181</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ZooKeeperSessionTimeoutMs</w:t>
            </w:r>
            <w:proofErr w:type="spellEnd"/>
            <w:r w:rsidRPr="00344767">
              <w:rPr>
                <w:rFonts w:ascii="Consolas" w:eastAsia="Times New Roman" w:hAnsi="Consolas" w:cs="Consolas"/>
                <w:color w:val="DF5000"/>
                <w:kern w:val="0"/>
                <w:sz w:val="18"/>
                <w:szCs w:val="18"/>
                <w:lang w:eastAsia="en-US" w:bidi="ar-SA"/>
              </w:rPr>
              <w:t>\": \"250\",\"</w:t>
            </w:r>
            <w:proofErr w:type="spellStart"/>
            <w:r w:rsidRPr="00344767">
              <w:rPr>
                <w:rFonts w:ascii="Consolas" w:eastAsia="Times New Roman" w:hAnsi="Consolas" w:cs="Consolas"/>
                <w:color w:val="DF5000"/>
                <w:kern w:val="0"/>
                <w:sz w:val="18"/>
                <w:szCs w:val="18"/>
                <w:lang w:eastAsia="en-US" w:bidi="ar-SA"/>
              </w:rPr>
              <w:t>ZooKeeperConnectionTimeoutMs</w:t>
            </w:r>
            <w:proofErr w:type="spellEnd"/>
            <w:r w:rsidRPr="00344767">
              <w:rPr>
                <w:rFonts w:ascii="Consolas" w:eastAsia="Times New Roman" w:hAnsi="Consolas" w:cs="Consolas"/>
                <w:color w:val="DF5000"/>
                <w:kern w:val="0"/>
                <w:sz w:val="18"/>
                <w:szCs w:val="18"/>
                <w:lang w:eastAsia="en-US" w:bidi="ar-SA"/>
              </w:rPr>
              <w:t>\": \"30000\"}"</w:t>
            </w:r>
            <w:r w:rsidRPr="00344767">
              <w:rPr>
                <w:rFonts w:ascii="Consolas" w:eastAsia="Times New Roman" w:hAnsi="Consolas" w:cs="Consolas"/>
                <w:color w:val="333333"/>
                <w:kern w:val="0"/>
                <w:sz w:val="18"/>
                <w:szCs w:val="18"/>
                <w:lang w:eastAsia="en-US" w:bidi="ar-SA"/>
              </w:rPr>
              <w:t>,</w:t>
            </w:r>
          </w:p>
        </w:tc>
      </w:tr>
      <w:tr w:rsidR="00344767" w:rsidRPr="00344767" w14:paraId="35BEB2A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0250DD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8912C6D" w14:textId="77777777" w:rsid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roofErr w:type="spellStart"/>
            <w:r w:rsidRPr="00344767">
              <w:rPr>
                <w:rFonts w:ascii="Consolas" w:eastAsia="Times New Roman" w:hAnsi="Consolas" w:cs="Consolas"/>
                <w:color w:val="333333"/>
                <w:kern w:val="0"/>
                <w:sz w:val="18"/>
                <w:szCs w:val="18"/>
                <w:lang w:eastAsia="en-US" w:bidi="ar-SA"/>
              </w:rPr>
              <w:t>EnvironmentContext</w:t>
            </w:r>
            <w:proofErr w:type="spellEnd"/>
            <w:r w:rsidRPr="00344767">
              <w:rPr>
                <w:rFonts w:ascii="Consolas" w:eastAsia="Times New Roman" w:hAnsi="Consolas" w:cs="Consolas"/>
                <w:color w:val="333333"/>
                <w:kern w:val="0"/>
                <w:sz w:val="18"/>
                <w:szCs w:val="18"/>
                <w:lang w:eastAsia="en-US" w:bidi="ar-SA"/>
              </w:rPr>
              <w:t>": "{\"classname\":\"com.ligadata.SimpleEnvContextImpl.SimpleEnvContextImpl$\",\"jarname\":\"simple</w:t>
            </w:r>
          </w:p>
          <w:p w14:paraId="34622F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envcontextimpl_2.10-1.0.jar\",\"dependencyjars\":[\"log4j-1.2.17.jar\",\"onlepbase_2.10-1.0.jar\",\"metadata_2.10-1.0.jar\",\"serialize_2.10-1.0.jar\",\"storage_2.10-0.0.0.2.jar\",\"asm-3.1.jar\",\"metrics-core-3.0.2.jar\",\"cassandra-driver-core-2.0.2.jar\",\"kryo-2.21.jar\",\"minlog-1.2.jar\",\"reflectasm-1.07-shaded.jar\",\"jackson-annotations-2.3.0.jar\",\"jackson-core-2.3.1.jar\",\"jackson-databind-2.3.1.jar\",\"findbugs-annotations-1.3.9-1.jar\",\"jsr305-1.3.9.jar\",\"google-collections-1.0.jar\",\"guava-16.0.1.jar\",\"protobuf-java-2.5.0.jar\",\"protobuf-java-2.6.0.jar\",\"java-xmlbuilder-0.4.jar\",\"jsch-0.1.42.jar\",\"compress-lzf-0.9.1.jar\",\"junit-interface-0.11-RC1.jar\",\"je-4.0.92.jar\",\"jersey-core-1.9.jar\",\"jersey-json-1.9.jar\",\"jersey-server-1.9.jar\",\"jaxb-impl-2.2.3-1.jar\",\"paranamer-2.3.jar\",\"paranamer-2.6.jar\",\"chill-java-0.3.6.jar\",\"chill_2.10-0.3.6.jar\",\"commons-beanutils-core-1.8.0.jar\",\"commons-beanutils-1.7.0.jar\",\"commons-cli-1.2.jar\",\"commons-codec-1.9.jar\",\"commons-collections-3.2.1.jar\",\"commons-configuration-1.6.jar\",\"commons-dbcp-1.2.2.jar\",\"commons-digester-1.8.jar\",\"commons-el-1.0.jar\",\"commons-httpclient-3.1.jar\",\"commons-io-2.4.jar\",\"commons-lang-2.6.jar\",\"commons-logging-1.1.3.jar\",\"commons-net-3.1.jar\",\"commons-pool-1.5.2.jar\",\"netty-3.9.0.Final.jar\",\"activation-1.1.jar\",\"jsp-api-2.1.jar\",\"servlet-api-2.5.jar\",\"jaxb-api-2.2.2.jar\",\"stax-api-1.0-2.jar\",\"jline-0.9.94.jar\",\"joda-time-2.3.jar\",\"junit-4.11.jar\",\"log4j-1.2.17.jar\",\"jets3t-0.9.0.jar\",\"jna-3.2.7.jar\",\"avro-1.7.4.jar\",\"commons-compress-1.4.1.jar\",\"commons-math3-3.1.1.jar\",\"hadoop-annotations-2.4.1.jar\",\"hadoop-auth-2.4.1.jar\",\"hadoop-common-2.4.1.jar\",\"hbase-client-0.98.4-hadoop2.jar\",\"hbase-common-0.98.4-hadoop2.jar\",\"hbase-protocol-0.98.4-hadoop2.jar\",\"httpclient-4.2.5.jar\",\"httpcore-4.2.4.jar\",\"zookeeper-3.4.6.jar\",\"htrace-core-2.04.jar\",\"jackson-core-asl-1.8.8.jar\",\"jackson-jaxrs-1.8.3.jar\",\"jackson-mapper-asl-1.8.8.jar\",\"jackson-xc-1.8.3.jar\",\"jettison-1.1.jar\",\"hamcrest-core-1.3.jar\",\"jdom-1.1.jar\",\"joda-convert-1.6.jar\",\"json4s-ast_2.10-3.2.9.jar\",\"json4s-core_2.10-3.2.9.jar\",\"json4s-jackson_2.10-3.2.9.jar\",\"json4s-native_2.10-3.2.9.jar\",\"mapdb-1.0.6.jar\",\"jetty-util-6.1.26.jar\",\"jetty-6.1.26.jar\",\"objenesis-1.2.jar\",\"asm-commons-4.0.jar\",\"asm-tree-4.0.jar\",\"asm-4.0.jar\",\"scalap-2.10.0.jar\",\"test-interface-1.0.jar\",\"quasiquotes_2.10.4-2.0.0-M6.jar\",\"scalatest_2.10-2.2.0.jar\",\"slf4j-api-1.7.7.jar\",\"slf4j-log4j12-1.7.5.jar\",\"xz-1.0.jar\",\"snappy-java-</w:t>
            </w:r>
            <w:r w:rsidRPr="00344767">
              <w:rPr>
                <w:rFonts w:ascii="Consolas" w:eastAsia="Times New Roman" w:hAnsi="Consolas" w:cs="Consolas"/>
                <w:color w:val="333333"/>
                <w:kern w:val="0"/>
                <w:sz w:val="18"/>
                <w:szCs w:val="18"/>
                <w:lang w:eastAsia="en-US" w:bidi="ar-SA"/>
              </w:rPr>
              <w:lastRenderedPageBreak/>
              <w:t>1.0.4.1.jar\",\"jasper-compiler-5.5.23.jar\",\"jasper-runtime-5.5.23.jar\",\"voldemort-0.96.jar\",\"xmlenc-0.52.jar\"]}"</w:t>
            </w:r>
          </w:p>
        </w:tc>
      </w:tr>
      <w:tr w:rsidR="00344767" w:rsidRPr="00344767" w14:paraId="629F945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FD7DA2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6D7DF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58946D9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F0A02D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E1B4E3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"Nodes"</w:t>
            </w:r>
            <w:r w:rsidRPr="00344767">
              <w:rPr>
                <w:rFonts w:ascii="Consolas" w:eastAsia="Times New Roman" w:hAnsi="Consolas" w:cs="Consolas"/>
                <w:color w:val="333333"/>
                <w:kern w:val="0"/>
                <w:sz w:val="18"/>
                <w:szCs w:val="18"/>
                <w:lang w:eastAsia="en-US" w:bidi="ar-SA"/>
              </w:rPr>
              <w:t>: [</w:t>
            </w:r>
          </w:p>
        </w:tc>
      </w:tr>
      <w:tr w:rsidR="00344767" w:rsidRPr="00344767" w14:paraId="5910801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13D435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64D931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6068214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90EEF0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CF50FB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NodeId</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1465FB">
              <w:rPr>
                <w:rFonts w:ascii="Consolas" w:eastAsia="Times New Roman" w:hAnsi="Consolas" w:cs="Consolas"/>
                <w:color w:val="DF5000"/>
                <w:kern w:val="0"/>
                <w:sz w:val="18"/>
                <w:szCs w:val="18"/>
                <w:shd w:val="clear" w:color="auto" w:fill="E7E6E6"/>
                <w:lang w:eastAsia="en-US" w:bidi="ar-SA"/>
              </w:rPr>
              <w:t>"1"</w:t>
            </w:r>
            <w:r w:rsidRPr="00344767">
              <w:rPr>
                <w:rFonts w:ascii="Consolas" w:eastAsia="Times New Roman" w:hAnsi="Consolas" w:cs="Consolas"/>
                <w:color w:val="333333"/>
                <w:kern w:val="0"/>
                <w:sz w:val="18"/>
                <w:szCs w:val="18"/>
                <w:lang w:eastAsia="en-US" w:bidi="ar-SA"/>
              </w:rPr>
              <w:t>,</w:t>
            </w:r>
          </w:p>
        </w:tc>
      </w:tr>
      <w:tr w:rsidR="00344767" w:rsidRPr="00344767" w14:paraId="584C129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5D1F70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2FE13D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NodePort</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r w:rsidRPr="001465FB">
              <w:rPr>
                <w:rFonts w:ascii="Consolas" w:eastAsia="Times New Roman" w:hAnsi="Consolas" w:cs="Consolas"/>
                <w:color w:val="333333"/>
                <w:kern w:val="0"/>
                <w:sz w:val="18"/>
                <w:szCs w:val="18"/>
                <w:shd w:val="clear" w:color="auto" w:fill="E7E6E6"/>
                <w:lang w:eastAsia="en-US" w:bidi="ar-SA"/>
              </w:rPr>
              <w:t xml:space="preserve"> </w:t>
            </w:r>
            <w:r w:rsidRPr="001465FB">
              <w:rPr>
                <w:rFonts w:ascii="Consolas" w:eastAsia="Times New Roman" w:hAnsi="Consolas" w:cs="Consolas"/>
                <w:color w:val="0086B3"/>
                <w:kern w:val="0"/>
                <w:sz w:val="18"/>
                <w:szCs w:val="18"/>
                <w:shd w:val="clear" w:color="auto" w:fill="E7E6E6"/>
                <w:lang w:eastAsia="en-US" w:bidi="ar-SA"/>
              </w:rPr>
              <w:t>6541</w:t>
            </w:r>
            <w:r w:rsidRPr="00344767">
              <w:rPr>
                <w:rFonts w:ascii="Consolas" w:eastAsia="Times New Roman" w:hAnsi="Consolas" w:cs="Consolas"/>
                <w:color w:val="333333"/>
                <w:kern w:val="0"/>
                <w:sz w:val="18"/>
                <w:szCs w:val="18"/>
                <w:lang w:eastAsia="en-US" w:bidi="ar-SA"/>
              </w:rPr>
              <w:t>,</w:t>
            </w:r>
          </w:p>
        </w:tc>
      </w:tr>
      <w:tr w:rsidR="00344767" w:rsidRPr="00344767" w14:paraId="598F4DB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971415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8E5237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NodeIpAddr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1465FB">
              <w:rPr>
                <w:rFonts w:ascii="Consolas" w:eastAsia="Times New Roman" w:hAnsi="Consolas" w:cs="Consolas"/>
                <w:color w:val="DF5000"/>
                <w:kern w:val="0"/>
                <w:sz w:val="18"/>
                <w:szCs w:val="18"/>
                <w:shd w:val="clear" w:color="auto" w:fill="E7E6E6"/>
                <w:lang w:eastAsia="en-US" w:bidi="ar-SA"/>
              </w:rPr>
              <w:t>"localhost"</w:t>
            </w:r>
            <w:r w:rsidRPr="00344767">
              <w:rPr>
                <w:rFonts w:ascii="Consolas" w:eastAsia="Times New Roman" w:hAnsi="Consolas" w:cs="Consolas"/>
                <w:color w:val="333333"/>
                <w:kern w:val="0"/>
                <w:sz w:val="18"/>
                <w:szCs w:val="18"/>
                <w:lang w:eastAsia="en-US" w:bidi="ar-SA"/>
              </w:rPr>
              <w:t>,</w:t>
            </w:r>
          </w:p>
        </w:tc>
      </w:tr>
      <w:tr w:rsidR="00344767" w:rsidRPr="00344767" w14:paraId="2441FCE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9A682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3E2F0F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JarPaths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13A47D9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29022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E81C66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tmp</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OnLEPInstall</w:t>
            </w:r>
            <w:proofErr w:type="spellEnd"/>
            <w:r w:rsidRPr="00344767">
              <w:rPr>
                <w:rFonts w:ascii="Consolas" w:eastAsia="Times New Roman" w:hAnsi="Consolas" w:cs="Consolas"/>
                <w:color w:val="DF5000"/>
                <w:kern w:val="0"/>
                <w:sz w:val="18"/>
                <w:szCs w:val="18"/>
                <w:lang w:eastAsia="en-US" w:bidi="ar-SA"/>
              </w:rPr>
              <w:t>"</w:t>
            </w:r>
          </w:p>
        </w:tc>
      </w:tr>
      <w:tr w:rsidR="00344767" w:rsidRPr="00344767" w14:paraId="0248897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872B11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301ACA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3E4925F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3CD453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4E4F2F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Scala_home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/scala-2.10.4"</w:t>
            </w:r>
            <w:r w:rsidRPr="00344767">
              <w:rPr>
                <w:rFonts w:ascii="Consolas" w:eastAsia="Times New Roman" w:hAnsi="Consolas" w:cs="Consolas"/>
                <w:color w:val="333333"/>
                <w:kern w:val="0"/>
                <w:sz w:val="18"/>
                <w:szCs w:val="18"/>
                <w:lang w:eastAsia="en-US" w:bidi="ar-SA"/>
              </w:rPr>
              <w:t>,</w:t>
            </w:r>
          </w:p>
        </w:tc>
      </w:tr>
      <w:tr w:rsidR="00344767" w:rsidRPr="00344767" w14:paraId="3CDE6C1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741B4A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EBCD25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Java_home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/jdk1.8.0_05"</w:t>
            </w:r>
            <w:r w:rsidRPr="00344767">
              <w:rPr>
                <w:rFonts w:ascii="Consolas" w:eastAsia="Times New Roman" w:hAnsi="Consolas" w:cs="Consolas"/>
                <w:color w:val="333333"/>
                <w:kern w:val="0"/>
                <w:sz w:val="18"/>
                <w:szCs w:val="18"/>
                <w:lang w:eastAsia="en-US" w:bidi="ar-SA"/>
              </w:rPr>
              <w:t>,</w:t>
            </w:r>
          </w:p>
        </w:tc>
      </w:tr>
      <w:tr w:rsidR="00344767" w:rsidRPr="00344767" w14:paraId="2C31185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BE553F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7D331F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"Classpath"</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gramStart"/>
            <w:r w:rsidRPr="00344767">
              <w:rPr>
                <w:rFonts w:ascii="Consolas" w:eastAsia="Times New Roman" w:hAnsi="Consolas" w:cs="Consolas"/>
                <w:color w:val="DF5000"/>
                <w:kern w:val="0"/>
                <w:sz w:val="18"/>
                <w:szCs w:val="18"/>
                <w:lang w:eastAsia="en-US" w:bidi="ar-SA"/>
              </w:rPr>
              <w:t>.:</w:t>
            </w:r>
            <w:proofErr w:type="gramEnd"/>
            <w:r w:rsidRPr="00344767">
              <w:rPr>
                <w:rFonts w:ascii="Consolas" w:eastAsia="Times New Roman" w:hAnsi="Consolas" w:cs="Consolas"/>
                <w:color w:val="DF5000"/>
                <w:kern w:val="0"/>
                <w:sz w:val="18"/>
                <w:szCs w:val="18"/>
                <w:lang w:eastAsia="en-US" w:bidi="ar-SA"/>
              </w:rPr>
              <w:t>/tmp/OnLEPInstall/metadata_2.10-1.0.jar:/tmp/OnLEPInstall/basefunctions_2.10-0.1.0.jar:/tmp/OnLEPInstall/messagedef_2.10-1.0.jar:/tmp/OnLEPInstall/methodextractor_2.10-1.0.jar:/tmp/OnLEPInstall/pmmlcompiler_2.10-1.0.jar:/tmp/OnLEPInstall/onlepbase_2.10-1.0.jar:/tmp/OnLEPInstall/bootstrap_2.10-1.0.jar:/tmp/OnLEPInstall/joda-time-2.3.jar:/tmp/OnLEPInstall/joda-convert-1.6.jar:/tmp/OnLEPInstall/basetypes_2.10-0.1.0.jar:/tmp/OnLEPInstall/pmmludfs_2.10-1.0.jar:/tmp/OnLEPInstall/pmmlruntime_2.10-1.0.jar:/tmp/OnLEPInstall/json4s-native_2.10-3.2.9.jar:/tmp/OnLEPInstall/json4s-core_2.10-3.2.9.jar:/tmp/OnLEPInstall/json4s-ast_2.10-3.2.9.jar:/tmp/OnLEPInstall/jackson-databind-2.3.1.jar:/tmp/OnLEPInstall/jackson-annotations-2.3.0.jar:/tmp/OnLEPInstall/json4s-jackson_2.10-3.2.9.jar:/tmp/OnLEPInstall/jackson-core-2.3.1.jar:/tmp/OnLEPInstall/log4j-1.2.17.jar"</w:t>
            </w:r>
          </w:p>
        </w:tc>
      </w:tr>
      <w:tr w:rsidR="00344767" w:rsidRPr="00344767" w14:paraId="066F99A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27F973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3DA3D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5D5C933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266893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2AACBE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545DEF2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387937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331462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NodeId</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1465FB">
              <w:rPr>
                <w:rFonts w:ascii="Consolas" w:eastAsia="Times New Roman" w:hAnsi="Consolas" w:cs="Consolas"/>
                <w:color w:val="DF5000"/>
                <w:kern w:val="0"/>
                <w:sz w:val="18"/>
                <w:szCs w:val="18"/>
                <w:shd w:val="clear" w:color="auto" w:fill="E7E6E6"/>
                <w:lang w:eastAsia="en-US" w:bidi="ar-SA"/>
              </w:rPr>
              <w:t>"2"</w:t>
            </w:r>
            <w:r w:rsidRPr="00344767">
              <w:rPr>
                <w:rFonts w:ascii="Consolas" w:eastAsia="Times New Roman" w:hAnsi="Consolas" w:cs="Consolas"/>
                <w:color w:val="333333"/>
                <w:kern w:val="0"/>
                <w:sz w:val="18"/>
                <w:szCs w:val="18"/>
                <w:lang w:eastAsia="en-US" w:bidi="ar-SA"/>
              </w:rPr>
              <w:t>,</w:t>
            </w:r>
          </w:p>
        </w:tc>
      </w:tr>
      <w:tr w:rsidR="00344767" w:rsidRPr="00344767" w14:paraId="55E4AC4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2ADB8D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D97DC2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NodePort</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r w:rsidRPr="001465FB">
              <w:rPr>
                <w:rFonts w:ascii="Consolas" w:eastAsia="Times New Roman" w:hAnsi="Consolas" w:cs="Consolas"/>
                <w:color w:val="333333"/>
                <w:kern w:val="0"/>
                <w:sz w:val="18"/>
                <w:szCs w:val="18"/>
                <w:shd w:val="clear" w:color="auto" w:fill="E7E6E6"/>
                <w:lang w:eastAsia="en-US" w:bidi="ar-SA"/>
              </w:rPr>
              <w:t xml:space="preserve"> </w:t>
            </w:r>
            <w:r w:rsidRPr="001465FB">
              <w:rPr>
                <w:rFonts w:ascii="Consolas" w:eastAsia="Times New Roman" w:hAnsi="Consolas" w:cs="Consolas"/>
                <w:color w:val="0086B3"/>
                <w:kern w:val="0"/>
                <w:sz w:val="18"/>
                <w:szCs w:val="18"/>
                <w:shd w:val="clear" w:color="auto" w:fill="E7E6E6"/>
                <w:lang w:eastAsia="en-US" w:bidi="ar-SA"/>
              </w:rPr>
              <w:t>6542</w:t>
            </w:r>
            <w:r w:rsidRPr="00344767">
              <w:rPr>
                <w:rFonts w:ascii="Consolas" w:eastAsia="Times New Roman" w:hAnsi="Consolas" w:cs="Consolas"/>
                <w:color w:val="333333"/>
                <w:kern w:val="0"/>
                <w:sz w:val="18"/>
                <w:szCs w:val="18"/>
                <w:lang w:eastAsia="en-US" w:bidi="ar-SA"/>
              </w:rPr>
              <w:t>,</w:t>
            </w:r>
          </w:p>
        </w:tc>
      </w:tr>
      <w:tr w:rsidR="00344767" w:rsidRPr="00344767" w14:paraId="2B16338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0B2659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6F0B32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NodeIpAddr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"localhost"</w:t>
            </w:r>
            <w:r w:rsidRPr="00344767">
              <w:rPr>
                <w:rFonts w:ascii="Consolas" w:eastAsia="Times New Roman" w:hAnsi="Consolas" w:cs="Consolas"/>
                <w:color w:val="333333"/>
                <w:kern w:val="0"/>
                <w:sz w:val="18"/>
                <w:szCs w:val="18"/>
                <w:lang w:eastAsia="en-US" w:bidi="ar-SA"/>
              </w:rPr>
              <w:t>,</w:t>
            </w:r>
          </w:p>
        </w:tc>
      </w:tr>
      <w:tr w:rsidR="00344767" w:rsidRPr="00344767" w14:paraId="4B2DA429"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DC31FF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1AD94A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JarPaths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52D4F5F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0FFA7A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ACF03E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tmp</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OnLEPInstall</w:t>
            </w:r>
            <w:proofErr w:type="spellEnd"/>
            <w:r w:rsidRPr="00344767">
              <w:rPr>
                <w:rFonts w:ascii="Consolas" w:eastAsia="Times New Roman" w:hAnsi="Consolas" w:cs="Consolas"/>
                <w:color w:val="DF5000"/>
                <w:kern w:val="0"/>
                <w:sz w:val="18"/>
                <w:szCs w:val="18"/>
                <w:lang w:eastAsia="en-US" w:bidi="ar-SA"/>
              </w:rPr>
              <w:t>"</w:t>
            </w:r>
          </w:p>
        </w:tc>
      </w:tr>
      <w:tr w:rsidR="00344767" w:rsidRPr="00344767" w14:paraId="48F3C7F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EED61D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3CF762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372F1E4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B4A87B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544B06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Scala_home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/scala-2.10.4"</w:t>
            </w:r>
            <w:r w:rsidRPr="00344767">
              <w:rPr>
                <w:rFonts w:ascii="Consolas" w:eastAsia="Times New Roman" w:hAnsi="Consolas" w:cs="Consolas"/>
                <w:color w:val="333333"/>
                <w:kern w:val="0"/>
                <w:sz w:val="18"/>
                <w:szCs w:val="18"/>
                <w:lang w:eastAsia="en-US" w:bidi="ar-SA"/>
              </w:rPr>
              <w:t>,</w:t>
            </w:r>
          </w:p>
        </w:tc>
      </w:tr>
      <w:tr w:rsidR="00344767" w:rsidRPr="00344767" w14:paraId="37549C0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5A8731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A54EEA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Java_home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/jdk1.8.0_05"</w:t>
            </w:r>
            <w:r w:rsidRPr="00344767">
              <w:rPr>
                <w:rFonts w:ascii="Consolas" w:eastAsia="Times New Roman" w:hAnsi="Consolas" w:cs="Consolas"/>
                <w:color w:val="333333"/>
                <w:kern w:val="0"/>
                <w:sz w:val="18"/>
                <w:szCs w:val="18"/>
                <w:lang w:eastAsia="en-US" w:bidi="ar-SA"/>
              </w:rPr>
              <w:t>,</w:t>
            </w:r>
          </w:p>
        </w:tc>
      </w:tr>
      <w:tr w:rsidR="00344767" w:rsidRPr="00344767" w14:paraId="2831384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3F312E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F284D7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"Classpath"</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gramStart"/>
            <w:r w:rsidRPr="00344767">
              <w:rPr>
                <w:rFonts w:ascii="Consolas" w:eastAsia="Times New Roman" w:hAnsi="Consolas" w:cs="Consolas"/>
                <w:color w:val="DF5000"/>
                <w:kern w:val="0"/>
                <w:sz w:val="18"/>
                <w:szCs w:val="18"/>
                <w:lang w:eastAsia="en-US" w:bidi="ar-SA"/>
              </w:rPr>
              <w:t>.:</w:t>
            </w:r>
            <w:proofErr w:type="gramEnd"/>
            <w:r w:rsidRPr="00344767">
              <w:rPr>
                <w:rFonts w:ascii="Consolas" w:eastAsia="Times New Roman" w:hAnsi="Consolas" w:cs="Consolas"/>
                <w:color w:val="DF5000"/>
                <w:kern w:val="0"/>
                <w:sz w:val="18"/>
                <w:szCs w:val="18"/>
                <w:lang w:eastAsia="en-US" w:bidi="ar-SA"/>
              </w:rPr>
              <w:t>/tmp/OnLEPInstall/metadata_2.10-1.0.jar:/tmp/OnLEPInstall/basefunctions_2.10-0.1.0.jar:/tmp/OnLEPInstall/messagedef_2.10-1.0.jar:/tmp/OnLEPInstall/methodextractor_2.10-1.0.jar:/tmp/OnLEPInstall/pmmlcompiler_2.10-1.0.jar:/tmp/OnLEPInstall/onlepbase_2.10-1.0.jar:/tmp/OnLEPInstall/bootstrap_2.10-1.0.jar:/tmp/OnLEPInstall/joda-time-2.3.jar:/tmp/OnLEPInstall/joda-convert-1.6.jar:/tmp/OnLEPInstall/basetypes_2.10-0.1.0.jar:/tmp/OnLEPInstall/pmmludfs_2.10-1.0.jar:/tmp/OnLEPInstall/pmmlruntime_2.10-1.0.jar:/tmp/OnLEPInstall/json4s-native_2.10-3.2.9.jar:/tmp/OnLEPInstall/json4s-core_2.10-3.2.9.jar:/tmp/OnLEPInstall/json4s-ast_2.10-3.2.9.jar:/tmp/OnLEPInstall/jackson-databind-2.3.1.jar:/tmp/OnLEPInstall/jackson-annotations-2.3.0.jar:/tmp/OnLEPInstall/json4s-jackson_2.10-3.2.9.jar:/tmp/OnLEPInstall/jackson-core-2.3.1.jar:/tmp/OnLEPInstall/log4j-1.2.17.jar"</w:t>
            </w:r>
          </w:p>
        </w:tc>
      </w:tr>
      <w:tr w:rsidR="00344767" w:rsidRPr="00344767" w14:paraId="4E1BAA4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349F34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7060C8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0BF5F7C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66053B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87858D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705BE0F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62F001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423E6D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NodeId</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97438C">
              <w:rPr>
                <w:rFonts w:ascii="Consolas" w:eastAsia="Times New Roman" w:hAnsi="Consolas" w:cs="Consolas"/>
                <w:color w:val="DF5000"/>
                <w:kern w:val="0"/>
                <w:sz w:val="18"/>
                <w:szCs w:val="18"/>
                <w:highlight w:val="lightGray"/>
                <w:lang w:eastAsia="en-US" w:bidi="ar-SA"/>
              </w:rPr>
              <w:t>"4"</w:t>
            </w:r>
            <w:r w:rsidRPr="00344767">
              <w:rPr>
                <w:rFonts w:ascii="Consolas" w:eastAsia="Times New Roman" w:hAnsi="Consolas" w:cs="Consolas"/>
                <w:color w:val="333333"/>
                <w:kern w:val="0"/>
                <w:sz w:val="18"/>
                <w:szCs w:val="18"/>
                <w:highlight w:val="lightGray"/>
                <w:lang w:eastAsia="en-US" w:bidi="ar-SA"/>
              </w:rPr>
              <w:t>,</w:t>
            </w:r>
          </w:p>
        </w:tc>
      </w:tr>
      <w:tr w:rsidR="00344767" w:rsidRPr="00344767" w14:paraId="78281B1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FD2E85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927D52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NodePort</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97438C">
              <w:rPr>
                <w:rFonts w:ascii="Consolas" w:eastAsia="Times New Roman" w:hAnsi="Consolas" w:cs="Consolas"/>
                <w:color w:val="0086B3"/>
                <w:kern w:val="0"/>
                <w:sz w:val="18"/>
                <w:szCs w:val="18"/>
                <w:highlight w:val="lightGray"/>
                <w:lang w:eastAsia="en-US" w:bidi="ar-SA"/>
              </w:rPr>
              <w:t>6544</w:t>
            </w:r>
            <w:r w:rsidRPr="00344767">
              <w:rPr>
                <w:rFonts w:ascii="Consolas" w:eastAsia="Times New Roman" w:hAnsi="Consolas" w:cs="Consolas"/>
                <w:color w:val="333333"/>
                <w:kern w:val="0"/>
                <w:sz w:val="18"/>
                <w:szCs w:val="18"/>
                <w:lang w:eastAsia="en-US" w:bidi="ar-SA"/>
              </w:rPr>
              <w:t>,</w:t>
            </w:r>
          </w:p>
        </w:tc>
      </w:tr>
      <w:tr w:rsidR="00344767" w:rsidRPr="00344767" w14:paraId="67145B8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5A3515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5743B5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NodeIpAddr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"localhost"</w:t>
            </w:r>
            <w:r w:rsidRPr="00344767">
              <w:rPr>
                <w:rFonts w:ascii="Consolas" w:eastAsia="Times New Roman" w:hAnsi="Consolas" w:cs="Consolas"/>
                <w:color w:val="333333"/>
                <w:kern w:val="0"/>
                <w:sz w:val="18"/>
                <w:szCs w:val="18"/>
                <w:lang w:eastAsia="en-US" w:bidi="ar-SA"/>
              </w:rPr>
              <w:t>,</w:t>
            </w:r>
          </w:p>
        </w:tc>
      </w:tr>
      <w:tr w:rsidR="00344767" w:rsidRPr="00344767" w14:paraId="5ABA9BB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3093B3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43184A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JarPaths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0D09787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3F472E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3E9D7D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tmp</w:t>
            </w:r>
            <w:proofErr w:type="spellEnd"/>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OnLEPInstall</w:t>
            </w:r>
            <w:proofErr w:type="spellEnd"/>
            <w:r w:rsidRPr="00344767">
              <w:rPr>
                <w:rFonts w:ascii="Consolas" w:eastAsia="Times New Roman" w:hAnsi="Consolas" w:cs="Consolas"/>
                <w:color w:val="DF5000"/>
                <w:kern w:val="0"/>
                <w:sz w:val="18"/>
                <w:szCs w:val="18"/>
                <w:lang w:eastAsia="en-US" w:bidi="ar-SA"/>
              </w:rPr>
              <w:t>"</w:t>
            </w:r>
          </w:p>
        </w:tc>
      </w:tr>
      <w:tr w:rsidR="00344767" w:rsidRPr="00344767" w14:paraId="64D473D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F5E692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3F40E4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31CBD7C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56DB65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CF9AF6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Scala_home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/scala-2.10.4"</w:t>
            </w:r>
            <w:r w:rsidRPr="00344767">
              <w:rPr>
                <w:rFonts w:ascii="Consolas" w:eastAsia="Times New Roman" w:hAnsi="Consolas" w:cs="Consolas"/>
                <w:color w:val="333333"/>
                <w:kern w:val="0"/>
                <w:sz w:val="18"/>
                <w:szCs w:val="18"/>
                <w:lang w:eastAsia="en-US" w:bidi="ar-SA"/>
              </w:rPr>
              <w:t>,</w:t>
            </w:r>
          </w:p>
        </w:tc>
      </w:tr>
      <w:tr w:rsidR="00344767" w:rsidRPr="00344767" w14:paraId="2D54D1B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4224F8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350C9A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Java_home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"/home/</w:t>
            </w:r>
            <w:proofErr w:type="spellStart"/>
            <w:r w:rsidRPr="00344767">
              <w:rPr>
                <w:rFonts w:ascii="Consolas" w:eastAsia="Times New Roman" w:hAnsi="Consolas" w:cs="Consolas"/>
                <w:color w:val="DF5000"/>
                <w:kern w:val="0"/>
                <w:sz w:val="18"/>
                <w:szCs w:val="18"/>
                <w:lang w:eastAsia="en-US" w:bidi="ar-SA"/>
              </w:rPr>
              <w:t>xxxxxx</w:t>
            </w:r>
            <w:proofErr w:type="spellEnd"/>
            <w:r w:rsidRPr="00344767">
              <w:rPr>
                <w:rFonts w:ascii="Consolas" w:eastAsia="Times New Roman" w:hAnsi="Consolas" w:cs="Consolas"/>
                <w:color w:val="DF5000"/>
                <w:kern w:val="0"/>
                <w:sz w:val="18"/>
                <w:szCs w:val="18"/>
                <w:lang w:eastAsia="en-US" w:bidi="ar-SA"/>
              </w:rPr>
              <w:t>/jdk1.8.0_05"</w:t>
            </w:r>
            <w:r w:rsidRPr="00344767">
              <w:rPr>
                <w:rFonts w:ascii="Consolas" w:eastAsia="Times New Roman" w:hAnsi="Consolas" w:cs="Consolas"/>
                <w:color w:val="333333"/>
                <w:kern w:val="0"/>
                <w:sz w:val="18"/>
                <w:szCs w:val="18"/>
                <w:lang w:eastAsia="en-US" w:bidi="ar-SA"/>
              </w:rPr>
              <w:t>,</w:t>
            </w:r>
          </w:p>
        </w:tc>
      </w:tr>
      <w:tr w:rsidR="00344767" w:rsidRPr="00344767" w14:paraId="6796919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9FEA00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84E86D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"Classpath"</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gramStart"/>
            <w:r w:rsidRPr="00344767">
              <w:rPr>
                <w:rFonts w:ascii="Consolas" w:eastAsia="Times New Roman" w:hAnsi="Consolas" w:cs="Consolas"/>
                <w:color w:val="DF5000"/>
                <w:kern w:val="0"/>
                <w:sz w:val="18"/>
                <w:szCs w:val="18"/>
                <w:lang w:eastAsia="en-US" w:bidi="ar-SA"/>
              </w:rPr>
              <w:t>.:</w:t>
            </w:r>
            <w:proofErr w:type="gramEnd"/>
            <w:r w:rsidRPr="00344767">
              <w:rPr>
                <w:rFonts w:ascii="Consolas" w:eastAsia="Times New Roman" w:hAnsi="Consolas" w:cs="Consolas"/>
                <w:color w:val="DF5000"/>
                <w:kern w:val="0"/>
                <w:sz w:val="18"/>
                <w:szCs w:val="18"/>
                <w:lang w:eastAsia="en-US" w:bidi="ar-SA"/>
              </w:rPr>
              <w:t>/tmp/OnLEPInstall/metadata_2.10-1.0.jar:/tmp/OnLEPInstall/basefunctions_2.10-0.1.0.jar:/tmp/OnLEPInstall/messagedef_2.10-1.0.jar:/tmp/OnLEPInstall/methodextractor_2.10-1.0.jar:/tmp/OnLEPInstall/pmmlcompiler_2.10-1.0.jar:/tmp/OnLEPInstall/onlepbase_2.10-1.0.jar:/tmp/OnLEPInstall/bootstrap_2.10-1.0.jar:/tmp/OnLEPInstall/joda-time-2.3.jar:/tmp/OnLEPInstall/joda-convert-1.6.jar:/tmp/OnLEPInstall/basetypes_2.10-0.1.0.jar:/tmp/OnLEPInstall/pmmludfs_2.10-1.0.jar:/tmp/OnLEPInstall/pmmlruntime_2.10-1.0.jar:/tmp/OnLEPInstall/json4s-native_2.10-3.2.9.jar:/tmp/OnLEPInstall/json4s-core_2.10-3.2.9.jar:/tmp/OnLEPInstall/json4s-ast_2.10-3.2.9.jar:/tmp/OnLEPInstall/jackson-databind-2.3.1.jar:/tmp/OnLEPInstall/jackson-annotations-2.3.0.jar:/tmp/OnLEPInstall/json4s-jackson_2.10-3.2.9.jar:/tmp/OnLEPInstall/jackson-core-2.3.1.jar:/tmp/OnLEPInstall/log4j-1.2.17.jar"</w:t>
            </w:r>
          </w:p>
        </w:tc>
      </w:tr>
      <w:tr w:rsidR="00344767" w:rsidRPr="00344767" w14:paraId="7ABAE929"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65CE26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466E70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2E42B7B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F8FCB5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A79D08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343F95A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08EE97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59FF32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15553BC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65CFEE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8AB0E6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30F2ACA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1E2DC0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72065E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"Adapters"</w:t>
            </w:r>
            <w:r w:rsidRPr="00344767">
              <w:rPr>
                <w:rFonts w:ascii="Consolas" w:eastAsia="Times New Roman" w:hAnsi="Consolas" w:cs="Consolas"/>
                <w:color w:val="333333"/>
                <w:kern w:val="0"/>
                <w:sz w:val="18"/>
                <w:szCs w:val="18"/>
                <w:lang w:eastAsia="en-US" w:bidi="ar-SA"/>
              </w:rPr>
              <w:t>: [</w:t>
            </w:r>
          </w:p>
        </w:tc>
      </w:tr>
      <w:tr w:rsidR="00344767" w:rsidRPr="00344767" w14:paraId="15BDF8B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8D59F8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6563F0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7AABEF4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3FA7AC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B446A3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"Name"</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"TestIn_1"</w:t>
            </w:r>
            <w:r w:rsidRPr="00344767">
              <w:rPr>
                <w:rFonts w:ascii="Consolas" w:eastAsia="Times New Roman" w:hAnsi="Consolas" w:cs="Consolas"/>
                <w:color w:val="333333"/>
                <w:kern w:val="0"/>
                <w:sz w:val="18"/>
                <w:szCs w:val="18"/>
                <w:lang w:eastAsia="en-US" w:bidi="ar-SA"/>
              </w:rPr>
              <w:t>,</w:t>
            </w:r>
          </w:p>
        </w:tc>
      </w:tr>
      <w:tr w:rsidR="00344767" w:rsidRPr="00344767" w14:paraId="1EEDA3E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108AB6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4A4521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TypeString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"Input"</w:t>
            </w:r>
            <w:r w:rsidRPr="00344767">
              <w:rPr>
                <w:rFonts w:ascii="Consolas" w:eastAsia="Times New Roman" w:hAnsi="Consolas" w:cs="Consolas"/>
                <w:color w:val="333333"/>
                <w:kern w:val="0"/>
                <w:sz w:val="18"/>
                <w:szCs w:val="18"/>
                <w:lang w:eastAsia="en-US" w:bidi="ar-SA"/>
              </w:rPr>
              <w:t>,</w:t>
            </w:r>
          </w:p>
        </w:tc>
      </w:tr>
      <w:tr w:rsidR="00344767" w:rsidRPr="00344767" w14:paraId="6FC6F55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DB6B30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50018E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DataFormat</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"CSV"</w:t>
            </w:r>
            <w:r w:rsidRPr="00344767">
              <w:rPr>
                <w:rFonts w:ascii="Consolas" w:eastAsia="Times New Roman" w:hAnsi="Consolas" w:cs="Consolas"/>
                <w:color w:val="333333"/>
                <w:kern w:val="0"/>
                <w:sz w:val="18"/>
                <w:szCs w:val="18"/>
                <w:lang w:eastAsia="en-US" w:bidi="ar-SA"/>
              </w:rPr>
              <w:t>,</w:t>
            </w:r>
          </w:p>
        </w:tc>
      </w:tr>
      <w:tr w:rsidR="00344767" w:rsidRPr="00344767" w14:paraId="507EE75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EBF95C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6E2A91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ClassName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com.ligadata.InputAdapters.KafkaSimpleConsumer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p>
        </w:tc>
      </w:tr>
      <w:tr w:rsidR="00344767" w:rsidRPr="00344767" w14:paraId="521B78D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F7D258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F16A09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"kafkasimpleinputoutputadapters_2.10-1.0.jar"</w:t>
            </w:r>
            <w:r w:rsidRPr="00344767">
              <w:rPr>
                <w:rFonts w:ascii="Consolas" w:eastAsia="Times New Roman" w:hAnsi="Consolas" w:cs="Consolas"/>
                <w:color w:val="333333"/>
                <w:kern w:val="0"/>
                <w:sz w:val="18"/>
                <w:szCs w:val="18"/>
                <w:lang w:eastAsia="en-US" w:bidi="ar-SA"/>
              </w:rPr>
              <w:t>,</w:t>
            </w:r>
          </w:p>
        </w:tc>
      </w:tr>
      <w:tr w:rsidR="00344767" w:rsidRPr="00344767" w14:paraId="75D11F5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2F72AD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F3455E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DependencyJars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0AE69D1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2AB5C6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30611D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"jopt-simple-3.2.jar"</w:t>
            </w:r>
            <w:r w:rsidRPr="00344767">
              <w:rPr>
                <w:rFonts w:ascii="Consolas" w:eastAsia="Times New Roman" w:hAnsi="Consolas" w:cs="Consolas"/>
                <w:color w:val="333333"/>
                <w:kern w:val="0"/>
                <w:sz w:val="18"/>
                <w:szCs w:val="18"/>
                <w:lang w:eastAsia="en-US" w:bidi="ar-SA"/>
              </w:rPr>
              <w:t>,</w:t>
            </w:r>
          </w:p>
        </w:tc>
      </w:tr>
      <w:tr w:rsidR="00344767" w:rsidRPr="00344767" w14:paraId="1B6FD05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C25B2E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D4E2F0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"kafka_2.10-0.8.1.1.jar"</w:t>
            </w:r>
            <w:r w:rsidRPr="00344767">
              <w:rPr>
                <w:rFonts w:ascii="Consolas" w:eastAsia="Times New Roman" w:hAnsi="Consolas" w:cs="Consolas"/>
                <w:color w:val="333333"/>
                <w:kern w:val="0"/>
                <w:sz w:val="18"/>
                <w:szCs w:val="18"/>
                <w:lang w:eastAsia="en-US" w:bidi="ar-SA"/>
              </w:rPr>
              <w:t>,</w:t>
            </w:r>
          </w:p>
        </w:tc>
      </w:tr>
      <w:tr w:rsidR="00344767" w:rsidRPr="00344767" w14:paraId="2C31804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B98E33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3526D2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"log4j-1.2.15.jar"</w:t>
            </w:r>
            <w:r w:rsidRPr="00344767">
              <w:rPr>
                <w:rFonts w:ascii="Consolas" w:eastAsia="Times New Roman" w:hAnsi="Consolas" w:cs="Consolas"/>
                <w:color w:val="333333"/>
                <w:kern w:val="0"/>
                <w:sz w:val="18"/>
                <w:szCs w:val="18"/>
                <w:lang w:eastAsia="en-US" w:bidi="ar-SA"/>
              </w:rPr>
              <w:t>,</w:t>
            </w:r>
          </w:p>
        </w:tc>
      </w:tr>
      <w:tr w:rsidR="00344767" w:rsidRPr="00344767" w14:paraId="0BC07DF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211FB5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6E49F5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"metrics-core-2.2.0.jar"</w:t>
            </w:r>
            <w:r w:rsidRPr="00344767">
              <w:rPr>
                <w:rFonts w:ascii="Consolas" w:eastAsia="Times New Roman" w:hAnsi="Consolas" w:cs="Consolas"/>
                <w:color w:val="333333"/>
                <w:kern w:val="0"/>
                <w:sz w:val="18"/>
                <w:szCs w:val="18"/>
                <w:lang w:eastAsia="en-US" w:bidi="ar-SA"/>
              </w:rPr>
              <w:t>,</w:t>
            </w:r>
          </w:p>
        </w:tc>
      </w:tr>
      <w:tr w:rsidR="00344767" w:rsidRPr="00344767" w14:paraId="190908B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2ACEBD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EDFC15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"slf4j-api-1.7.2.jar"</w:t>
            </w:r>
            <w:r w:rsidRPr="00344767">
              <w:rPr>
                <w:rFonts w:ascii="Consolas" w:eastAsia="Times New Roman" w:hAnsi="Consolas" w:cs="Consolas"/>
                <w:color w:val="333333"/>
                <w:kern w:val="0"/>
                <w:sz w:val="18"/>
                <w:szCs w:val="18"/>
                <w:lang w:eastAsia="en-US" w:bidi="ar-SA"/>
              </w:rPr>
              <w:t>,</w:t>
            </w:r>
          </w:p>
        </w:tc>
      </w:tr>
      <w:tr w:rsidR="00344767" w:rsidRPr="00344767" w14:paraId="6ABA2E0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A9F18F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48C703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"snappy-java-1.0.5.jar"</w:t>
            </w:r>
            <w:r w:rsidRPr="00344767">
              <w:rPr>
                <w:rFonts w:ascii="Consolas" w:eastAsia="Times New Roman" w:hAnsi="Consolas" w:cs="Consolas"/>
                <w:color w:val="333333"/>
                <w:kern w:val="0"/>
                <w:sz w:val="18"/>
                <w:szCs w:val="18"/>
                <w:lang w:eastAsia="en-US" w:bidi="ar-SA"/>
              </w:rPr>
              <w:t>,</w:t>
            </w:r>
          </w:p>
        </w:tc>
      </w:tr>
      <w:tr w:rsidR="00344767" w:rsidRPr="00344767" w14:paraId="2C9B874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384649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912ADA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"zkclient-0.3.jar"</w:t>
            </w:r>
            <w:r w:rsidRPr="00344767">
              <w:rPr>
                <w:rFonts w:ascii="Consolas" w:eastAsia="Times New Roman" w:hAnsi="Consolas" w:cs="Consolas"/>
                <w:color w:val="333333"/>
                <w:kern w:val="0"/>
                <w:sz w:val="18"/>
                <w:szCs w:val="18"/>
                <w:lang w:eastAsia="en-US" w:bidi="ar-SA"/>
              </w:rPr>
              <w:t>,</w:t>
            </w:r>
          </w:p>
        </w:tc>
      </w:tr>
      <w:tr w:rsidR="00344767" w:rsidRPr="00344767" w14:paraId="7CFBFE6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5A1727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DB0A6C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"zookeeper-3.3.4.jar"</w:t>
            </w:r>
            <w:r w:rsidRPr="00344767">
              <w:rPr>
                <w:rFonts w:ascii="Consolas" w:eastAsia="Times New Roman" w:hAnsi="Consolas" w:cs="Consolas"/>
                <w:color w:val="333333"/>
                <w:kern w:val="0"/>
                <w:sz w:val="18"/>
                <w:szCs w:val="18"/>
                <w:lang w:eastAsia="en-US" w:bidi="ar-SA"/>
              </w:rPr>
              <w:t>,</w:t>
            </w:r>
          </w:p>
        </w:tc>
      </w:tr>
      <w:tr w:rsidR="00344767" w:rsidRPr="00344767" w14:paraId="4C66587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A5CBAD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277E3A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"onlepbase_2.10-1.0.jar"</w:t>
            </w:r>
          </w:p>
        </w:tc>
      </w:tr>
      <w:tr w:rsidR="00344767" w:rsidRPr="00344767" w14:paraId="694C40B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D5B8C7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C27AE0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17304BD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D5BCE8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60FCCC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AdapterSpecificCfg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HostList</w:t>
            </w:r>
            <w:proofErr w:type="spellEnd"/>
            <w:r w:rsidRPr="00344767">
              <w:rPr>
                <w:rFonts w:ascii="Consolas" w:eastAsia="Times New Roman" w:hAnsi="Consolas" w:cs="Consolas"/>
                <w:color w:val="DF5000"/>
                <w:kern w:val="0"/>
                <w:sz w:val="18"/>
                <w:szCs w:val="18"/>
                <w:lang w:eastAsia="en-US" w:bidi="ar-SA"/>
              </w:rPr>
              <w:t>\": \"localhost:9092\",\"</w:t>
            </w:r>
            <w:proofErr w:type="spellStart"/>
            <w:r w:rsidRPr="00344767">
              <w:rPr>
                <w:rFonts w:ascii="Consolas" w:eastAsia="Times New Roman" w:hAnsi="Consolas" w:cs="Consolas"/>
                <w:color w:val="DF5000"/>
                <w:kern w:val="0"/>
                <w:sz w:val="18"/>
                <w:szCs w:val="18"/>
                <w:lang w:eastAsia="en-US" w:bidi="ar-SA"/>
              </w:rPr>
              <w:t>TopicName</w:t>
            </w:r>
            <w:proofErr w:type="spellEnd"/>
            <w:r w:rsidRPr="00344767">
              <w:rPr>
                <w:rFonts w:ascii="Consolas" w:eastAsia="Times New Roman" w:hAnsi="Consolas" w:cs="Consolas"/>
                <w:color w:val="DF5000"/>
                <w:kern w:val="0"/>
                <w:sz w:val="18"/>
                <w:szCs w:val="18"/>
                <w:lang w:eastAsia="en-US" w:bidi="ar-SA"/>
              </w:rPr>
              <w:t>\": \"testin_1\" }"</w:t>
            </w:r>
          </w:p>
        </w:tc>
      </w:tr>
      <w:tr w:rsidR="00344767" w:rsidRPr="00344767" w14:paraId="508B78B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2DAEEA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402F55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0C42C31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1A35B2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2ECAA0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63A3691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843950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3B8626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"Name"</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"TestOut_In_1"</w:t>
            </w:r>
            <w:r w:rsidRPr="00344767">
              <w:rPr>
                <w:rFonts w:ascii="Consolas" w:eastAsia="Times New Roman" w:hAnsi="Consolas" w:cs="Consolas"/>
                <w:color w:val="333333"/>
                <w:kern w:val="0"/>
                <w:sz w:val="18"/>
                <w:szCs w:val="18"/>
                <w:lang w:eastAsia="en-US" w:bidi="ar-SA"/>
              </w:rPr>
              <w:t>,</w:t>
            </w:r>
          </w:p>
        </w:tc>
      </w:tr>
      <w:tr w:rsidR="00344767" w:rsidRPr="00344767" w14:paraId="396B916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F04BF7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4317BE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TypeString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"Validate"</w:t>
            </w:r>
            <w:r w:rsidRPr="00344767">
              <w:rPr>
                <w:rFonts w:ascii="Consolas" w:eastAsia="Times New Roman" w:hAnsi="Consolas" w:cs="Consolas"/>
                <w:color w:val="333333"/>
                <w:kern w:val="0"/>
                <w:sz w:val="18"/>
                <w:szCs w:val="18"/>
                <w:lang w:eastAsia="en-US" w:bidi="ar-SA"/>
              </w:rPr>
              <w:t>,</w:t>
            </w:r>
          </w:p>
        </w:tc>
      </w:tr>
      <w:tr w:rsidR="00344767" w:rsidRPr="00344767" w14:paraId="0AA45DE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EB51A1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4B7CF9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DataFormat</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"JSON"</w:t>
            </w:r>
            <w:r w:rsidRPr="00344767">
              <w:rPr>
                <w:rFonts w:ascii="Consolas" w:eastAsia="Times New Roman" w:hAnsi="Consolas" w:cs="Consolas"/>
                <w:color w:val="333333"/>
                <w:kern w:val="0"/>
                <w:sz w:val="18"/>
                <w:szCs w:val="18"/>
                <w:lang w:eastAsia="en-US" w:bidi="ar-SA"/>
              </w:rPr>
              <w:t>,</w:t>
            </w:r>
          </w:p>
        </w:tc>
      </w:tr>
      <w:tr w:rsidR="00344767" w:rsidRPr="00344767" w14:paraId="39E98CF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EB4272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04F367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ClassName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com.ligadata.InputAdapters.KafkaSimpleConsumer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p>
        </w:tc>
      </w:tr>
      <w:tr w:rsidR="00344767" w:rsidRPr="00344767" w14:paraId="170F09E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FD26EE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6F52EB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"kafkasimpleinputoutputadapters_2.10-1.0.jar"</w:t>
            </w:r>
            <w:r w:rsidRPr="00344767">
              <w:rPr>
                <w:rFonts w:ascii="Consolas" w:eastAsia="Times New Roman" w:hAnsi="Consolas" w:cs="Consolas"/>
                <w:color w:val="333333"/>
                <w:kern w:val="0"/>
                <w:sz w:val="18"/>
                <w:szCs w:val="18"/>
                <w:lang w:eastAsia="en-US" w:bidi="ar-SA"/>
              </w:rPr>
              <w:t>,</w:t>
            </w:r>
          </w:p>
        </w:tc>
      </w:tr>
      <w:tr w:rsidR="00344767" w:rsidRPr="00344767" w14:paraId="60B872C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6FC162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FEA75D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DependencyJars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71FECBC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F173D7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99CDE0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"jopt-simple-3.2.jar"</w:t>
            </w:r>
            <w:r w:rsidRPr="00344767">
              <w:rPr>
                <w:rFonts w:ascii="Consolas" w:eastAsia="Times New Roman" w:hAnsi="Consolas" w:cs="Consolas"/>
                <w:color w:val="333333"/>
                <w:kern w:val="0"/>
                <w:sz w:val="18"/>
                <w:szCs w:val="18"/>
                <w:lang w:eastAsia="en-US" w:bidi="ar-SA"/>
              </w:rPr>
              <w:t>,</w:t>
            </w:r>
          </w:p>
        </w:tc>
      </w:tr>
      <w:tr w:rsidR="00344767" w:rsidRPr="00344767" w14:paraId="20C9950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6DC2FD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8250F5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"kafka_2.10-0.8.1.1.jar"</w:t>
            </w:r>
            <w:r w:rsidRPr="00344767">
              <w:rPr>
                <w:rFonts w:ascii="Consolas" w:eastAsia="Times New Roman" w:hAnsi="Consolas" w:cs="Consolas"/>
                <w:color w:val="333333"/>
                <w:kern w:val="0"/>
                <w:sz w:val="18"/>
                <w:szCs w:val="18"/>
                <w:lang w:eastAsia="en-US" w:bidi="ar-SA"/>
              </w:rPr>
              <w:t>,</w:t>
            </w:r>
          </w:p>
        </w:tc>
      </w:tr>
      <w:tr w:rsidR="00344767" w:rsidRPr="00344767" w14:paraId="653B607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06812E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3A8FE9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"log4j-1.2.15.jar"</w:t>
            </w:r>
            <w:r w:rsidRPr="00344767">
              <w:rPr>
                <w:rFonts w:ascii="Consolas" w:eastAsia="Times New Roman" w:hAnsi="Consolas" w:cs="Consolas"/>
                <w:color w:val="333333"/>
                <w:kern w:val="0"/>
                <w:sz w:val="18"/>
                <w:szCs w:val="18"/>
                <w:lang w:eastAsia="en-US" w:bidi="ar-SA"/>
              </w:rPr>
              <w:t>,</w:t>
            </w:r>
          </w:p>
        </w:tc>
      </w:tr>
      <w:tr w:rsidR="00344767" w:rsidRPr="00344767" w14:paraId="1ED6CAB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1F1646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4A5270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"metrics-core-2.2.0.jar"</w:t>
            </w:r>
            <w:r w:rsidRPr="00344767">
              <w:rPr>
                <w:rFonts w:ascii="Consolas" w:eastAsia="Times New Roman" w:hAnsi="Consolas" w:cs="Consolas"/>
                <w:color w:val="333333"/>
                <w:kern w:val="0"/>
                <w:sz w:val="18"/>
                <w:szCs w:val="18"/>
                <w:lang w:eastAsia="en-US" w:bidi="ar-SA"/>
              </w:rPr>
              <w:t>,</w:t>
            </w:r>
          </w:p>
        </w:tc>
      </w:tr>
      <w:tr w:rsidR="00344767" w:rsidRPr="00344767" w14:paraId="3B9FB34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12C083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1447DE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"slf4j-api-1.7.2.jar"</w:t>
            </w:r>
            <w:r w:rsidRPr="00344767">
              <w:rPr>
                <w:rFonts w:ascii="Consolas" w:eastAsia="Times New Roman" w:hAnsi="Consolas" w:cs="Consolas"/>
                <w:color w:val="333333"/>
                <w:kern w:val="0"/>
                <w:sz w:val="18"/>
                <w:szCs w:val="18"/>
                <w:lang w:eastAsia="en-US" w:bidi="ar-SA"/>
              </w:rPr>
              <w:t>,</w:t>
            </w:r>
          </w:p>
        </w:tc>
      </w:tr>
      <w:tr w:rsidR="00344767" w:rsidRPr="00344767" w14:paraId="2D25556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8AE98B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D269B6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"snappy-java-1.0.5.jar"</w:t>
            </w:r>
            <w:r w:rsidRPr="00344767">
              <w:rPr>
                <w:rFonts w:ascii="Consolas" w:eastAsia="Times New Roman" w:hAnsi="Consolas" w:cs="Consolas"/>
                <w:color w:val="333333"/>
                <w:kern w:val="0"/>
                <w:sz w:val="18"/>
                <w:szCs w:val="18"/>
                <w:lang w:eastAsia="en-US" w:bidi="ar-SA"/>
              </w:rPr>
              <w:t>,</w:t>
            </w:r>
          </w:p>
        </w:tc>
      </w:tr>
      <w:tr w:rsidR="00344767" w:rsidRPr="00344767" w14:paraId="69A484A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C49273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D72D6B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"zkclient-0.3.jar"</w:t>
            </w:r>
            <w:r w:rsidRPr="00344767">
              <w:rPr>
                <w:rFonts w:ascii="Consolas" w:eastAsia="Times New Roman" w:hAnsi="Consolas" w:cs="Consolas"/>
                <w:color w:val="333333"/>
                <w:kern w:val="0"/>
                <w:sz w:val="18"/>
                <w:szCs w:val="18"/>
                <w:lang w:eastAsia="en-US" w:bidi="ar-SA"/>
              </w:rPr>
              <w:t>,</w:t>
            </w:r>
          </w:p>
        </w:tc>
      </w:tr>
      <w:tr w:rsidR="00344767" w:rsidRPr="00344767" w14:paraId="02FC0C8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78291E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72509F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"zookeeper-3.3.4.jar"</w:t>
            </w:r>
            <w:r w:rsidRPr="00344767">
              <w:rPr>
                <w:rFonts w:ascii="Consolas" w:eastAsia="Times New Roman" w:hAnsi="Consolas" w:cs="Consolas"/>
                <w:color w:val="333333"/>
                <w:kern w:val="0"/>
                <w:sz w:val="18"/>
                <w:szCs w:val="18"/>
                <w:lang w:eastAsia="en-US" w:bidi="ar-SA"/>
              </w:rPr>
              <w:t>,</w:t>
            </w:r>
          </w:p>
        </w:tc>
      </w:tr>
      <w:tr w:rsidR="00344767" w:rsidRPr="00344767" w14:paraId="6CCDF3D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A79F2B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361DFA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"onlepbase_2.10-1.0.jar"</w:t>
            </w:r>
          </w:p>
        </w:tc>
      </w:tr>
      <w:tr w:rsidR="00344767" w:rsidRPr="00344767" w14:paraId="3B12895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41067B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467541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0B8A556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12BC06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681C5B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AdapterSpecificCfg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HostList</w:t>
            </w:r>
            <w:proofErr w:type="spellEnd"/>
            <w:r w:rsidRPr="00344767">
              <w:rPr>
                <w:rFonts w:ascii="Consolas" w:eastAsia="Times New Roman" w:hAnsi="Consolas" w:cs="Consolas"/>
                <w:color w:val="DF5000"/>
                <w:kern w:val="0"/>
                <w:sz w:val="18"/>
                <w:szCs w:val="18"/>
                <w:lang w:eastAsia="en-US" w:bidi="ar-SA"/>
              </w:rPr>
              <w:t>\": \"localhost:9092\",\"</w:t>
            </w:r>
            <w:proofErr w:type="spellStart"/>
            <w:r w:rsidRPr="00344767">
              <w:rPr>
                <w:rFonts w:ascii="Consolas" w:eastAsia="Times New Roman" w:hAnsi="Consolas" w:cs="Consolas"/>
                <w:color w:val="DF5000"/>
                <w:kern w:val="0"/>
                <w:sz w:val="18"/>
                <w:szCs w:val="18"/>
                <w:lang w:eastAsia="en-US" w:bidi="ar-SA"/>
              </w:rPr>
              <w:t>TopicName</w:t>
            </w:r>
            <w:proofErr w:type="spellEnd"/>
            <w:r w:rsidRPr="00344767">
              <w:rPr>
                <w:rFonts w:ascii="Consolas" w:eastAsia="Times New Roman" w:hAnsi="Consolas" w:cs="Consolas"/>
                <w:color w:val="DF5000"/>
                <w:kern w:val="0"/>
                <w:sz w:val="18"/>
                <w:szCs w:val="18"/>
                <w:lang w:eastAsia="en-US" w:bidi="ar-SA"/>
              </w:rPr>
              <w:t>\": \"testout_1\" }"</w:t>
            </w:r>
          </w:p>
        </w:tc>
      </w:tr>
      <w:tr w:rsidR="00344767" w:rsidRPr="00344767" w14:paraId="01CA409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4FAD6B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60BE7D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22613A6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71D4CC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A18542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5281559A"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70B54C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8BFD5F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"Name"</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"TestOut_1"</w:t>
            </w:r>
            <w:r w:rsidRPr="00344767">
              <w:rPr>
                <w:rFonts w:ascii="Consolas" w:eastAsia="Times New Roman" w:hAnsi="Consolas" w:cs="Consolas"/>
                <w:color w:val="333333"/>
                <w:kern w:val="0"/>
                <w:sz w:val="18"/>
                <w:szCs w:val="18"/>
                <w:lang w:eastAsia="en-US" w:bidi="ar-SA"/>
              </w:rPr>
              <w:t>,</w:t>
            </w:r>
          </w:p>
        </w:tc>
      </w:tr>
      <w:tr w:rsidR="00344767" w:rsidRPr="00344767" w14:paraId="0805378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6BDD71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BF1D85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TypeString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"Output"</w:t>
            </w:r>
            <w:r w:rsidRPr="00344767">
              <w:rPr>
                <w:rFonts w:ascii="Consolas" w:eastAsia="Times New Roman" w:hAnsi="Consolas" w:cs="Consolas"/>
                <w:color w:val="333333"/>
                <w:kern w:val="0"/>
                <w:sz w:val="18"/>
                <w:szCs w:val="18"/>
                <w:lang w:eastAsia="en-US" w:bidi="ar-SA"/>
              </w:rPr>
              <w:t>,</w:t>
            </w:r>
          </w:p>
        </w:tc>
      </w:tr>
      <w:tr w:rsidR="00344767" w:rsidRPr="00344767" w14:paraId="38E503B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B31140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4DA61C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InputAdapterToVerify</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"TestOut_In_1"</w:t>
            </w:r>
            <w:r w:rsidRPr="00344767">
              <w:rPr>
                <w:rFonts w:ascii="Consolas" w:eastAsia="Times New Roman" w:hAnsi="Consolas" w:cs="Consolas"/>
                <w:color w:val="333333"/>
                <w:kern w:val="0"/>
                <w:sz w:val="18"/>
                <w:szCs w:val="18"/>
                <w:lang w:eastAsia="en-US" w:bidi="ar-SA"/>
              </w:rPr>
              <w:t>,</w:t>
            </w:r>
          </w:p>
        </w:tc>
      </w:tr>
      <w:tr w:rsidR="00344767" w:rsidRPr="00344767" w14:paraId="5D0C0C6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4CBDB0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B9E255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ClassName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com.ligadata.OutputAdapters.KafkaProducer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p>
        </w:tc>
      </w:tr>
      <w:tr w:rsidR="00344767" w:rsidRPr="00344767" w14:paraId="142A139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2444D9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1617DF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"kafkasimpleinputoutputadapters_2.10-1.0.jar"</w:t>
            </w:r>
            <w:r w:rsidRPr="00344767">
              <w:rPr>
                <w:rFonts w:ascii="Consolas" w:eastAsia="Times New Roman" w:hAnsi="Consolas" w:cs="Consolas"/>
                <w:color w:val="333333"/>
                <w:kern w:val="0"/>
                <w:sz w:val="18"/>
                <w:szCs w:val="18"/>
                <w:lang w:eastAsia="en-US" w:bidi="ar-SA"/>
              </w:rPr>
              <w:t>,</w:t>
            </w:r>
          </w:p>
        </w:tc>
      </w:tr>
      <w:tr w:rsidR="00344767" w:rsidRPr="00344767" w14:paraId="037CDEB9"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D3F78A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704855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DependencyJars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409A7B8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879153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83050D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"jopt-simple-3.2.jar"</w:t>
            </w:r>
            <w:r w:rsidRPr="00344767">
              <w:rPr>
                <w:rFonts w:ascii="Consolas" w:eastAsia="Times New Roman" w:hAnsi="Consolas" w:cs="Consolas"/>
                <w:color w:val="333333"/>
                <w:kern w:val="0"/>
                <w:sz w:val="18"/>
                <w:szCs w:val="18"/>
                <w:lang w:eastAsia="en-US" w:bidi="ar-SA"/>
              </w:rPr>
              <w:t>,</w:t>
            </w:r>
          </w:p>
        </w:tc>
      </w:tr>
      <w:tr w:rsidR="00344767" w:rsidRPr="00344767" w14:paraId="3EB1A7D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182F7E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86D931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"kafka_2.10-0.8.1.1.jar"</w:t>
            </w:r>
            <w:r w:rsidRPr="00344767">
              <w:rPr>
                <w:rFonts w:ascii="Consolas" w:eastAsia="Times New Roman" w:hAnsi="Consolas" w:cs="Consolas"/>
                <w:color w:val="333333"/>
                <w:kern w:val="0"/>
                <w:sz w:val="18"/>
                <w:szCs w:val="18"/>
                <w:lang w:eastAsia="en-US" w:bidi="ar-SA"/>
              </w:rPr>
              <w:t>,</w:t>
            </w:r>
          </w:p>
        </w:tc>
      </w:tr>
      <w:tr w:rsidR="00344767" w:rsidRPr="00344767" w14:paraId="555A9FC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0809C1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0F0EA5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"log4j-1.2.15.jar"</w:t>
            </w:r>
            <w:r w:rsidRPr="00344767">
              <w:rPr>
                <w:rFonts w:ascii="Consolas" w:eastAsia="Times New Roman" w:hAnsi="Consolas" w:cs="Consolas"/>
                <w:color w:val="333333"/>
                <w:kern w:val="0"/>
                <w:sz w:val="18"/>
                <w:szCs w:val="18"/>
                <w:lang w:eastAsia="en-US" w:bidi="ar-SA"/>
              </w:rPr>
              <w:t>,</w:t>
            </w:r>
          </w:p>
        </w:tc>
      </w:tr>
      <w:tr w:rsidR="00344767" w:rsidRPr="00344767" w14:paraId="7DEF6A4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0AFD05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3D92F1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"metrics-core-2.2.0.jar"</w:t>
            </w:r>
            <w:r w:rsidRPr="00344767">
              <w:rPr>
                <w:rFonts w:ascii="Consolas" w:eastAsia="Times New Roman" w:hAnsi="Consolas" w:cs="Consolas"/>
                <w:color w:val="333333"/>
                <w:kern w:val="0"/>
                <w:sz w:val="18"/>
                <w:szCs w:val="18"/>
                <w:lang w:eastAsia="en-US" w:bidi="ar-SA"/>
              </w:rPr>
              <w:t>,</w:t>
            </w:r>
          </w:p>
        </w:tc>
      </w:tr>
      <w:tr w:rsidR="00344767" w:rsidRPr="00344767" w14:paraId="46FAE09B"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4CC199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4FF08A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"slf4j-api-1.7.2.jar"</w:t>
            </w:r>
            <w:r w:rsidRPr="00344767">
              <w:rPr>
                <w:rFonts w:ascii="Consolas" w:eastAsia="Times New Roman" w:hAnsi="Consolas" w:cs="Consolas"/>
                <w:color w:val="333333"/>
                <w:kern w:val="0"/>
                <w:sz w:val="18"/>
                <w:szCs w:val="18"/>
                <w:lang w:eastAsia="en-US" w:bidi="ar-SA"/>
              </w:rPr>
              <w:t>,</w:t>
            </w:r>
          </w:p>
        </w:tc>
      </w:tr>
      <w:tr w:rsidR="00344767" w:rsidRPr="00344767" w14:paraId="6946129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187652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240C15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"snappy-java-1.0.5.jar"</w:t>
            </w:r>
            <w:r w:rsidRPr="00344767">
              <w:rPr>
                <w:rFonts w:ascii="Consolas" w:eastAsia="Times New Roman" w:hAnsi="Consolas" w:cs="Consolas"/>
                <w:color w:val="333333"/>
                <w:kern w:val="0"/>
                <w:sz w:val="18"/>
                <w:szCs w:val="18"/>
                <w:lang w:eastAsia="en-US" w:bidi="ar-SA"/>
              </w:rPr>
              <w:t>,</w:t>
            </w:r>
          </w:p>
        </w:tc>
      </w:tr>
      <w:tr w:rsidR="00344767" w:rsidRPr="00344767" w14:paraId="68FE1EE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04387C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9BD29E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"zkclient-0.3.jar"</w:t>
            </w:r>
            <w:r w:rsidRPr="00344767">
              <w:rPr>
                <w:rFonts w:ascii="Consolas" w:eastAsia="Times New Roman" w:hAnsi="Consolas" w:cs="Consolas"/>
                <w:color w:val="333333"/>
                <w:kern w:val="0"/>
                <w:sz w:val="18"/>
                <w:szCs w:val="18"/>
                <w:lang w:eastAsia="en-US" w:bidi="ar-SA"/>
              </w:rPr>
              <w:t>,</w:t>
            </w:r>
          </w:p>
        </w:tc>
      </w:tr>
      <w:tr w:rsidR="00344767" w:rsidRPr="00344767" w14:paraId="1D6A2CB1"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7F4213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BAB15A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"zookeeper-3.3.4.jar"</w:t>
            </w:r>
            <w:r w:rsidRPr="00344767">
              <w:rPr>
                <w:rFonts w:ascii="Consolas" w:eastAsia="Times New Roman" w:hAnsi="Consolas" w:cs="Consolas"/>
                <w:color w:val="333333"/>
                <w:kern w:val="0"/>
                <w:sz w:val="18"/>
                <w:szCs w:val="18"/>
                <w:lang w:eastAsia="en-US" w:bidi="ar-SA"/>
              </w:rPr>
              <w:t>,</w:t>
            </w:r>
          </w:p>
        </w:tc>
      </w:tr>
      <w:tr w:rsidR="00344767" w:rsidRPr="00344767" w14:paraId="4D69177F"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D413C6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AB5D99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"onlepbase_2.10-1.0.jar"</w:t>
            </w:r>
          </w:p>
        </w:tc>
      </w:tr>
      <w:tr w:rsidR="00344767" w:rsidRPr="00344767" w14:paraId="7DA1E200"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3B75254"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ADE4FA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748E5CA7"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668064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FC5710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AdapterSpecificCfg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HostList</w:t>
            </w:r>
            <w:proofErr w:type="spellEnd"/>
            <w:r w:rsidRPr="00344767">
              <w:rPr>
                <w:rFonts w:ascii="Consolas" w:eastAsia="Times New Roman" w:hAnsi="Consolas" w:cs="Consolas"/>
                <w:color w:val="DF5000"/>
                <w:kern w:val="0"/>
                <w:sz w:val="18"/>
                <w:szCs w:val="18"/>
                <w:lang w:eastAsia="en-US" w:bidi="ar-SA"/>
              </w:rPr>
              <w:t>\": \"localhost:9092\",\"</w:t>
            </w:r>
            <w:proofErr w:type="spellStart"/>
            <w:r w:rsidRPr="00344767">
              <w:rPr>
                <w:rFonts w:ascii="Consolas" w:eastAsia="Times New Roman" w:hAnsi="Consolas" w:cs="Consolas"/>
                <w:color w:val="DF5000"/>
                <w:kern w:val="0"/>
                <w:sz w:val="18"/>
                <w:szCs w:val="18"/>
                <w:lang w:eastAsia="en-US" w:bidi="ar-SA"/>
              </w:rPr>
              <w:t>TopicName</w:t>
            </w:r>
            <w:proofErr w:type="spellEnd"/>
            <w:r w:rsidRPr="00344767">
              <w:rPr>
                <w:rFonts w:ascii="Consolas" w:eastAsia="Times New Roman" w:hAnsi="Consolas" w:cs="Consolas"/>
                <w:color w:val="DF5000"/>
                <w:kern w:val="0"/>
                <w:sz w:val="18"/>
                <w:szCs w:val="18"/>
                <w:lang w:eastAsia="en-US" w:bidi="ar-SA"/>
              </w:rPr>
              <w:t>\": \"testout_1\" }"</w:t>
            </w:r>
          </w:p>
        </w:tc>
      </w:tr>
      <w:tr w:rsidR="00344767" w:rsidRPr="00344767" w14:paraId="4EB4994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485729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E89274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74DCDD3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168DB0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EA7C27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68412E8D"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81EBDD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2E64B35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"Name"</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"TestStatus_1"</w:t>
            </w:r>
            <w:r w:rsidRPr="00344767">
              <w:rPr>
                <w:rFonts w:ascii="Consolas" w:eastAsia="Times New Roman" w:hAnsi="Consolas" w:cs="Consolas"/>
                <w:color w:val="333333"/>
                <w:kern w:val="0"/>
                <w:sz w:val="18"/>
                <w:szCs w:val="18"/>
                <w:lang w:eastAsia="en-US" w:bidi="ar-SA"/>
              </w:rPr>
              <w:t>,</w:t>
            </w:r>
          </w:p>
        </w:tc>
      </w:tr>
      <w:tr w:rsidR="00344767" w:rsidRPr="00344767" w14:paraId="6089A82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7A3D38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52F6C8F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TypeString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"Status"</w:t>
            </w:r>
            <w:r w:rsidRPr="00344767">
              <w:rPr>
                <w:rFonts w:ascii="Consolas" w:eastAsia="Times New Roman" w:hAnsi="Consolas" w:cs="Consolas"/>
                <w:color w:val="333333"/>
                <w:kern w:val="0"/>
                <w:sz w:val="18"/>
                <w:szCs w:val="18"/>
                <w:lang w:eastAsia="en-US" w:bidi="ar-SA"/>
              </w:rPr>
              <w:t>,</w:t>
            </w:r>
          </w:p>
        </w:tc>
      </w:tr>
      <w:tr w:rsidR="00344767" w:rsidRPr="00344767" w14:paraId="468ED9C8"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1C044E30"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C384A7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ClassName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com.ligadata.OutputAdapters.KafkaProducer</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w:t>
            </w:r>
          </w:p>
        </w:tc>
      </w:tr>
      <w:tr w:rsidR="00344767" w:rsidRPr="00344767" w14:paraId="1B6C5E6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1459A01"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16321C17"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JarName</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"kafkasimpleinputoutputadapters_2.10-1.0.jar"</w:t>
            </w:r>
            <w:r w:rsidRPr="00344767">
              <w:rPr>
                <w:rFonts w:ascii="Consolas" w:eastAsia="Times New Roman" w:hAnsi="Consolas" w:cs="Consolas"/>
                <w:color w:val="333333"/>
                <w:kern w:val="0"/>
                <w:sz w:val="18"/>
                <w:szCs w:val="18"/>
                <w:lang w:eastAsia="en-US" w:bidi="ar-SA"/>
              </w:rPr>
              <w:t>,</w:t>
            </w:r>
          </w:p>
        </w:tc>
      </w:tr>
      <w:tr w:rsidR="00344767" w:rsidRPr="00344767" w14:paraId="17DCDED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76F145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6B6B8BB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DependencyJars</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w:t>
            </w:r>
          </w:p>
        </w:tc>
      </w:tr>
      <w:tr w:rsidR="00344767" w:rsidRPr="00344767" w14:paraId="612B2FFE"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F5D269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039E0B7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"jopt-simple-3.2.jar"</w:t>
            </w:r>
            <w:r w:rsidRPr="00344767">
              <w:rPr>
                <w:rFonts w:ascii="Consolas" w:eastAsia="Times New Roman" w:hAnsi="Consolas" w:cs="Consolas"/>
                <w:color w:val="333333"/>
                <w:kern w:val="0"/>
                <w:sz w:val="18"/>
                <w:szCs w:val="18"/>
                <w:lang w:eastAsia="en-US" w:bidi="ar-SA"/>
              </w:rPr>
              <w:t>,</w:t>
            </w:r>
          </w:p>
        </w:tc>
      </w:tr>
      <w:tr w:rsidR="00344767" w:rsidRPr="00344767" w14:paraId="3BBDF18D"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0DD19F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D39C16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"kafka_2.10-0.8.1.1.jar"</w:t>
            </w:r>
            <w:r w:rsidRPr="00344767">
              <w:rPr>
                <w:rFonts w:ascii="Consolas" w:eastAsia="Times New Roman" w:hAnsi="Consolas" w:cs="Consolas"/>
                <w:color w:val="333333"/>
                <w:kern w:val="0"/>
                <w:sz w:val="18"/>
                <w:szCs w:val="18"/>
                <w:lang w:eastAsia="en-US" w:bidi="ar-SA"/>
              </w:rPr>
              <w:t>,</w:t>
            </w:r>
          </w:p>
        </w:tc>
      </w:tr>
      <w:tr w:rsidR="00344767" w:rsidRPr="00344767" w14:paraId="4C5433D5"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0E8733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099836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"log4j-1.2.15.jar"</w:t>
            </w:r>
            <w:r w:rsidRPr="00344767">
              <w:rPr>
                <w:rFonts w:ascii="Consolas" w:eastAsia="Times New Roman" w:hAnsi="Consolas" w:cs="Consolas"/>
                <w:color w:val="333333"/>
                <w:kern w:val="0"/>
                <w:sz w:val="18"/>
                <w:szCs w:val="18"/>
                <w:lang w:eastAsia="en-US" w:bidi="ar-SA"/>
              </w:rPr>
              <w:t>,</w:t>
            </w:r>
          </w:p>
        </w:tc>
      </w:tr>
      <w:tr w:rsidR="00344767" w:rsidRPr="00344767" w14:paraId="290320E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555572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5FD7F2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"metrics-core-2.2.0.jar"</w:t>
            </w:r>
            <w:r w:rsidRPr="00344767">
              <w:rPr>
                <w:rFonts w:ascii="Consolas" w:eastAsia="Times New Roman" w:hAnsi="Consolas" w:cs="Consolas"/>
                <w:color w:val="333333"/>
                <w:kern w:val="0"/>
                <w:sz w:val="18"/>
                <w:szCs w:val="18"/>
                <w:lang w:eastAsia="en-US" w:bidi="ar-SA"/>
              </w:rPr>
              <w:t>,</w:t>
            </w:r>
          </w:p>
        </w:tc>
      </w:tr>
      <w:tr w:rsidR="00344767" w:rsidRPr="00344767" w14:paraId="51AECD4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7811364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75CE44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"slf4j-api-1.7.2.jar"</w:t>
            </w:r>
            <w:r w:rsidRPr="00344767">
              <w:rPr>
                <w:rFonts w:ascii="Consolas" w:eastAsia="Times New Roman" w:hAnsi="Consolas" w:cs="Consolas"/>
                <w:color w:val="333333"/>
                <w:kern w:val="0"/>
                <w:sz w:val="18"/>
                <w:szCs w:val="18"/>
                <w:lang w:eastAsia="en-US" w:bidi="ar-SA"/>
              </w:rPr>
              <w:t>,</w:t>
            </w:r>
          </w:p>
        </w:tc>
      </w:tr>
      <w:tr w:rsidR="00344767" w:rsidRPr="00344767" w14:paraId="40BE525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A057023"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DABBEA9"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"snappy-java-1.0.5.jar"</w:t>
            </w:r>
            <w:r w:rsidRPr="00344767">
              <w:rPr>
                <w:rFonts w:ascii="Consolas" w:eastAsia="Times New Roman" w:hAnsi="Consolas" w:cs="Consolas"/>
                <w:color w:val="333333"/>
                <w:kern w:val="0"/>
                <w:sz w:val="18"/>
                <w:szCs w:val="18"/>
                <w:lang w:eastAsia="en-US" w:bidi="ar-SA"/>
              </w:rPr>
              <w:t>,</w:t>
            </w:r>
          </w:p>
        </w:tc>
      </w:tr>
      <w:tr w:rsidR="00344767" w:rsidRPr="00344767" w14:paraId="71A1F3B3"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06940F2"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0ED7B5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"zkclient-0.3.jar"</w:t>
            </w:r>
            <w:r w:rsidRPr="00344767">
              <w:rPr>
                <w:rFonts w:ascii="Consolas" w:eastAsia="Times New Roman" w:hAnsi="Consolas" w:cs="Consolas"/>
                <w:color w:val="333333"/>
                <w:kern w:val="0"/>
                <w:sz w:val="18"/>
                <w:szCs w:val="18"/>
                <w:lang w:eastAsia="en-US" w:bidi="ar-SA"/>
              </w:rPr>
              <w:t>,</w:t>
            </w:r>
          </w:p>
        </w:tc>
      </w:tr>
      <w:tr w:rsidR="00344767" w:rsidRPr="00344767" w14:paraId="0DA2CF19"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6D0F0938"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4E1987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"zookeeper-3.3.4.jar"</w:t>
            </w:r>
            <w:r w:rsidRPr="00344767">
              <w:rPr>
                <w:rFonts w:ascii="Consolas" w:eastAsia="Times New Roman" w:hAnsi="Consolas" w:cs="Consolas"/>
                <w:color w:val="333333"/>
                <w:kern w:val="0"/>
                <w:sz w:val="18"/>
                <w:szCs w:val="18"/>
                <w:lang w:eastAsia="en-US" w:bidi="ar-SA"/>
              </w:rPr>
              <w:t>,</w:t>
            </w:r>
          </w:p>
        </w:tc>
      </w:tr>
      <w:tr w:rsidR="00344767" w:rsidRPr="00344767" w14:paraId="7999F7F4"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39EF98A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7C0C6DE"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"onlepbase_2.10-1.0.jar"</w:t>
            </w:r>
          </w:p>
        </w:tc>
      </w:tr>
      <w:tr w:rsidR="00344767" w:rsidRPr="00344767" w14:paraId="2F4A4A7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22CA4C8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5E64DFA"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12BF262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501848A5"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EA7B45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AdapterSpecificCfg</w:t>
            </w:r>
            <w:proofErr w:type="spellEnd"/>
            <w:r w:rsidRPr="00344767">
              <w:rPr>
                <w:rFonts w:ascii="Consolas" w:eastAsia="Times New Roman" w:hAnsi="Consolas" w:cs="Consolas"/>
                <w:color w:val="DF5000"/>
                <w:kern w:val="0"/>
                <w:sz w:val="18"/>
                <w:szCs w:val="18"/>
                <w:lang w:eastAsia="en-US" w:bidi="ar-SA"/>
              </w:rPr>
              <w:t>"</w:t>
            </w:r>
            <w:r w:rsidRPr="00344767">
              <w:rPr>
                <w:rFonts w:ascii="Consolas" w:eastAsia="Times New Roman" w:hAnsi="Consolas" w:cs="Consolas"/>
                <w:color w:val="333333"/>
                <w:kern w:val="0"/>
                <w:sz w:val="18"/>
                <w:szCs w:val="18"/>
                <w:lang w:eastAsia="en-US" w:bidi="ar-SA"/>
              </w:rPr>
              <w:t xml:space="preserve">: </w:t>
            </w:r>
            <w:r w:rsidRPr="00344767">
              <w:rPr>
                <w:rFonts w:ascii="Consolas" w:eastAsia="Times New Roman" w:hAnsi="Consolas" w:cs="Consolas"/>
                <w:color w:val="DF5000"/>
                <w:kern w:val="0"/>
                <w:sz w:val="18"/>
                <w:szCs w:val="18"/>
                <w:lang w:eastAsia="en-US" w:bidi="ar-SA"/>
              </w:rPr>
              <w:t>"{\"</w:t>
            </w:r>
            <w:proofErr w:type="spellStart"/>
            <w:r w:rsidRPr="00344767">
              <w:rPr>
                <w:rFonts w:ascii="Consolas" w:eastAsia="Times New Roman" w:hAnsi="Consolas" w:cs="Consolas"/>
                <w:color w:val="DF5000"/>
                <w:kern w:val="0"/>
                <w:sz w:val="18"/>
                <w:szCs w:val="18"/>
                <w:lang w:eastAsia="en-US" w:bidi="ar-SA"/>
              </w:rPr>
              <w:t>HostList</w:t>
            </w:r>
            <w:proofErr w:type="spellEnd"/>
            <w:r w:rsidRPr="00344767">
              <w:rPr>
                <w:rFonts w:ascii="Consolas" w:eastAsia="Times New Roman" w:hAnsi="Consolas" w:cs="Consolas"/>
                <w:color w:val="DF5000"/>
                <w:kern w:val="0"/>
                <w:sz w:val="18"/>
                <w:szCs w:val="18"/>
                <w:lang w:eastAsia="en-US" w:bidi="ar-SA"/>
              </w:rPr>
              <w:t>\": \"localhost:9092\",\"</w:t>
            </w:r>
            <w:proofErr w:type="spellStart"/>
            <w:r w:rsidRPr="00344767">
              <w:rPr>
                <w:rFonts w:ascii="Consolas" w:eastAsia="Times New Roman" w:hAnsi="Consolas" w:cs="Consolas"/>
                <w:color w:val="DF5000"/>
                <w:kern w:val="0"/>
                <w:sz w:val="18"/>
                <w:szCs w:val="18"/>
                <w:lang w:eastAsia="en-US" w:bidi="ar-SA"/>
              </w:rPr>
              <w:t>TopicName</w:t>
            </w:r>
            <w:proofErr w:type="spellEnd"/>
            <w:r w:rsidRPr="00344767">
              <w:rPr>
                <w:rFonts w:ascii="Consolas" w:eastAsia="Times New Roman" w:hAnsi="Consolas" w:cs="Consolas"/>
                <w:color w:val="DF5000"/>
                <w:kern w:val="0"/>
                <w:sz w:val="18"/>
                <w:szCs w:val="18"/>
                <w:lang w:eastAsia="en-US" w:bidi="ar-SA"/>
              </w:rPr>
              <w:t>\": \"teststatus_1\" }"</w:t>
            </w:r>
          </w:p>
        </w:tc>
      </w:tr>
      <w:tr w:rsidR="00344767" w:rsidRPr="00344767" w14:paraId="609ECB72"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A26B1BB"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497D226F"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75956D6C"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46EFCD6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78A88F7C"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 xml:space="preserve">  ]</w:t>
            </w:r>
          </w:p>
        </w:tc>
      </w:tr>
      <w:tr w:rsidR="00344767" w:rsidRPr="00344767" w14:paraId="12DC0606" w14:textId="77777777" w:rsidTr="00344767">
        <w:tc>
          <w:tcPr>
            <w:tcW w:w="50" w:type="pct"/>
            <w:tcBorders>
              <w:top w:val="single" w:sz="2" w:space="0" w:color="EEEEEE"/>
              <w:left w:val="single" w:sz="2" w:space="0" w:color="EEEEEE"/>
              <w:bottom w:val="single" w:sz="2" w:space="0" w:color="EEEEEE"/>
              <w:right w:val="single" w:sz="6" w:space="0" w:color="EEEEEE"/>
            </w:tcBorders>
            <w:tcMar>
              <w:top w:w="0" w:type="dxa"/>
              <w:left w:w="150" w:type="dxa"/>
              <w:bottom w:w="0" w:type="dxa"/>
              <w:right w:w="150" w:type="dxa"/>
            </w:tcMar>
            <w:hideMark/>
          </w:tcPr>
          <w:p w14:paraId="0093BF4D"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p>
        </w:tc>
        <w:tc>
          <w:tcPr>
            <w:tcW w:w="0" w:type="auto"/>
            <w:tcMar>
              <w:top w:w="0" w:type="dxa"/>
              <w:left w:w="150" w:type="dxa"/>
              <w:bottom w:w="0" w:type="dxa"/>
              <w:right w:w="150" w:type="dxa"/>
            </w:tcMar>
            <w:hideMark/>
          </w:tcPr>
          <w:p w14:paraId="3F1E9236" w14:textId="77777777" w:rsidR="00344767" w:rsidRPr="00344767" w:rsidRDefault="00344767" w:rsidP="00344767">
            <w:pPr>
              <w:widowControl/>
              <w:suppressAutoHyphens w:val="0"/>
              <w:rPr>
                <w:rFonts w:ascii="Consolas" w:eastAsia="Times New Roman" w:hAnsi="Consolas" w:cs="Consolas"/>
                <w:color w:val="333333"/>
                <w:kern w:val="0"/>
                <w:sz w:val="18"/>
                <w:szCs w:val="18"/>
                <w:lang w:eastAsia="en-US" w:bidi="ar-SA"/>
              </w:rPr>
            </w:pPr>
            <w:r w:rsidRPr="00344767">
              <w:rPr>
                <w:rFonts w:ascii="Consolas" w:eastAsia="Times New Roman" w:hAnsi="Consolas" w:cs="Consolas"/>
                <w:color w:val="333333"/>
                <w:kern w:val="0"/>
                <w:sz w:val="18"/>
                <w:szCs w:val="18"/>
                <w:lang w:eastAsia="en-US" w:bidi="ar-SA"/>
              </w:rPr>
              <w:t>}</w:t>
            </w:r>
          </w:p>
        </w:tc>
      </w:tr>
    </w:tbl>
    <w:p w14:paraId="1DDFE268" w14:textId="77777777" w:rsidR="00344767" w:rsidRDefault="00344767" w:rsidP="00C47D3B">
      <w:pPr>
        <w:widowControl/>
        <w:suppressAutoHyphens w:val="0"/>
        <w:textAlignment w:val="center"/>
        <w:rPr>
          <w:rFonts w:ascii="Calibri Light" w:eastAsia="Times New Roman" w:hAnsi="Calibri Light" w:cs="Times New Roman"/>
          <w:kern w:val="0"/>
          <w:sz w:val="22"/>
          <w:szCs w:val="22"/>
          <w:lang w:eastAsia="en-US" w:bidi="ar-SA"/>
        </w:rPr>
      </w:pPr>
    </w:p>
    <w:p w14:paraId="30FD7B89" w14:textId="77777777" w:rsidR="00344767" w:rsidRDefault="00344767" w:rsidP="00C47D3B">
      <w:pPr>
        <w:widowControl/>
        <w:suppressAutoHyphens w:val="0"/>
        <w:textAlignment w:val="center"/>
        <w:rPr>
          <w:rFonts w:ascii="Calibri Light" w:eastAsia="Times New Roman" w:hAnsi="Calibri Light" w:cs="Times New Roman"/>
          <w:kern w:val="0"/>
          <w:sz w:val="22"/>
          <w:szCs w:val="22"/>
          <w:lang w:eastAsia="en-US" w:bidi="ar-SA"/>
        </w:rPr>
      </w:pPr>
    </w:p>
    <w:p w14:paraId="077902C0" w14:textId="77777777" w:rsidR="00344767" w:rsidRDefault="00344767" w:rsidP="00C47D3B">
      <w:pPr>
        <w:widowControl/>
        <w:suppressAutoHyphens w:val="0"/>
        <w:textAlignment w:val="center"/>
        <w:rPr>
          <w:rFonts w:ascii="Calibri Light" w:eastAsia="Times New Roman" w:hAnsi="Calibri Light" w:cs="Times New Roman"/>
          <w:kern w:val="0"/>
          <w:sz w:val="22"/>
          <w:szCs w:val="22"/>
          <w:lang w:eastAsia="en-US" w:bidi="ar-SA"/>
        </w:rPr>
      </w:pPr>
    </w:p>
    <w:p w14:paraId="486B3A45" w14:textId="77777777" w:rsidR="00344767" w:rsidRPr="00344767" w:rsidRDefault="00344767" w:rsidP="00C47D3B">
      <w:pPr>
        <w:widowControl/>
        <w:suppressAutoHyphens w:val="0"/>
        <w:textAlignment w:val="center"/>
        <w:rPr>
          <w:rFonts w:ascii="Calibri Light" w:hAnsi="Calibri Light"/>
          <w:kern w:val="0"/>
          <w:sz w:val="22"/>
          <w:szCs w:val="20"/>
        </w:rPr>
      </w:pPr>
    </w:p>
    <w:sectPr w:rsidR="00344767" w:rsidRPr="0034476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B63C4" w14:textId="77777777" w:rsidR="00815109" w:rsidRDefault="00815109" w:rsidP="009A79FA">
      <w:r>
        <w:separator/>
      </w:r>
    </w:p>
  </w:endnote>
  <w:endnote w:type="continuationSeparator" w:id="0">
    <w:p w14:paraId="4BCA28D9" w14:textId="77777777" w:rsidR="00815109" w:rsidRDefault="00815109" w:rsidP="009A79FA">
      <w:r>
        <w:continuationSeparator/>
      </w:r>
    </w:p>
  </w:endnote>
  <w:endnote w:type="continuationNotice" w:id="1">
    <w:p w14:paraId="5094DD9F" w14:textId="77777777" w:rsidR="00815109" w:rsidRDefault="00815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OpenSymbol">
    <w:altName w:val="Arial Unicode MS"/>
    <w:charset w:val="80"/>
    <w:family w:val="auto"/>
    <w:pitch w:val="default"/>
  </w:font>
  <w:font w:name="DejaVu Sans Mono">
    <w:charset w:val="80"/>
    <w:family w:val="modern"/>
    <w:pitch w:val="fixed"/>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10 Pitch">
    <w:altName w:val="MS Mincho"/>
    <w:charset w:val="80"/>
    <w:family w:val="auto"/>
    <w:pitch w:val="fixed"/>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299FE" w14:textId="77777777" w:rsidR="006B0F7A" w:rsidRDefault="006B0F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25EAE" w14:textId="118E1DDA" w:rsidR="00454B5A" w:rsidRPr="006B0F7A" w:rsidRDefault="00454B5A" w:rsidP="006B0F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89FFA" w14:textId="77777777" w:rsidR="006B0F7A" w:rsidRDefault="006B0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ADBC5" w14:textId="77777777" w:rsidR="00815109" w:rsidRDefault="00815109" w:rsidP="009A79FA">
      <w:r>
        <w:separator/>
      </w:r>
    </w:p>
  </w:footnote>
  <w:footnote w:type="continuationSeparator" w:id="0">
    <w:p w14:paraId="3FD6D82B" w14:textId="77777777" w:rsidR="00815109" w:rsidRDefault="00815109" w:rsidP="009A79FA">
      <w:r>
        <w:continuationSeparator/>
      </w:r>
    </w:p>
  </w:footnote>
  <w:footnote w:type="continuationNotice" w:id="1">
    <w:p w14:paraId="3205E794" w14:textId="77777777" w:rsidR="00815109" w:rsidRDefault="008151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7BF96" w14:textId="77777777" w:rsidR="006B0F7A" w:rsidRDefault="006B0F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59CB1" w14:textId="77777777" w:rsidR="006B0F7A" w:rsidRDefault="006B0F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CCB1" w14:textId="77777777" w:rsidR="006B0F7A" w:rsidRDefault="006B0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02E9CE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00000003"/>
    <w:multiLevelType w:val="multilevel"/>
    <w:tmpl w:val="00000003"/>
    <w:name w:val="WW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00000004"/>
    <w:multiLevelType w:val="multilevel"/>
    <w:tmpl w:val="00000004"/>
    <w:name w:val="WWNum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nsid w:val="00000005"/>
    <w:multiLevelType w:val="multilevel"/>
    <w:tmpl w:val="00000005"/>
    <w:name w:val="WWNum7"/>
    <w:lvl w:ilvl="0">
      <w:start w:val="1"/>
      <w:numFmt w:val="bullet"/>
      <w:lvlText w:val=""/>
      <w:lvlJc w:val="left"/>
      <w:pPr>
        <w:tabs>
          <w:tab w:val="num" w:pos="-360"/>
        </w:tabs>
        <w:ind w:left="-360" w:hanging="360"/>
      </w:pPr>
      <w:rPr>
        <w:rFonts w:ascii="Symbol" w:hAnsi="Symbol"/>
        <w:sz w:val="20"/>
      </w:rPr>
    </w:lvl>
    <w:lvl w:ilvl="1">
      <w:start w:val="1"/>
      <w:numFmt w:val="bullet"/>
      <w:lvlText w:val=""/>
      <w:lvlJc w:val="left"/>
      <w:pPr>
        <w:tabs>
          <w:tab w:val="num" w:pos="360"/>
        </w:tabs>
        <w:ind w:left="360" w:hanging="360"/>
      </w:pPr>
      <w:rPr>
        <w:rFonts w:ascii="Symbol" w:hAnsi="Symbol"/>
        <w:sz w:val="20"/>
      </w:rPr>
    </w:lvl>
    <w:lvl w:ilvl="2">
      <w:start w:val="1"/>
      <w:numFmt w:val="bullet"/>
      <w:lvlText w:val=""/>
      <w:lvlJc w:val="left"/>
      <w:pPr>
        <w:tabs>
          <w:tab w:val="num" w:pos="1080"/>
        </w:tabs>
        <w:ind w:left="108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520"/>
        </w:tabs>
        <w:ind w:left="2520" w:hanging="360"/>
      </w:pPr>
      <w:rPr>
        <w:rFonts w:ascii="Symbol" w:hAnsi="Symbol"/>
        <w:sz w:val="20"/>
      </w:rPr>
    </w:lvl>
    <w:lvl w:ilvl="5">
      <w:start w:val="1"/>
      <w:numFmt w:val="bullet"/>
      <w:lvlText w:val=""/>
      <w:lvlJc w:val="left"/>
      <w:pPr>
        <w:tabs>
          <w:tab w:val="num" w:pos="3240"/>
        </w:tabs>
        <w:ind w:left="3240" w:hanging="360"/>
      </w:pPr>
      <w:rPr>
        <w:rFonts w:ascii="Symbol" w:hAnsi="Symbol"/>
        <w:sz w:val="20"/>
      </w:rPr>
    </w:lvl>
    <w:lvl w:ilvl="6">
      <w:start w:val="1"/>
      <w:numFmt w:val="bullet"/>
      <w:lvlText w:val=""/>
      <w:lvlJc w:val="left"/>
      <w:pPr>
        <w:tabs>
          <w:tab w:val="num" w:pos="3960"/>
        </w:tabs>
        <w:ind w:left="3960" w:hanging="360"/>
      </w:pPr>
      <w:rPr>
        <w:rFonts w:ascii="Symbol" w:hAnsi="Symbol"/>
        <w:sz w:val="20"/>
      </w:rPr>
    </w:lvl>
    <w:lvl w:ilvl="7">
      <w:start w:val="1"/>
      <w:numFmt w:val="bullet"/>
      <w:lvlText w:val=""/>
      <w:lvlJc w:val="left"/>
      <w:pPr>
        <w:tabs>
          <w:tab w:val="num" w:pos="4680"/>
        </w:tabs>
        <w:ind w:left="4680" w:hanging="360"/>
      </w:pPr>
      <w:rPr>
        <w:rFonts w:ascii="Symbol" w:hAnsi="Symbol"/>
        <w:sz w:val="20"/>
      </w:rPr>
    </w:lvl>
    <w:lvl w:ilvl="8">
      <w:start w:val="1"/>
      <w:numFmt w:val="bullet"/>
      <w:lvlText w:val=""/>
      <w:lvlJc w:val="left"/>
      <w:pPr>
        <w:tabs>
          <w:tab w:val="num" w:pos="5400"/>
        </w:tabs>
        <w:ind w:left="5400" w:hanging="360"/>
      </w:pPr>
      <w:rPr>
        <w:rFonts w:ascii="Symbol" w:hAnsi="Symbol"/>
        <w:sz w:val="20"/>
      </w:rPr>
    </w:lvl>
  </w:abstractNum>
  <w:abstractNum w:abstractNumId="5">
    <w:nsid w:val="00000006"/>
    <w:multiLevelType w:val="multilevel"/>
    <w:tmpl w:val="00000006"/>
    <w:name w:val="WWNum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0000007"/>
    <w:multiLevelType w:val="multilevel"/>
    <w:tmpl w:val="00000007"/>
    <w:name w:val="WW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000008"/>
    <w:multiLevelType w:val="multilevel"/>
    <w:tmpl w:val="00000008"/>
    <w:name w:val="WWNum10"/>
    <w:lvl w:ilvl="0">
      <w:start w:val="1"/>
      <w:numFmt w:val="lowerRoman"/>
      <w:lvlText w:val="%1."/>
      <w:lvlJc w:val="right"/>
      <w:pPr>
        <w:tabs>
          <w:tab w:val="num" w:pos="540"/>
        </w:tabs>
        <w:ind w:left="540" w:hanging="360"/>
      </w:pPr>
    </w:lvl>
    <w:lvl w:ilvl="1">
      <w:start w:val="1"/>
      <w:numFmt w:val="lowerRoman"/>
      <w:lvlText w:val="%2."/>
      <w:lvlJc w:val="right"/>
      <w:pPr>
        <w:tabs>
          <w:tab w:val="num" w:pos="1260"/>
        </w:tabs>
        <w:ind w:left="1260" w:hanging="360"/>
      </w:pPr>
    </w:lvl>
    <w:lvl w:ilvl="2">
      <w:start w:val="1"/>
      <w:numFmt w:val="lowerRoman"/>
      <w:lvlText w:val="%3."/>
      <w:lvlJc w:val="right"/>
      <w:pPr>
        <w:tabs>
          <w:tab w:val="num" w:pos="1980"/>
        </w:tabs>
        <w:ind w:left="1980" w:hanging="360"/>
      </w:pPr>
    </w:lvl>
    <w:lvl w:ilvl="3">
      <w:start w:val="1"/>
      <w:numFmt w:val="lowerRoman"/>
      <w:lvlText w:val="%4."/>
      <w:lvlJc w:val="right"/>
      <w:pPr>
        <w:tabs>
          <w:tab w:val="num" w:pos="2700"/>
        </w:tabs>
        <w:ind w:left="2700" w:hanging="360"/>
      </w:pPr>
    </w:lvl>
    <w:lvl w:ilvl="4">
      <w:start w:val="1"/>
      <w:numFmt w:val="lowerRoman"/>
      <w:lvlText w:val="%5."/>
      <w:lvlJc w:val="right"/>
      <w:pPr>
        <w:tabs>
          <w:tab w:val="num" w:pos="3420"/>
        </w:tabs>
        <w:ind w:left="3420" w:hanging="360"/>
      </w:pPr>
    </w:lvl>
    <w:lvl w:ilvl="5">
      <w:start w:val="1"/>
      <w:numFmt w:val="lowerRoman"/>
      <w:lvlText w:val="%6."/>
      <w:lvlJc w:val="right"/>
      <w:pPr>
        <w:tabs>
          <w:tab w:val="num" w:pos="4140"/>
        </w:tabs>
        <w:ind w:left="4140" w:hanging="360"/>
      </w:pPr>
    </w:lvl>
    <w:lvl w:ilvl="6">
      <w:start w:val="1"/>
      <w:numFmt w:val="lowerRoman"/>
      <w:lvlText w:val="%7."/>
      <w:lvlJc w:val="right"/>
      <w:pPr>
        <w:tabs>
          <w:tab w:val="num" w:pos="4860"/>
        </w:tabs>
        <w:ind w:left="4860" w:hanging="360"/>
      </w:pPr>
    </w:lvl>
    <w:lvl w:ilvl="7">
      <w:start w:val="1"/>
      <w:numFmt w:val="lowerRoman"/>
      <w:lvlText w:val="%8."/>
      <w:lvlJc w:val="right"/>
      <w:pPr>
        <w:tabs>
          <w:tab w:val="num" w:pos="5580"/>
        </w:tabs>
        <w:ind w:left="5580" w:hanging="360"/>
      </w:pPr>
    </w:lvl>
    <w:lvl w:ilvl="8">
      <w:start w:val="1"/>
      <w:numFmt w:val="lowerRoman"/>
      <w:lvlText w:val="%9."/>
      <w:lvlJc w:val="right"/>
      <w:pPr>
        <w:tabs>
          <w:tab w:val="num" w:pos="6300"/>
        </w:tabs>
        <w:ind w:left="6300" w:hanging="360"/>
      </w:pPr>
    </w:lvl>
  </w:abstractNum>
  <w:abstractNum w:abstractNumId="8">
    <w:nsid w:val="00000009"/>
    <w:multiLevelType w:val="multilevel"/>
    <w:tmpl w:val="00000009"/>
    <w:name w:val="WWNum11"/>
    <w:lvl w:ilvl="0">
      <w:start w:val="1"/>
      <w:numFmt w:val="lowerRoman"/>
      <w:lvlText w:val="%1."/>
      <w:lvlJc w:val="right"/>
      <w:pPr>
        <w:tabs>
          <w:tab w:val="num" w:pos="180"/>
        </w:tabs>
        <w:ind w:left="180" w:hanging="360"/>
      </w:pPr>
    </w:lvl>
    <w:lvl w:ilvl="1">
      <w:start w:val="1"/>
      <w:numFmt w:val="lowerLetter"/>
      <w:lvlText w:val="%2."/>
      <w:lvlJc w:val="right"/>
      <w:pPr>
        <w:tabs>
          <w:tab w:val="num" w:pos="900"/>
        </w:tabs>
        <w:ind w:left="900" w:hanging="360"/>
      </w:pPr>
    </w:lvl>
    <w:lvl w:ilvl="2">
      <w:start w:val="1"/>
      <w:numFmt w:val="lowerLetter"/>
      <w:lvlText w:val="%3."/>
      <w:lvlJc w:val="right"/>
      <w:pPr>
        <w:tabs>
          <w:tab w:val="num" w:pos="1620"/>
        </w:tabs>
        <w:ind w:left="1620" w:hanging="360"/>
      </w:pPr>
    </w:lvl>
    <w:lvl w:ilvl="3">
      <w:start w:val="1"/>
      <w:numFmt w:val="lowerRoman"/>
      <w:lvlText w:val="%4."/>
      <w:lvlJc w:val="right"/>
      <w:pPr>
        <w:tabs>
          <w:tab w:val="num" w:pos="2340"/>
        </w:tabs>
        <w:ind w:left="2340" w:hanging="360"/>
      </w:pPr>
    </w:lvl>
    <w:lvl w:ilvl="4">
      <w:start w:val="1"/>
      <w:numFmt w:val="lowerRoman"/>
      <w:lvlText w:val="%5."/>
      <w:lvlJc w:val="right"/>
      <w:pPr>
        <w:tabs>
          <w:tab w:val="num" w:pos="3060"/>
        </w:tabs>
        <w:ind w:left="3060" w:hanging="360"/>
      </w:pPr>
    </w:lvl>
    <w:lvl w:ilvl="5">
      <w:start w:val="1"/>
      <w:numFmt w:val="lowerRoman"/>
      <w:lvlText w:val="%6."/>
      <w:lvlJc w:val="right"/>
      <w:pPr>
        <w:tabs>
          <w:tab w:val="num" w:pos="3780"/>
        </w:tabs>
        <w:ind w:left="3780" w:hanging="360"/>
      </w:pPr>
    </w:lvl>
    <w:lvl w:ilvl="6">
      <w:start w:val="1"/>
      <w:numFmt w:val="lowerRoman"/>
      <w:lvlText w:val="%7."/>
      <w:lvlJc w:val="right"/>
      <w:pPr>
        <w:tabs>
          <w:tab w:val="num" w:pos="4500"/>
        </w:tabs>
        <w:ind w:left="4500" w:hanging="360"/>
      </w:pPr>
    </w:lvl>
    <w:lvl w:ilvl="7">
      <w:start w:val="1"/>
      <w:numFmt w:val="lowerRoman"/>
      <w:lvlText w:val="%8."/>
      <w:lvlJc w:val="right"/>
      <w:pPr>
        <w:tabs>
          <w:tab w:val="num" w:pos="5220"/>
        </w:tabs>
        <w:ind w:left="5220" w:hanging="360"/>
      </w:pPr>
    </w:lvl>
    <w:lvl w:ilvl="8">
      <w:start w:val="1"/>
      <w:numFmt w:val="lowerRoman"/>
      <w:lvlText w:val="%9."/>
      <w:lvlJc w:val="right"/>
      <w:pPr>
        <w:tabs>
          <w:tab w:val="num" w:pos="5940"/>
        </w:tabs>
        <w:ind w:left="5940" w:hanging="360"/>
      </w:pPr>
    </w:lvl>
  </w:abstractNum>
  <w:abstractNum w:abstractNumId="9">
    <w:nsid w:val="0000000A"/>
    <w:multiLevelType w:val="multilevel"/>
    <w:tmpl w:val="0000000A"/>
    <w:name w:val="WWNum12"/>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0">
    <w:nsid w:val="0000000B"/>
    <w:multiLevelType w:val="multilevel"/>
    <w:tmpl w:val="0000000B"/>
    <w:name w:val="WWNum13"/>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1">
    <w:nsid w:val="0000000C"/>
    <w:multiLevelType w:val="multilevel"/>
    <w:tmpl w:val="0000000C"/>
    <w:name w:val="WWNum14"/>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Letter"/>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2">
    <w:nsid w:val="0000000D"/>
    <w:multiLevelType w:val="multilevel"/>
    <w:tmpl w:val="0000000D"/>
    <w:name w:val="WWNum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000000E"/>
    <w:multiLevelType w:val="multilevel"/>
    <w:tmpl w:val="0000000E"/>
    <w:name w:val="WWNum1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14">
    <w:nsid w:val="0000000F"/>
    <w:multiLevelType w:val="multilevel"/>
    <w:tmpl w:val="0000000F"/>
    <w:name w:val="WWNum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0000010"/>
    <w:multiLevelType w:val="multilevel"/>
    <w:tmpl w:val="00000010"/>
    <w:name w:val="WWNum18"/>
    <w:lvl w:ilvl="0">
      <w:start w:val="1"/>
      <w:numFmt w:val="lowerRoman"/>
      <w:lvlText w:val="%1."/>
      <w:lvlJc w:val="right"/>
      <w:pPr>
        <w:tabs>
          <w:tab w:val="num" w:pos="0"/>
        </w:tabs>
        <w:ind w:left="0" w:hanging="360"/>
      </w:pPr>
    </w:lvl>
    <w:lvl w:ilvl="1">
      <w:start w:val="1"/>
      <w:numFmt w:val="lowerRoman"/>
      <w:lvlText w:val="%2."/>
      <w:lvlJc w:val="right"/>
      <w:pPr>
        <w:tabs>
          <w:tab w:val="num" w:pos="720"/>
        </w:tabs>
        <w:ind w:left="720" w:hanging="360"/>
      </w:pPr>
    </w:lvl>
    <w:lvl w:ilvl="2">
      <w:start w:val="1"/>
      <w:numFmt w:val="lowerRoman"/>
      <w:lvlText w:val="%3."/>
      <w:lvlJc w:val="right"/>
      <w:pPr>
        <w:tabs>
          <w:tab w:val="num" w:pos="1440"/>
        </w:tabs>
        <w:ind w:left="1440" w:hanging="360"/>
      </w:pPr>
    </w:lvl>
    <w:lvl w:ilvl="3">
      <w:start w:val="1"/>
      <w:numFmt w:val="lowerRoman"/>
      <w:lvlText w:val="%4."/>
      <w:lvlJc w:val="right"/>
      <w:pPr>
        <w:tabs>
          <w:tab w:val="num" w:pos="2160"/>
        </w:tabs>
        <w:ind w:left="2160" w:hanging="360"/>
      </w:pPr>
    </w:lvl>
    <w:lvl w:ilvl="4">
      <w:start w:val="1"/>
      <w:numFmt w:val="lowerRoman"/>
      <w:lvlText w:val="%5."/>
      <w:lvlJc w:val="right"/>
      <w:pPr>
        <w:tabs>
          <w:tab w:val="num" w:pos="2880"/>
        </w:tabs>
        <w:ind w:left="2880" w:hanging="360"/>
      </w:pPr>
    </w:lvl>
    <w:lvl w:ilvl="5">
      <w:start w:val="1"/>
      <w:numFmt w:val="lowerRoman"/>
      <w:lvlText w:val="%6."/>
      <w:lvlJc w:val="right"/>
      <w:pPr>
        <w:tabs>
          <w:tab w:val="num" w:pos="3600"/>
        </w:tabs>
        <w:ind w:left="3600" w:hanging="360"/>
      </w:pPr>
    </w:lvl>
    <w:lvl w:ilvl="6">
      <w:start w:val="1"/>
      <w:numFmt w:val="lowerRoman"/>
      <w:lvlText w:val="%7."/>
      <w:lvlJc w:val="right"/>
      <w:pPr>
        <w:tabs>
          <w:tab w:val="num" w:pos="4320"/>
        </w:tabs>
        <w:ind w:left="4320" w:hanging="360"/>
      </w:pPr>
    </w:lvl>
    <w:lvl w:ilvl="7">
      <w:start w:val="1"/>
      <w:numFmt w:val="lowerRoman"/>
      <w:lvlText w:val="%8."/>
      <w:lvlJc w:val="right"/>
      <w:pPr>
        <w:tabs>
          <w:tab w:val="num" w:pos="5040"/>
        </w:tabs>
        <w:ind w:left="5040" w:hanging="360"/>
      </w:pPr>
    </w:lvl>
    <w:lvl w:ilvl="8">
      <w:start w:val="1"/>
      <w:numFmt w:val="lowerRoman"/>
      <w:lvlText w:val="%9."/>
      <w:lvlJc w:val="right"/>
      <w:pPr>
        <w:tabs>
          <w:tab w:val="num" w:pos="5760"/>
        </w:tabs>
        <w:ind w:left="5760" w:hanging="360"/>
      </w:pPr>
    </w:lvl>
  </w:abstractNum>
  <w:abstractNum w:abstractNumId="16">
    <w:nsid w:val="00000011"/>
    <w:multiLevelType w:val="multilevel"/>
    <w:tmpl w:val="00000011"/>
    <w:name w:val="WWNum19"/>
    <w:lvl w:ilvl="0">
      <w:start w:val="1"/>
      <w:numFmt w:val="lowerRoman"/>
      <w:lvlText w:val="%1."/>
      <w:lvlJc w:val="right"/>
      <w:pPr>
        <w:tabs>
          <w:tab w:val="num" w:pos="540"/>
        </w:tabs>
        <w:ind w:left="540" w:hanging="360"/>
      </w:pPr>
    </w:lvl>
    <w:lvl w:ilvl="1">
      <w:start w:val="1"/>
      <w:numFmt w:val="lowerRoman"/>
      <w:lvlText w:val="%2."/>
      <w:lvlJc w:val="right"/>
      <w:pPr>
        <w:tabs>
          <w:tab w:val="num" w:pos="1260"/>
        </w:tabs>
        <w:ind w:left="1260" w:hanging="360"/>
      </w:pPr>
    </w:lvl>
    <w:lvl w:ilvl="2">
      <w:start w:val="1"/>
      <w:numFmt w:val="lowerRoman"/>
      <w:lvlText w:val="%3."/>
      <w:lvlJc w:val="right"/>
      <w:pPr>
        <w:tabs>
          <w:tab w:val="num" w:pos="1980"/>
        </w:tabs>
        <w:ind w:left="1980" w:hanging="360"/>
      </w:pPr>
    </w:lvl>
    <w:lvl w:ilvl="3">
      <w:start w:val="1"/>
      <w:numFmt w:val="lowerRoman"/>
      <w:lvlText w:val="%4."/>
      <w:lvlJc w:val="right"/>
      <w:pPr>
        <w:tabs>
          <w:tab w:val="num" w:pos="2700"/>
        </w:tabs>
        <w:ind w:left="2700" w:hanging="360"/>
      </w:pPr>
    </w:lvl>
    <w:lvl w:ilvl="4">
      <w:start w:val="1"/>
      <w:numFmt w:val="lowerRoman"/>
      <w:lvlText w:val="%5."/>
      <w:lvlJc w:val="right"/>
      <w:pPr>
        <w:tabs>
          <w:tab w:val="num" w:pos="3420"/>
        </w:tabs>
        <w:ind w:left="3420" w:hanging="360"/>
      </w:pPr>
    </w:lvl>
    <w:lvl w:ilvl="5">
      <w:start w:val="1"/>
      <w:numFmt w:val="lowerRoman"/>
      <w:lvlText w:val="%6."/>
      <w:lvlJc w:val="right"/>
      <w:pPr>
        <w:tabs>
          <w:tab w:val="num" w:pos="4140"/>
        </w:tabs>
        <w:ind w:left="4140" w:hanging="360"/>
      </w:pPr>
    </w:lvl>
    <w:lvl w:ilvl="6">
      <w:start w:val="1"/>
      <w:numFmt w:val="lowerRoman"/>
      <w:lvlText w:val="%7."/>
      <w:lvlJc w:val="right"/>
      <w:pPr>
        <w:tabs>
          <w:tab w:val="num" w:pos="4860"/>
        </w:tabs>
        <w:ind w:left="4860" w:hanging="360"/>
      </w:pPr>
    </w:lvl>
    <w:lvl w:ilvl="7">
      <w:start w:val="1"/>
      <w:numFmt w:val="lowerRoman"/>
      <w:lvlText w:val="%8."/>
      <w:lvlJc w:val="right"/>
      <w:pPr>
        <w:tabs>
          <w:tab w:val="num" w:pos="5580"/>
        </w:tabs>
        <w:ind w:left="5580" w:hanging="360"/>
      </w:pPr>
    </w:lvl>
    <w:lvl w:ilvl="8">
      <w:start w:val="1"/>
      <w:numFmt w:val="lowerRoman"/>
      <w:lvlText w:val="%9."/>
      <w:lvlJc w:val="right"/>
      <w:pPr>
        <w:tabs>
          <w:tab w:val="num" w:pos="6300"/>
        </w:tabs>
        <w:ind w:left="6300" w:hanging="360"/>
      </w:pPr>
    </w:lvl>
  </w:abstractNum>
  <w:abstractNum w:abstractNumId="17">
    <w:nsid w:val="00000012"/>
    <w:multiLevelType w:val="multilevel"/>
    <w:tmpl w:val="00000012"/>
    <w:name w:val="WWNum20"/>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8">
    <w:nsid w:val="00000013"/>
    <w:multiLevelType w:val="multilevel"/>
    <w:tmpl w:val="00000013"/>
    <w:name w:val="WWNum21"/>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9">
    <w:nsid w:val="00000014"/>
    <w:multiLevelType w:val="multilevel"/>
    <w:tmpl w:val="00000014"/>
    <w:name w:val="WWNum22"/>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0">
    <w:nsid w:val="00000015"/>
    <w:multiLevelType w:val="multilevel"/>
    <w:tmpl w:val="00000015"/>
    <w:name w:val="WWNum23"/>
    <w:lvl w:ilvl="0">
      <w:start w:val="1"/>
      <w:numFmt w:val="decimal"/>
      <w:lvlText w:val="%1."/>
      <w:lvlJc w:val="left"/>
      <w:pPr>
        <w:tabs>
          <w:tab w:val="num" w:pos="5490"/>
        </w:tabs>
        <w:ind w:left="5490" w:hanging="360"/>
      </w:pPr>
    </w:lvl>
    <w:lvl w:ilvl="1">
      <w:start w:val="1"/>
      <w:numFmt w:val="lowerRoman"/>
      <w:lvlText w:val="%2."/>
      <w:lvlJc w:val="right"/>
      <w:pPr>
        <w:tabs>
          <w:tab w:val="num" w:pos="6210"/>
        </w:tabs>
        <w:ind w:left="6210" w:hanging="360"/>
      </w:pPr>
    </w:lvl>
    <w:lvl w:ilvl="2">
      <w:start w:val="1"/>
      <w:numFmt w:val="decimal"/>
      <w:lvlText w:val="%3."/>
      <w:lvlJc w:val="left"/>
      <w:pPr>
        <w:tabs>
          <w:tab w:val="num" w:pos="6930"/>
        </w:tabs>
        <w:ind w:left="6930" w:hanging="360"/>
      </w:pPr>
    </w:lvl>
    <w:lvl w:ilvl="3">
      <w:start w:val="1"/>
      <w:numFmt w:val="decimal"/>
      <w:lvlText w:val="%4."/>
      <w:lvlJc w:val="left"/>
      <w:pPr>
        <w:tabs>
          <w:tab w:val="num" w:pos="7650"/>
        </w:tabs>
        <w:ind w:left="7650" w:hanging="360"/>
      </w:pPr>
    </w:lvl>
    <w:lvl w:ilvl="4">
      <w:start w:val="1"/>
      <w:numFmt w:val="decimal"/>
      <w:lvlText w:val="%5."/>
      <w:lvlJc w:val="left"/>
      <w:pPr>
        <w:tabs>
          <w:tab w:val="num" w:pos="8370"/>
        </w:tabs>
        <w:ind w:left="8370" w:hanging="360"/>
      </w:pPr>
    </w:lvl>
    <w:lvl w:ilvl="5">
      <w:start w:val="1"/>
      <w:numFmt w:val="decimal"/>
      <w:lvlText w:val="%6."/>
      <w:lvlJc w:val="left"/>
      <w:pPr>
        <w:tabs>
          <w:tab w:val="num" w:pos="9090"/>
        </w:tabs>
        <w:ind w:left="9090" w:hanging="360"/>
      </w:pPr>
    </w:lvl>
    <w:lvl w:ilvl="6">
      <w:start w:val="1"/>
      <w:numFmt w:val="decimal"/>
      <w:lvlText w:val="%7."/>
      <w:lvlJc w:val="left"/>
      <w:pPr>
        <w:tabs>
          <w:tab w:val="num" w:pos="9810"/>
        </w:tabs>
        <w:ind w:left="9810" w:hanging="360"/>
      </w:pPr>
    </w:lvl>
    <w:lvl w:ilvl="7">
      <w:start w:val="1"/>
      <w:numFmt w:val="decimal"/>
      <w:lvlText w:val="%8."/>
      <w:lvlJc w:val="left"/>
      <w:pPr>
        <w:tabs>
          <w:tab w:val="num" w:pos="10530"/>
        </w:tabs>
        <w:ind w:left="10530" w:hanging="360"/>
      </w:pPr>
    </w:lvl>
    <w:lvl w:ilvl="8">
      <w:start w:val="1"/>
      <w:numFmt w:val="decimal"/>
      <w:lvlText w:val="%9."/>
      <w:lvlJc w:val="left"/>
      <w:pPr>
        <w:tabs>
          <w:tab w:val="num" w:pos="11250"/>
        </w:tabs>
        <w:ind w:left="11250" w:hanging="360"/>
      </w:pPr>
    </w:lvl>
  </w:abstractNum>
  <w:abstractNum w:abstractNumId="21">
    <w:nsid w:val="00000016"/>
    <w:multiLevelType w:val="multilevel"/>
    <w:tmpl w:val="00000016"/>
    <w:name w:val="WWNum24"/>
    <w:lvl w:ilvl="0">
      <w:start w:val="1"/>
      <w:numFmt w:val="decimal"/>
      <w:lvlText w:val="%1."/>
      <w:lvlJc w:val="left"/>
      <w:pPr>
        <w:tabs>
          <w:tab w:val="num" w:pos="5490"/>
        </w:tabs>
        <w:ind w:left="5490" w:hanging="360"/>
      </w:pPr>
    </w:lvl>
    <w:lvl w:ilvl="1">
      <w:start w:val="1"/>
      <w:numFmt w:val="lowerRoman"/>
      <w:lvlText w:val="%2."/>
      <w:lvlJc w:val="right"/>
      <w:pPr>
        <w:tabs>
          <w:tab w:val="num" w:pos="6210"/>
        </w:tabs>
        <w:ind w:left="6210" w:hanging="360"/>
      </w:pPr>
    </w:lvl>
    <w:lvl w:ilvl="2">
      <w:start w:val="1"/>
      <w:numFmt w:val="decimal"/>
      <w:lvlText w:val="%3."/>
      <w:lvlJc w:val="left"/>
      <w:pPr>
        <w:tabs>
          <w:tab w:val="num" w:pos="6930"/>
        </w:tabs>
        <w:ind w:left="6930" w:hanging="360"/>
      </w:pPr>
    </w:lvl>
    <w:lvl w:ilvl="3">
      <w:start w:val="1"/>
      <w:numFmt w:val="decimal"/>
      <w:lvlText w:val="%4."/>
      <w:lvlJc w:val="left"/>
      <w:pPr>
        <w:tabs>
          <w:tab w:val="num" w:pos="7650"/>
        </w:tabs>
        <w:ind w:left="7650" w:hanging="360"/>
      </w:pPr>
    </w:lvl>
    <w:lvl w:ilvl="4">
      <w:start w:val="1"/>
      <w:numFmt w:val="decimal"/>
      <w:lvlText w:val="%5."/>
      <w:lvlJc w:val="left"/>
      <w:pPr>
        <w:tabs>
          <w:tab w:val="num" w:pos="8370"/>
        </w:tabs>
        <w:ind w:left="8370" w:hanging="360"/>
      </w:pPr>
    </w:lvl>
    <w:lvl w:ilvl="5">
      <w:start w:val="1"/>
      <w:numFmt w:val="decimal"/>
      <w:lvlText w:val="%6."/>
      <w:lvlJc w:val="left"/>
      <w:pPr>
        <w:tabs>
          <w:tab w:val="num" w:pos="9090"/>
        </w:tabs>
        <w:ind w:left="9090" w:hanging="360"/>
      </w:pPr>
    </w:lvl>
    <w:lvl w:ilvl="6">
      <w:start w:val="1"/>
      <w:numFmt w:val="decimal"/>
      <w:lvlText w:val="%7."/>
      <w:lvlJc w:val="left"/>
      <w:pPr>
        <w:tabs>
          <w:tab w:val="num" w:pos="9810"/>
        </w:tabs>
        <w:ind w:left="9810" w:hanging="360"/>
      </w:pPr>
    </w:lvl>
    <w:lvl w:ilvl="7">
      <w:start w:val="1"/>
      <w:numFmt w:val="decimal"/>
      <w:lvlText w:val="%8."/>
      <w:lvlJc w:val="left"/>
      <w:pPr>
        <w:tabs>
          <w:tab w:val="num" w:pos="10530"/>
        </w:tabs>
        <w:ind w:left="10530" w:hanging="360"/>
      </w:pPr>
    </w:lvl>
    <w:lvl w:ilvl="8">
      <w:start w:val="1"/>
      <w:numFmt w:val="decimal"/>
      <w:lvlText w:val="%9."/>
      <w:lvlJc w:val="left"/>
      <w:pPr>
        <w:tabs>
          <w:tab w:val="num" w:pos="11250"/>
        </w:tabs>
        <w:ind w:left="11250" w:hanging="360"/>
      </w:pPr>
    </w:lvl>
  </w:abstractNum>
  <w:abstractNum w:abstractNumId="22">
    <w:nsid w:val="00000017"/>
    <w:multiLevelType w:val="multilevel"/>
    <w:tmpl w:val="00000017"/>
    <w:name w:val="WWNum25"/>
    <w:lvl w:ilvl="0">
      <w:start w:val="1"/>
      <w:numFmt w:val="decimal"/>
      <w:lvlText w:val="%1."/>
      <w:lvlJc w:val="left"/>
      <w:pPr>
        <w:tabs>
          <w:tab w:val="num" w:pos="5490"/>
        </w:tabs>
        <w:ind w:left="5490" w:hanging="360"/>
      </w:pPr>
    </w:lvl>
    <w:lvl w:ilvl="1">
      <w:start w:val="1"/>
      <w:numFmt w:val="lowerRoman"/>
      <w:lvlText w:val="%2."/>
      <w:lvlJc w:val="right"/>
      <w:pPr>
        <w:tabs>
          <w:tab w:val="num" w:pos="6210"/>
        </w:tabs>
        <w:ind w:left="6210" w:hanging="360"/>
      </w:pPr>
    </w:lvl>
    <w:lvl w:ilvl="2">
      <w:start w:val="1"/>
      <w:numFmt w:val="decimal"/>
      <w:lvlText w:val="%3."/>
      <w:lvlJc w:val="left"/>
      <w:pPr>
        <w:tabs>
          <w:tab w:val="num" w:pos="6930"/>
        </w:tabs>
        <w:ind w:left="6930" w:hanging="360"/>
      </w:pPr>
    </w:lvl>
    <w:lvl w:ilvl="3">
      <w:start w:val="1"/>
      <w:numFmt w:val="decimal"/>
      <w:lvlText w:val="%4."/>
      <w:lvlJc w:val="left"/>
      <w:pPr>
        <w:tabs>
          <w:tab w:val="num" w:pos="7650"/>
        </w:tabs>
        <w:ind w:left="7650" w:hanging="360"/>
      </w:pPr>
    </w:lvl>
    <w:lvl w:ilvl="4">
      <w:start w:val="1"/>
      <w:numFmt w:val="decimal"/>
      <w:lvlText w:val="%5."/>
      <w:lvlJc w:val="left"/>
      <w:pPr>
        <w:tabs>
          <w:tab w:val="num" w:pos="8370"/>
        </w:tabs>
        <w:ind w:left="8370" w:hanging="360"/>
      </w:pPr>
    </w:lvl>
    <w:lvl w:ilvl="5">
      <w:start w:val="1"/>
      <w:numFmt w:val="decimal"/>
      <w:lvlText w:val="%6."/>
      <w:lvlJc w:val="left"/>
      <w:pPr>
        <w:tabs>
          <w:tab w:val="num" w:pos="9090"/>
        </w:tabs>
        <w:ind w:left="9090" w:hanging="360"/>
      </w:pPr>
    </w:lvl>
    <w:lvl w:ilvl="6">
      <w:start w:val="1"/>
      <w:numFmt w:val="decimal"/>
      <w:lvlText w:val="%7."/>
      <w:lvlJc w:val="left"/>
      <w:pPr>
        <w:tabs>
          <w:tab w:val="num" w:pos="9810"/>
        </w:tabs>
        <w:ind w:left="9810" w:hanging="360"/>
      </w:pPr>
    </w:lvl>
    <w:lvl w:ilvl="7">
      <w:start w:val="1"/>
      <w:numFmt w:val="decimal"/>
      <w:lvlText w:val="%8."/>
      <w:lvlJc w:val="left"/>
      <w:pPr>
        <w:tabs>
          <w:tab w:val="num" w:pos="10530"/>
        </w:tabs>
        <w:ind w:left="10530" w:hanging="360"/>
      </w:pPr>
    </w:lvl>
    <w:lvl w:ilvl="8">
      <w:start w:val="1"/>
      <w:numFmt w:val="decimal"/>
      <w:lvlText w:val="%9."/>
      <w:lvlJc w:val="left"/>
      <w:pPr>
        <w:tabs>
          <w:tab w:val="num" w:pos="11250"/>
        </w:tabs>
        <w:ind w:left="11250" w:hanging="360"/>
      </w:pPr>
    </w:lvl>
  </w:abstractNum>
  <w:abstractNum w:abstractNumId="23">
    <w:nsid w:val="00000018"/>
    <w:multiLevelType w:val="multilevel"/>
    <w:tmpl w:val="00000018"/>
    <w:name w:val="WWNum26"/>
    <w:lvl w:ilvl="0">
      <w:start w:val="1"/>
      <w:numFmt w:val="lowerRoman"/>
      <w:lvlText w:val="%1."/>
      <w:lvlJc w:val="right"/>
      <w:pPr>
        <w:tabs>
          <w:tab w:val="num" w:pos="-360"/>
        </w:tabs>
        <w:ind w:left="-360" w:hanging="360"/>
      </w:pPr>
    </w:lvl>
    <w:lvl w:ilvl="1">
      <w:start w:val="1"/>
      <w:numFmt w:val="bullet"/>
      <w:lvlText w:val=""/>
      <w:lvlJc w:val="right"/>
      <w:pPr>
        <w:tabs>
          <w:tab w:val="num" w:pos="360"/>
        </w:tabs>
        <w:ind w:left="360" w:hanging="360"/>
      </w:pPr>
      <w:rPr>
        <w:rFonts w:ascii="Symbol" w:hAnsi="Symbol"/>
        <w:sz w:val="20"/>
      </w:rPr>
    </w:lvl>
    <w:lvl w:ilvl="2">
      <w:start w:val="1"/>
      <w:numFmt w:val="lowerRoman"/>
      <w:lvlText w:val="%3."/>
      <w:lvlJc w:val="right"/>
      <w:pPr>
        <w:tabs>
          <w:tab w:val="num" w:pos="1080"/>
        </w:tabs>
        <w:ind w:left="1080" w:hanging="360"/>
      </w:pPr>
    </w:lvl>
    <w:lvl w:ilvl="3">
      <w:start w:val="1"/>
      <w:numFmt w:val="lowerRoman"/>
      <w:lvlText w:val="%4."/>
      <w:lvlJc w:val="right"/>
      <w:pPr>
        <w:tabs>
          <w:tab w:val="num" w:pos="1800"/>
        </w:tabs>
        <w:ind w:left="1800" w:hanging="360"/>
      </w:pPr>
    </w:lvl>
    <w:lvl w:ilvl="4">
      <w:start w:val="1"/>
      <w:numFmt w:val="lowerRoman"/>
      <w:lvlText w:val="%5."/>
      <w:lvlJc w:val="right"/>
      <w:pPr>
        <w:tabs>
          <w:tab w:val="num" w:pos="2520"/>
        </w:tabs>
        <w:ind w:left="2520" w:hanging="360"/>
      </w:pPr>
    </w:lvl>
    <w:lvl w:ilvl="5">
      <w:start w:val="1"/>
      <w:numFmt w:val="lowerRoman"/>
      <w:lvlText w:val="%6."/>
      <w:lvlJc w:val="right"/>
      <w:pPr>
        <w:tabs>
          <w:tab w:val="num" w:pos="3240"/>
        </w:tabs>
        <w:ind w:left="3240" w:hanging="360"/>
      </w:pPr>
    </w:lvl>
    <w:lvl w:ilvl="6">
      <w:start w:val="1"/>
      <w:numFmt w:val="lowerRoman"/>
      <w:lvlText w:val="%7."/>
      <w:lvlJc w:val="right"/>
      <w:pPr>
        <w:tabs>
          <w:tab w:val="num" w:pos="3960"/>
        </w:tabs>
        <w:ind w:left="3960" w:hanging="360"/>
      </w:pPr>
    </w:lvl>
    <w:lvl w:ilvl="7">
      <w:start w:val="1"/>
      <w:numFmt w:val="lowerRoman"/>
      <w:lvlText w:val="%8."/>
      <w:lvlJc w:val="right"/>
      <w:pPr>
        <w:tabs>
          <w:tab w:val="num" w:pos="4680"/>
        </w:tabs>
        <w:ind w:left="4680" w:hanging="360"/>
      </w:pPr>
    </w:lvl>
    <w:lvl w:ilvl="8">
      <w:start w:val="1"/>
      <w:numFmt w:val="lowerRoman"/>
      <w:lvlText w:val="%9."/>
      <w:lvlJc w:val="right"/>
      <w:pPr>
        <w:tabs>
          <w:tab w:val="num" w:pos="5400"/>
        </w:tabs>
        <w:ind w:left="5400" w:hanging="360"/>
      </w:pPr>
    </w:lvl>
  </w:abstractNum>
  <w:abstractNum w:abstractNumId="24">
    <w:nsid w:val="00000019"/>
    <w:multiLevelType w:val="multilevel"/>
    <w:tmpl w:val="00000019"/>
    <w:name w:val="WWNum27"/>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5">
    <w:nsid w:val="0000001A"/>
    <w:multiLevelType w:val="multilevel"/>
    <w:tmpl w:val="0000001A"/>
    <w:name w:val="WWNum2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6">
    <w:nsid w:val="0000001B"/>
    <w:multiLevelType w:val="multilevel"/>
    <w:tmpl w:val="0000001B"/>
    <w:name w:val="WWNum29"/>
    <w:lvl w:ilvl="0">
      <w:start w:val="1"/>
      <w:numFmt w:val="decimal"/>
      <w:lvlText w:val="%1."/>
      <w:lvlJc w:val="left"/>
      <w:pPr>
        <w:tabs>
          <w:tab w:val="num" w:pos="-1620"/>
        </w:tabs>
        <w:ind w:left="360" w:hanging="360"/>
      </w:pPr>
    </w:lvl>
    <w:lvl w:ilvl="1">
      <w:start w:val="1"/>
      <w:numFmt w:val="lowerLetter"/>
      <w:lvlText w:val="%2."/>
      <w:lvlJc w:val="left"/>
      <w:pPr>
        <w:tabs>
          <w:tab w:val="num" w:pos="-1620"/>
        </w:tabs>
        <w:ind w:left="1080" w:hanging="360"/>
      </w:pPr>
    </w:lvl>
    <w:lvl w:ilvl="2">
      <w:start w:val="1"/>
      <w:numFmt w:val="lowerRoman"/>
      <w:lvlText w:val="%3."/>
      <w:lvlJc w:val="right"/>
      <w:pPr>
        <w:tabs>
          <w:tab w:val="num" w:pos="-1620"/>
        </w:tabs>
        <w:ind w:left="1800" w:hanging="180"/>
      </w:pPr>
    </w:lvl>
    <w:lvl w:ilvl="3">
      <w:start w:val="1"/>
      <w:numFmt w:val="decimal"/>
      <w:lvlText w:val="%4."/>
      <w:lvlJc w:val="left"/>
      <w:pPr>
        <w:tabs>
          <w:tab w:val="num" w:pos="-1620"/>
        </w:tabs>
        <w:ind w:left="2520" w:hanging="360"/>
      </w:pPr>
    </w:lvl>
    <w:lvl w:ilvl="4">
      <w:start w:val="1"/>
      <w:numFmt w:val="lowerLetter"/>
      <w:lvlText w:val="%5."/>
      <w:lvlJc w:val="left"/>
      <w:pPr>
        <w:tabs>
          <w:tab w:val="num" w:pos="-1620"/>
        </w:tabs>
        <w:ind w:left="3240" w:hanging="360"/>
      </w:pPr>
    </w:lvl>
    <w:lvl w:ilvl="5">
      <w:start w:val="1"/>
      <w:numFmt w:val="lowerRoman"/>
      <w:lvlText w:val="%6."/>
      <w:lvlJc w:val="right"/>
      <w:pPr>
        <w:tabs>
          <w:tab w:val="num" w:pos="-1620"/>
        </w:tabs>
        <w:ind w:left="3960" w:hanging="180"/>
      </w:pPr>
    </w:lvl>
    <w:lvl w:ilvl="6">
      <w:start w:val="1"/>
      <w:numFmt w:val="decimal"/>
      <w:lvlText w:val="%7."/>
      <w:lvlJc w:val="left"/>
      <w:pPr>
        <w:tabs>
          <w:tab w:val="num" w:pos="-1620"/>
        </w:tabs>
        <w:ind w:left="4680" w:hanging="360"/>
      </w:pPr>
    </w:lvl>
    <w:lvl w:ilvl="7">
      <w:start w:val="1"/>
      <w:numFmt w:val="lowerLetter"/>
      <w:lvlText w:val="%8."/>
      <w:lvlJc w:val="left"/>
      <w:pPr>
        <w:tabs>
          <w:tab w:val="num" w:pos="-1620"/>
        </w:tabs>
        <w:ind w:left="5400" w:hanging="360"/>
      </w:pPr>
    </w:lvl>
    <w:lvl w:ilvl="8">
      <w:start w:val="1"/>
      <w:numFmt w:val="lowerRoman"/>
      <w:lvlText w:val="%9."/>
      <w:lvlJc w:val="right"/>
      <w:pPr>
        <w:tabs>
          <w:tab w:val="num" w:pos="-1620"/>
        </w:tabs>
        <w:ind w:left="6120" w:hanging="180"/>
      </w:pPr>
    </w:lvl>
  </w:abstractNum>
  <w:abstractNum w:abstractNumId="27">
    <w:nsid w:val="0000001C"/>
    <w:multiLevelType w:val="multilevel"/>
    <w:tmpl w:val="0000001C"/>
    <w:name w:val="WWNum30"/>
    <w:lvl w:ilvl="0">
      <w:start w:val="1"/>
      <w:numFmt w:val="bullet"/>
      <w:lvlText w:val="-"/>
      <w:lvlJc w:val="left"/>
      <w:pPr>
        <w:tabs>
          <w:tab w:val="num" w:pos="0"/>
        </w:tabs>
        <w:ind w:left="2340" w:hanging="360"/>
      </w:pPr>
      <w:rPr>
        <w:rFonts w:ascii="Calibri Light" w:hAnsi="Calibri Ligh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8">
    <w:nsid w:val="0000001E"/>
    <w:multiLevelType w:val="multilevel"/>
    <w:tmpl w:val="0000001E"/>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9">
    <w:nsid w:val="05583F14"/>
    <w:multiLevelType w:val="hybridMultilevel"/>
    <w:tmpl w:val="20523C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0AE51CEC"/>
    <w:multiLevelType w:val="hybridMultilevel"/>
    <w:tmpl w:val="F72CED7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E0C07E7"/>
    <w:multiLevelType w:val="hybridMultilevel"/>
    <w:tmpl w:val="1A7427EE"/>
    <w:lvl w:ilvl="0" w:tplc="C7A0D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nsid w:val="175008C4"/>
    <w:multiLevelType w:val="hybridMultilevel"/>
    <w:tmpl w:val="EFB468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8C73B84"/>
    <w:multiLevelType w:val="hybridMultilevel"/>
    <w:tmpl w:val="D0F6E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3464F8"/>
    <w:multiLevelType w:val="hybridMultilevel"/>
    <w:tmpl w:val="B296C68E"/>
    <w:lvl w:ilvl="0" w:tplc="04090019">
      <w:start w:val="1"/>
      <w:numFmt w:val="lowerLetter"/>
      <w:lvlText w:val="%1."/>
      <w:lvlJc w:val="left"/>
      <w:pPr>
        <w:ind w:left="720" w:hanging="360"/>
      </w:pPr>
      <w:rPr>
        <w:rFonts w:hint="eastAsia"/>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3D0CD5"/>
    <w:multiLevelType w:val="hybridMultilevel"/>
    <w:tmpl w:val="D9A08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FA35FAB"/>
    <w:multiLevelType w:val="hybridMultilevel"/>
    <w:tmpl w:val="C4A0B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04E09CB"/>
    <w:multiLevelType w:val="hybridMultilevel"/>
    <w:tmpl w:val="E0ACB8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21B722A2"/>
    <w:multiLevelType w:val="hybridMultilevel"/>
    <w:tmpl w:val="35CC571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9">
    <w:nsid w:val="24D2550F"/>
    <w:multiLevelType w:val="hybridMultilevel"/>
    <w:tmpl w:val="1A7427EE"/>
    <w:lvl w:ilvl="0" w:tplc="C7A0D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nsid w:val="2C270F3D"/>
    <w:multiLevelType w:val="hybridMultilevel"/>
    <w:tmpl w:val="5ED23C50"/>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1">
    <w:nsid w:val="2C79629D"/>
    <w:multiLevelType w:val="hybridMultilevel"/>
    <w:tmpl w:val="CEDA3106"/>
    <w:lvl w:ilvl="0" w:tplc="266C4154">
      <w:start w:val="1"/>
      <w:numFmt w:val="decimal"/>
      <w:lvlText w:val="Step %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D92FC1"/>
    <w:multiLevelType w:val="hybridMultilevel"/>
    <w:tmpl w:val="1A7427EE"/>
    <w:lvl w:ilvl="0" w:tplc="C7A0D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32B21F19"/>
    <w:multiLevelType w:val="hybridMultilevel"/>
    <w:tmpl w:val="613E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4C1598"/>
    <w:multiLevelType w:val="hybridMultilevel"/>
    <w:tmpl w:val="E7F8CA08"/>
    <w:lvl w:ilvl="0" w:tplc="F8D00576">
      <w:start w:val="1"/>
      <w:numFmt w:val="lowerLetter"/>
      <w:lvlText w:val="%1."/>
      <w:lvlJc w:val="left"/>
      <w:pPr>
        <w:ind w:left="1800" w:hanging="360"/>
      </w:pPr>
      <w:rPr>
        <w:rFonts w:asciiTheme="majorHAnsi" w:eastAsia="Times New Roman" w:hAnsiTheme="majorHAnsi" w:cs="Times New Roman"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34BD6C8F"/>
    <w:multiLevelType w:val="hybridMultilevel"/>
    <w:tmpl w:val="F72CED7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36A04BF8"/>
    <w:multiLevelType w:val="hybridMultilevel"/>
    <w:tmpl w:val="69BA932C"/>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7">
    <w:nsid w:val="43B70F70"/>
    <w:multiLevelType w:val="hybridMultilevel"/>
    <w:tmpl w:val="C5D65D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6A65B3"/>
    <w:multiLevelType w:val="hybridMultilevel"/>
    <w:tmpl w:val="95A08F56"/>
    <w:lvl w:ilvl="0" w:tplc="266C4154">
      <w:start w:val="1"/>
      <w:numFmt w:val="decimal"/>
      <w:lvlText w:val="Step %1."/>
      <w:lvlJc w:val="left"/>
      <w:pPr>
        <w:ind w:left="720" w:hanging="360"/>
      </w:pPr>
      <w:rPr>
        <w:rFonts w:hint="eastAsia"/>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6F6D0E"/>
    <w:multiLevelType w:val="hybridMultilevel"/>
    <w:tmpl w:val="169A7F92"/>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0">
    <w:nsid w:val="45993690"/>
    <w:multiLevelType w:val="hybridMultilevel"/>
    <w:tmpl w:val="8D6A95E2"/>
    <w:lvl w:ilvl="0" w:tplc="9C18DDEE">
      <w:start w:val="1"/>
      <w:numFmt w:val="decimal"/>
      <w:lvlText w:val="%1."/>
      <w:lvlJc w:val="left"/>
      <w:pPr>
        <w:ind w:left="1080" w:hanging="360"/>
      </w:pPr>
      <w:rPr>
        <w:rFonts w:ascii="Calibri Light" w:eastAsia="Times New Roman" w:hAnsi="Calibri Light"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9BB3F04"/>
    <w:multiLevelType w:val="hybridMultilevel"/>
    <w:tmpl w:val="865A9808"/>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2">
    <w:nsid w:val="4A9463A9"/>
    <w:multiLevelType w:val="hybridMultilevel"/>
    <w:tmpl w:val="33E2BD1E"/>
    <w:lvl w:ilvl="0" w:tplc="266C4154">
      <w:start w:val="1"/>
      <w:numFmt w:val="decimal"/>
      <w:lvlText w:val="Step %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D05308"/>
    <w:multiLevelType w:val="hybridMultilevel"/>
    <w:tmpl w:val="6728D5B0"/>
    <w:lvl w:ilvl="0" w:tplc="266C4154">
      <w:start w:val="1"/>
      <w:numFmt w:val="decimal"/>
      <w:lvlText w:val="Step %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421F64"/>
    <w:multiLevelType w:val="hybridMultilevel"/>
    <w:tmpl w:val="FF4CC21A"/>
    <w:lvl w:ilvl="0" w:tplc="04090019">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6A04C2"/>
    <w:multiLevelType w:val="hybridMultilevel"/>
    <w:tmpl w:val="67860D8C"/>
    <w:lvl w:ilvl="0" w:tplc="04090019">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814DB9"/>
    <w:multiLevelType w:val="hybridMultilevel"/>
    <w:tmpl w:val="D5E4031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5012C26"/>
    <w:multiLevelType w:val="hybridMultilevel"/>
    <w:tmpl w:val="C45CB8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B42155E"/>
    <w:multiLevelType w:val="hybridMultilevel"/>
    <w:tmpl w:val="DCB83EB6"/>
    <w:lvl w:ilvl="0" w:tplc="04090019">
      <w:start w:val="1"/>
      <w:numFmt w:val="lowerLetter"/>
      <w:lvlText w:val="%1."/>
      <w:lvlJc w:val="left"/>
      <w:pPr>
        <w:ind w:left="720" w:hanging="360"/>
      </w:pPr>
      <w:rPr>
        <w:rFonts w:hint="eastAsia"/>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BA270C"/>
    <w:multiLevelType w:val="hybridMultilevel"/>
    <w:tmpl w:val="540A90A4"/>
    <w:lvl w:ilvl="0" w:tplc="266C4154">
      <w:start w:val="1"/>
      <w:numFmt w:val="decimal"/>
      <w:lvlText w:val="Step %1."/>
      <w:lvlJc w:val="left"/>
      <w:pPr>
        <w:ind w:left="720" w:hanging="360"/>
      </w:pPr>
      <w:rPr>
        <w:rFonts w:hint="eastAsia"/>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A3631D"/>
    <w:multiLevelType w:val="hybridMultilevel"/>
    <w:tmpl w:val="A63CF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2DE0182"/>
    <w:multiLevelType w:val="hybridMultilevel"/>
    <w:tmpl w:val="F20E94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7C9363CF"/>
    <w:multiLevelType w:val="hybridMultilevel"/>
    <w:tmpl w:val="216ECE32"/>
    <w:lvl w:ilvl="0" w:tplc="59F0E070">
      <w:start w:val="1"/>
      <w:numFmt w:val="decimal"/>
      <w:lvlText w:val="%1."/>
      <w:lvlJc w:val="left"/>
      <w:pPr>
        <w:ind w:left="1080" w:hanging="360"/>
      </w:pPr>
      <w:rPr>
        <w:rFonts w:ascii="Calibri Light" w:hAnsi="Calibri Light"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D8E1756"/>
    <w:multiLevelType w:val="hybridMultilevel"/>
    <w:tmpl w:val="C158D604"/>
    <w:lvl w:ilvl="0" w:tplc="0F42BF6A">
      <w:start w:val="1"/>
      <w:numFmt w:val="decimal"/>
      <w:lvlText w:val="%1."/>
      <w:lvlJc w:val="left"/>
      <w:pPr>
        <w:ind w:left="1376" w:hanging="800"/>
      </w:pPr>
      <w:rPr>
        <w:rFonts w:ascii="Arial Unicode MS" w:eastAsia="WenQuanYi Micro Hei" w:hAnsi="Arial Unicode MS" w:cs="Lohit Hindi" w:hint="default"/>
        <w:sz w:val="2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28"/>
  </w:num>
  <w:num w:numId="3">
    <w:abstractNumId w:val="40"/>
  </w:num>
  <w:num w:numId="4">
    <w:abstractNumId w:val="57"/>
  </w:num>
  <w:num w:numId="5">
    <w:abstractNumId w:val="60"/>
  </w:num>
  <w:num w:numId="6">
    <w:abstractNumId w:val="54"/>
  </w:num>
  <w:num w:numId="7">
    <w:abstractNumId w:val="50"/>
  </w:num>
  <w:num w:numId="8">
    <w:abstractNumId w:val="62"/>
  </w:num>
  <w:num w:numId="9">
    <w:abstractNumId w:val="42"/>
  </w:num>
  <w:num w:numId="10">
    <w:abstractNumId w:val="63"/>
  </w:num>
  <w:num w:numId="11">
    <w:abstractNumId w:val="49"/>
  </w:num>
  <w:num w:numId="12">
    <w:abstractNumId w:val="44"/>
  </w:num>
  <w:num w:numId="13">
    <w:abstractNumId w:val="51"/>
  </w:num>
  <w:num w:numId="14">
    <w:abstractNumId w:val="61"/>
  </w:num>
  <w:num w:numId="15">
    <w:abstractNumId w:val="56"/>
  </w:num>
  <w:num w:numId="16">
    <w:abstractNumId w:val="30"/>
  </w:num>
  <w:num w:numId="17">
    <w:abstractNumId w:val="33"/>
  </w:num>
  <w:num w:numId="18">
    <w:abstractNumId w:val="43"/>
  </w:num>
  <w:num w:numId="19">
    <w:abstractNumId w:val="52"/>
  </w:num>
  <w:num w:numId="20">
    <w:abstractNumId w:val="53"/>
  </w:num>
  <w:num w:numId="21">
    <w:abstractNumId w:val="58"/>
  </w:num>
  <w:num w:numId="22">
    <w:abstractNumId w:val="34"/>
  </w:num>
  <w:num w:numId="23">
    <w:abstractNumId w:val="55"/>
  </w:num>
  <w:num w:numId="24">
    <w:abstractNumId w:val="35"/>
  </w:num>
  <w:num w:numId="25">
    <w:abstractNumId w:val="41"/>
  </w:num>
  <w:num w:numId="26">
    <w:abstractNumId w:val="48"/>
  </w:num>
  <w:num w:numId="27">
    <w:abstractNumId w:val="59"/>
  </w:num>
  <w:num w:numId="28">
    <w:abstractNumId w:val="32"/>
  </w:num>
  <w:num w:numId="29">
    <w:abstractNumId w:val="29"/>
  </w:num>
  <w:num w:numId="30">
    <w:abstractNumId w:val="38"/>
  </w:num>
  <w:num w:numId="31">
    <w:abstractNumId w:val="37"/>
  </w:num>
  <w:num w:numId="32">
    <w:abstractNumId w:val="31"/>
  </w:num>
  <w:num w:numId="33">
    <w:abstractNumId w:val="39"/>
  </w:num>
  <w:num w:numId="34">
    <w:abstractNumId w:val="47"/>
  </w:num>
  <w:num w:numId="35">
    <w:abstractNumId w:val="36"/>
  </w:num>
  <w:num w:numId="36">
    <w:abstractNumId w:val="45"/>
  </w:num>
  <w:num w:numId="37">
    <w:abstractNumId w:val="4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0700" w:allStyles="0"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F8"/>
    <w:rsid w:val="000226B5"/>
    <w:rsid w:val="00026EF2"/>
    <w:rsid w:val="00027D16"/>
    <w:rsid w:val="00034E4E"/>
    <w:rsid w:val="00070D54"/>
    <w:rsid w:val="00073388"/>
    <w:rsid w:val="00087B66"/>
    <w:rsid w:val="00091924"/>
    <w:rsid w:val="000A4E95"/>
    <w:rsid w:val="000C1008"/>
    <w:rsid w:val="000D1F7A"/>
    <w:rsid w:val="001124F2"/>
    <w:rsid w:val="00115F64"/>
    <w:rsid w:val="00120346"/>
    <w:rsid w:val="00121599"/>
    <w:rsid w:val="00134F87"/>
    <w:rsid w:val="0013500A"/>
    <w:rsid w:val="0014449D"/>
    <w:rsid w:val="001455E7"/>
    <w:rsid w:val="001465FB"/>
    <w:rsid w:val="00161A63"/>
    <w:rsid w:val="001629D2"/>
    <w:rsid w:val="001676E1"/>
    <w:rsid w:val="00171C5C"/>
    <w:rsid w:val="00175434"/>
    <w:rsid w:val="00177E28"/>
    <w:rsid w:val="001852AC"/>
    <w:rsid w:val="00192B7A"/>
    <w:rsid w:val="001B30A2"/>
    <w:rsid w:val="001B58A3"/>
    <w:rsid w:val="001D6C63"/>
    <w:rsid w:val="001D6CC4"/>
    <w:rsid w:val="001E03C0"/>
    <w:rsid w:val="001F756A"/>
    <w:rsid w:val="00237E74"/>
    <w:rsid w:val="00242C59"/>
    <w:rsid w:val="00253987"/>
    <w:rsid w:val="00254390"/>
    <w:rsid w:val="002558C9"/>
    <w:rsid w:val="00282C9D"/>
    <w:rsid w:val="00285135"/>
    <w:rsid w:val="00287C2E"/>
    <w:rsid w:val="002915D1"/>
    <w:rsid w:val="002B0B1F"/>
    <w:rsid w:val="002C5EF8"/>
    <w:rsid w:val="002D5568"/>
    <w:rsid w:val="002E4058"/>
    <w:rsid w:val="00317361"/>
    <w:rsid w:val="003222C2"/>
    <w:rsid w:val="00344767"/>
    <w:rsid w:val="0034502D"/>
    <w:rsid w:val="00346193"/>
    <w:rsid w:val="00357F62"/>
    <w:rsid w:val="003677FC"/>
    <w:rsid w:val="00382400"/>
    <w:rsid w:val="0038461A"/>
    <w:rsid w:val="003940AB"/>
    <w:rsid w:val="003A2494"/>
    <w:rsid w:val="003C51F5"/>
    <w:rsid w:val="003C5243"/>
    <w:rsid w:val="003C6390"/>
    <w:rsid w:val="003E6777"/>
    <w:rsid w:val="00402D41"/>
    <w:rsid w:val="004045D2"/>
    <w:rsid w:val="00426DBE"/>
    <w:rsid w:val="0043385F"/>
    <w:rsid w:val="00444B56"/>
    <w:rsid w:val="0045097B"/>
    <w:rsid w:val="00454B5A"/>
    <w:rsid w:val="00456BEB"/>
    <w:rsid w:val="00464A93"/>
    <w:rsid w:val="00470672"/>
    <w:rsid w:val="00481009"/>
    <w:rsid w:val="00492A4E"/>
    <w:rsid w:val="00495C13"/>
    <w:rsid w:val="004A00C5"/>
    <w:rsid w:val="004D0340"/>
    <w:rsid w:val="00503653"/>
    <w:rsid w:val="00511D47"/>
    <w:rsid w:val="00512AC8"/>
    <w:rsid w:val="00530E45"/>
    <w:rsid w:val="00531265"/>
    <w:rsid w:val="00545B1B"/>
    <w:rsid w:val="00557D33"/>
    <w:rsid w:val="00565770"/>
    <w:rsid w:val="005711B0"/>
    <w:rsid w:val="005A5542"/>
    <w:rsid w:val="005B21EC"/>
    <w:rsid w:val="00615CFE"/>
    <w:rsid w:val="0062510F"/>
    <w:rsid w:val="006418A8"/>
    <w:rsid w:val="0064258D"/>
    <w:rsid w:val="006477A0"/>
    <w:rsid w:val="006553AF"/>
    <w:rsid w:val="00691400"/>
    <w:rsid w:val="006A60EC"/>
    <w:rsid w:val="006B0F7A"/>
    <w:rsid w:val="006B10F2"/>
    <w:rsid w:val="006E0DA3"/>
    <w:rsid w:val="006E78E0"/>
    <w:rsid w:val="006F0D7A"/>
    <w:rsid w:val="00703B19"/>
    <w:rsid w:val="00712215"/>
    <w:rsid w:val="0072525C"/>
    <w:rsid w:val="00726B39"/>
    <w:rsid w:val="00740766"/>
    <w:rsid w:val="00761666"/>
    <w:rsid w:val="00762AD3"/>
    <w:rsid w:val="00772E7F"/>
    <w:rsid w:val="00777431"/>
    <w:rsid w:val="00777680"/>
    <w:rsid w:val="0079170E"/>
    <w:rsid w:val="00795037"/>
    <w:rsid w:val="00795ADE"/>
    <w:rsid w:val="007B0626"/>
    <w:rsid w:val="007C0303"/>
    <w:rsid w:val="007D34CB"/>
    <w:rsid w:val="007F1553"/>
    <w:rsid w:val="007F7FF9"/>
    <w:rsid w:val="0080767A"/>
    <w:rsid w:val="00815109"/>
    <w:rsid w:val="008323AF"/>
    <w:rsid w:val="0083500D"/>
    <w:rsid w:val="0085187F"/>
    <w:rsid w:val="00881C1F"/>
    <w:rsid w:val="0089594F"/>
    <w:rsid w:val="008A4394"/>
    <w:rsid w:val="008A5490"/>
    <w:rsid w:val="008A7E9E"/>
    <w:rsid w:val="008D010D"/>
    <w:rsid w:val="008D4155"/>
    <w:rsid w:val="008F7623"/>
    <w:rsid w:val="00902857"/>
    <w:rsid w:val="00940232"/>
    <w:rsid w:val="00941835"/>
    <w:rsid w:val="009427F9"/>
    <w:rsid w:val="009504A6"/>
    <w:rsid w:val="00960753"/>
    <w:rsid w:val="009634EA"/>
    <w:rsid w:val="00973276"/>
    <w:rsid w:val="0097438C"/>
    <w:rsid w:val="00976581"/>
    <w:rsid w:val="0098092C"/>
    <w:rsid w:val="00981630"/>
    <w:rsid w:val="00991967"/>
    <w:rsid w:val="009961A7"/>
    <w:rsid w:val="009A79FA"/>
    <w:rsid w:val="009C4002"/>
    <w:rsid w:val="009C5E8F"/>
    <w:rsid w:val="009E237F"/>
    <w:rsid w:val="00A142F7"/>
    <w:rsid w:val="00A24D7C"/>
    <w:rsid w:val="00A4352F"/>
    <w:rsid w:val="00A52C9D"/>
    <w:rsid w:val="00A760CA"/>
    <w:rsid w:val="00A90585"/>
    <w:rsid w:val="00AA795D"/>
    <w:rsid w:val="00AB178A"/>
    <w:rsid w:val="00AC1499"/>
    <w:rsid w:val="00AD6127"/>
    <w:rsid w:val="00AD67B3"/>
    <w:rsid w:val="00B31418"/>
    <w:rsid w:val="00B5007B"/>
    <w:rsid w:val="00B90C0B"/>
    <w:rsid w:val="00B92B8E"/>
    <w:rsid w:val="00BB04A4"/>
    <w:rsid w:val="00BC1F58"/>
    <w:rsid w:val="00BE1D6A"/>
    <w:rsid w:val="00BE211D"/>
    <w:rsid w:val="00C033CE"/>
    <w:rsid w:val="00C15CA9"/>
    <w:rsid w:val="00C47D3B"/>
    <w:rsid w:val="00C53B34"/>
    <w:rsid w:val="00C5768B"/>
    <w:rsid w:val="00C70EF1"/>
    <w:rsid w:val="00C77C75"/>
    <w:rsid w:val="00C811DC"/>
    <w:rsid w:val="00C82249"/>
    <w:rsid w:val="00C83942"/>
    <w:rsid w:val="00C86731"/>
    <w:rsid w:val="00C87CF8"/>
    <w:rsid w:val="00C93F11"/>
    <w:rsid w:val="00CB0A8A"/>
    <w:rsid w:val="00CC0540"/>
    <w:rsid w:val="00CD3A21"/>
    <w:rsid w:val="00CD7A13"/>
    <w:rsid w:val="00CE0EA5"/>
    <w:rsid w:val="00CF4DBF"/>
    <w:rsid w:val="00D379E4"/>
    <w:rsid w:val="00D51430"/>
    <w:rsid w:val="00D535D4"/>
    <w:rsid w:val="00D54D90"/>
    <w:rsid w:val="00D75EA7"/>
    <w:rsid w:val="00D918C5"/>
    <w:rsid w:val="00D95F22"/>
    <w:rsid w:val="00D96477"/>
    <w:rsid w:val="00DA3C63"/>
    <w:rsid w:val="00DC44D3"/>
    <w:rsid w:val="00DE271D"/>
    <w:rsid w:val="00DE5014"/>
    <w:rsid w:val="00DF7896"/>
    <w:rsid w:val="00E03E31"/>
    <w:rsid w:val="00E05D4B"/>
    <w:rsid w:val="00E2066D"/>
    <w:rsid w:val="00E270AF"/>
    <w:rsid w:val="00E405FF"/>
    <w:rsid w:val="00E4399C"/>
    <w:rsid w:val="00E44443"/>
    <w:rsid w:val="00E523E6"/>
    <w:rsid w:val="00E7603C"/>
    <w:rsid w:val="00E92AB8"/>
    <w:rsid w:val="00E93287"/>
    <w:rsid w:val="00E94C3C"/>
    <w:rsid w:val="00EA076A"/>
    <w:rsid w:val="00EC64C8"/>
    <w:rsid w:val="00EC7B79"/>
    <w:rsid w:val="00ED3646"/>
    <w:rsid w:val="00EE03D1"/>
    <w:rsid w:val="00EE7917"/>
    <w:rsid w:val="00F04385"/>
    <w:rsid w:val="00F12903"/>
    <w:rsid w:val="00F2159E"/>
    <w:rsid w:val="00F25145"/>
    <w:rsid w:val="00F267F1"/>
    <w:rsid w:val="00F55657"/>
    <w:rsid w:val="00F73B1C"/>
    <w:rsid w:val="00F80574"/>
    <w:rsid w:val="00F96E70"/>
    <w:rsid w:val="00FA5996"/>
    <w:rsid w:val="00FE2332"/>
    <w:rsid w:val="00FE7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4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F8"/>
    <w:pPr>
      <w:widowControl w:val="0"/>
      <w:suppressAutoHyphens/>
    </w:pPr>
    <w:rPr>
      <w:rFonts w:ascii="Arial Unicode MS" w:eastAsia="WenQuanYi Micro Hei" w:hAnsi="Arial Unicode MS" w:cs="Lohit Hindi"/>
      <w:kern w:val="1"/>
      <w:szCs w:val="24"/>
      <w:lang w:eastAsia="zh-CN" w:bidi="hi-IN"/>
    </w:rPr>
  </w:style>
  <w:style w:type="paragraph" w:styleId="Heading1">
    <w:name w:val="heading 1"/>
    <w:basedOn w:val="Normal"/>
    <w:next w:val="BodyText"/>
    <w:autoRedefine/>
    <w:qFormat/>
    <w:rsid w:val="003677FC"/>
    <w:pPr>
      <w:keepNext/>
      <w:keepLines/>
      <w:spacing w:before="240"/>
      <w:outlineLvl w:val="0"/>
    </w:pPr>
    <w:rPr>
      <w:rFonts w:ascii="Calibri Light" w:hAnsi="Calibri Light" w:cs="Mangal"/>
      <w:b/>
      <w:color w:val="2F5496"/>
      <w:sz w:val="32"/>
      <w:szCs w:val="32"/>
      <w:lang w:eastAsia="en-US" w:bidi="ar-SA"/>
    </w:rPr>
  </w:style>
  <w:style w:type="paragraph" w:styleId="Heading2">
    <w:name w:val="heading 2"/>
    <w:basedOn w:val="Normal"/>
    <w:next w:val="BodyText"/>
    <w:qFormat/>
    <w:rsid w:val="0098092C"/>
    <w:pPr>
      <w:keepNext/>
      <w:keepLines/>
      <w:numPr>
        <w:ilvl w:val="1"/>
        <w:numId w:val="1"/>
      </w:numPr>
      <w:spacing w:before="40"/>
      <w:outlineLvl w:val="1"/>
    </w:pPr>
    <w:rPr>
      <w:rFonts w:ascii="Calibri Light" w:hAnsi="Calibri Light" w:cs="Mangal"/>
      <w:color w:val="2F5496"/>
      <w:sz w:val="26"/>
      <w:szCs w:val="23"/>
      <w:lang w:eastAsia="en-US" w:bidi="ar-SA"/>
    </w:rPr>
  </w:style>
  <w:style w:type="paragraph" w:styleId="Heading3">
    <w:name w:val="heading 3"/>
    <w:basedOn w:val="Heading"/>
    <w:next w:val="BodyText"/>
    <w:qFormat/>
    <w:rsid w:val="00FA5996"/>
    <w:pPr>
      <w:numPr>
        <w:ilvl w:val="2"/>
        <w:numId w:val="1"/>
      </w:numPr>
      <w:tabs>
        <w:tab w:val="clear" w:pos="720"/>
      </w:tabs>
      <w:outlineLvl w:val="2"/>
    </w:pPr>
    <w:rPr>
      <w:rFonts w:ascii="Calibri Light" w:eastAsia="Times New Roman" w:hAnsi="Calibri Light" w:cs="Times New Roman"/>
      <w:b/>
      <w:bCs/>
      <w:color w:val="2F5496"/>
      <w:kern w:val="0"/>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CommentTextChar">
    <w:name w:val="Comment Text Char"/>
    <w:rPr>
      <w:rFonts w:ascii="Century Gothic" w:eastAsia="WenQuanYi Micro Hei" w:hAnsi="Century Gothic" w:cs="Mangal"/>
      <w:kern w:val="1"/>
      <w:sz w:val="18"/>
      <w:szCs w:val="18"/>
      <w:lang w:eastAsia="zh-CN" w:bidi="hi-IN"/>
    </w:rPr>
  </w:style>
  <w:style w:type="character" w:customStyle="1" w:styleId="Heading2Char">
    <w:name w:val="Heading 2 Char"/>
    <w:rPr>
      <w:rFonts w:ascii="Calibri Light" w:hAnsi="Calibri Light" w:cs="Mangal"/>
      <w:color w:val="538135"/>
      <w:kern w:val="1"/>
      <w:sz w:val="26"/>
      <w:szCs w:val="23"/>
      <w:lang w:eastAsia="zh-CN" w:bidi="hi-IN"/>
    </w:rPr>
  </w:style>
  <w:style w:type="character" w:customStyle="1" w:styleId="Bullets">
    <w:name w:val="Bullet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BodyTextChar">
    <w:name w:val="Body Text Char"/>
    <w:rPr>
      <w:rFonts w:ascii="Arial Unicode MS" w:eastAsia="WenQuanYi Micro Hei" w:hAnsi="Arial Unicode MS" w:cs="Lohit Hindi"/>
      <w:kern w:val="1"/>
      <w:szCs w:val="24"/>
      <w:lang w:eastAsia="zh-CN" w:bidi="hi-IN"/>
    </w:rPr>
  </w:style>
  <w:style w:type="character" w:customStyle="1" w:styleId="Heading1Char">
    <w:name w:val="Heading 1 Char"/>
    <w:rPr>
      <w:rFonts w:ascii="Calibri Light" w:hAnsi="Calibri Light" w:cs="Mangal"/>
      <w:color w:val="538135"/>
      <w:kern w:val="1"/>
      <w:sz w:val="32"/>
      <w:szCs w:val="29"/>
      <w:lang w:eastAsia="zh-CN" w:bidi="hi-IN"/>
    </w:rPr>
  </w:style>
  <w:style w:type="character" w:customStyle="1" w:styleId="Heading3Char">
    <w:name w:val="Heading 3 Char"/>
    <w:rPr>
      <w:rFonts w:ascii="Arial Unicode MS" w:eastAsia="WenQuanYi Micro Hei" w:hAnsi="Arial Unicode MS" w:cs="Lohit Hindi"/>
      <w:b/>
      <w:bCs/>
      <w:color w:val="538135"/>
      <w:kern w:val="1"/>
      <w:sz w:val="24"/>
      <w:szCs w:val="28"/>
      <w:lang w:eastAsia="zh-CN" w:bidi="hi-IN"/>
    </w:rPr>
  </w:style>
  <w:style w:type="character" w:customStyle="1" w:styleId="HeaderChar">
    <w:name w:val="Header Char"/>
    <w:rPr>
      <w:rFonts w:ascii="Arial Unicode MS" w:eastAsia="WenQuanYi Micro Hei" w:hAnsi="Arial Unicode MS" w:cs="Mangal"/>
      <w:kern w:val="1"/>
      <w:szCs w:val="21"/>
      <w:lang w:eastAsia="zh-CN" w:bidi="hi-IN"/>
    </w:rPr>
  </w:style>
  <w:style w:type="character" w:customStyle="1" w:styleId="FooterChar">
    <w:name w:val="Footer Char"/>
    <w:rPr>
      <w:rFonts w:ascii="Arial Unicode MS" w:eastAsia="WenQuanYi Micro Hei" w:hAnsi="Arial Unicode MS" w:cs="Mangal"/>
      <w:kern w:val="1"/>
      <w:szCs w:val="21"/>
      <w:lang w:eastAsia="zh-CN" w:bidi="hi-IN"/>
    </w:rPr>
  </w:style>
  <w:style w:type="character" w:customStyle="1" w:styleId="CommentReference1">
    <w:name w:val="Comment Reference1"/>
    <w:rPr>
      <w:sz w:val="16"/>
      <w:szCs w:val="16"/>
    </w:rPr>
  </w:style>
  <w:style w:type="character" w:styleId="Hyperlink">
    <w:name w:val="Hyperlink"/>
    <w:rPr>
      <w:color w:val="000080"/>
      <w:u w:val="single"/>
    </w:rPr>
  </w:style>
  <w:style w:type="character" w:customStyle="1" w:styleId="CommentSubjectChar">
    <w:name w:val="Comment Subject Char"/>
    <w:rPr>
      <w:rFonts w:ascii="Century Gothic" w:eastAsia="WenQuanYi Micro Hei" w:hAnsi="Century Gothic" w:cs="Mangal"/>
      <w:b/>
      <w:bCs/>
      <w:kern w:val="1"/>
      <w:sz w:val="18"/>
      <w:szCs w:val="18"/>
      <w:lang w:eastAsia="zh-CN" w:bidi="hi-IN"/>
    </w:rPr>
  </w:style>
  <w:style w:type="character" w:customStyle="1" w:styleId="BalloonTextChar">
    <w:name w:val="Balloon Text Char"/>
    <w:rPr>
      <w:rFonts w:ascii="Segoe UI" w:eastAsia="WenQuanYi Micro Hei" w:hAnsi="Segoe UI" w:cs="Mangal"/>
      <w:kern w:val="1"/>
      <w:sz w:val="18"/>
      <w:szCs w:val="16"/>
      <w:lang w:eastAsia="zh-CN" w:bidi="hi-IN"/>
    </w:rPr>
  </w:style>
  <w:style w:type="character" w:customStyle="1" w:styleId="ListLabel1">
    <w:name w:val="ListLabel 1"/>
    <w:rPr>
      <w:sz w:val="20"/>
    </w:rPr>
  </w:style>
  <w:style w:type="character" w:customStyle="1" w:styleId="ListLabel2">
    <w:name w:val="ListLabel 2"/>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mmentText1">
    <w:name w:val="Comment Text1"/>
    <w:basedOn w:val="Normal"/>
    <w:rPr>
      <w:rFonts w:ascii="Century Gothic" w:hAnsi="Century Gothic" w:cs="Mangal"/>
      <w:sz w:val="18"/>
      <w:szCs w:val="18"/>
    </w:rPr>
  </w:style>
  <w:style w:type="paragraph" w:customStyle="1" w:styleId="Style1">
    <w:name w:val="Style1"/>
    <w:basedOn w:val="CommentText1"/>
    <w:rPr>
      <w:rFonts w:ascii="Ebrima" w:hAnsi="Ebrima"/>
    </w:rPr>
  </w:style>
  <w:style w:type="paragraph" w:styleId="Header">
    <w:name w:val="header"/>
    <w:basedOn w:val="Normal"/>
    <w:pPr>
      <w:suppressLineNumbers/>
      <w:tabs>
        <w:tab w:val="center" w:pos="4680"/>
        <w:tab w:val="right" w:pos="9360"/>
      </w:tabs>
    </w:pPr>
    <w:rPr>
      <w:rFonts w:cs="Mangal"/>
      <w:szCs w:val="21"/>
    </w:rPr>
  </w:style>
  <w:style w:type="paragraph" w:styleId="Footer">
    <w:name w:val="footer"/>
    <w:basedOn w:val="Normal"/>
    <w:pPr>
      <w:suppressLineNumbers/>
      <w:tabs>
        <w:tab w:val="center" w:pos="4680"/>
        <w:tab w:val="right" w:pos="9360"/>
      </w:tabs>
    </w:pPr>
    <w:rPr>
      <w:rFonts w:cs="Mangal"/>
      <w:szCs w:val="21"/>
    </w:rPr>
  </w:style>
  <w:style w:type="paragraph" w:customStyle="1" w:styleId="Caption1">
    <w:name w:val="Caption1"/>
    <w:basedOn w:val="Normal"/>
    <w:pPr>
      <w:suppressLineNumbers/>
      <w:spacing w:before="120" w:after="120"/>
    </w:pPr>
    <w:rPr>
      <w:i/>
      <w:iCs/>
      <w:sz w:val="24"/>
    </w:rPr>
  </w:style>
  <w:style w:type="paragraph" w:customStyle="1" w:styleId="CommentSubject1">
    <w:name w:val="Comment Subject1"/>
    <w:basedOn w:val="CommentText1"/>
    <w:rPr>
      <w:b/>
      <w:bCs/>
    </w:rPr>
  </w:style>
  <w:style w:type="paragraph" w:styleId="BalloonText">
    <w:name w:val="Balloon Text"/>
    <w:basedOn w:val="Normal"/>
    <w:rPr>
      <w:rFonts w:ascii="Segoe UI" w:hAnsi="Segoe UI" w:cs="Mangal"/>
      <w:sz w:val="18"/>
      <w:szCs w:val="16"/>
    </w:rPr>
  </w:style>
  <w:style w:type="paragraph" w:styleId="NormalWeb">
    <w:name w:val="Normal (Web)"/>
    <w:basedOn w:val="Normal"/>
    <w:pPr>
      <w:widowControl/>
      <w:suppressAutoHyphens w:val="0"/>
      <w:spacing w:before="28" w:after="28"/>
    </w:pPr>
    <w:rPr>
      <w:rFonts w:ascii="Times New Roman" w:eastAsia="Times New Roman" w:hAnsi="Times New Roman" w:cs="Times New Roman"/>
      <w:kern w:val="0"/>
      <w:sz w:val="24"/>
      <w:lang w:eastAsia="en-US" w:bidi="ar-SA"/>
    </w:rPr>
  </w:style>
  <w:style w:type="paragraph" w:styleId="ListParagraph">
    <w:name w:val="List Paragraph"/>
    <w:basedOn w:val="Normal"/>
    <w:qFormat/>
    <w:pPr>
      <w:ind w:left="720"/>
    </w:pPr>
    <w:rPr>
      <w:rFonts w:cs="Mangal"/>
    </w:rPr>
  </w:style>
  <w:style w:type="paragraph" w:styleId="Quote">
    <w:name w:val="Quote"/>
    <w:basedOn w:val="Normal"/>
    <w:next w:val="Normal"/>
    <w:link w:val="QuoteChar"/>
    <w:uiPriority w:val="29"/>
    <w:qFormat/>
    <w:rsid w:val="00BC1F58"/>
    <w:pPr>
      <w:spacing w:before="200" w:after="160"/>
      <w:ind w:left="864" w:right="864"/>
      <w:jc w:val="center"/>
    </w:pPr>
    <w:rPr>
      <w:rFonts w:cs="Mangal"/>
      <w:i/>
      <w:iCs/>
      <w:color w:val="404040"/>
    </w:rPr>
  </w:style>
  <w:style w:type="character" w:customStyle="1" w:styleId="QuoteChar">
    <w:name w:val="Quote Char"/>
    <w:link w:val="Quote"/>
    <w:uiPriority w:val="29"/>
    <w:rsid w:val="00BC1F58"/>
    <w:rPr>
      <w:rFonts w:ascii="Arial Unicode MS" w:eastAsia="WenQuanYi Micro Hei" w:hAnsi="Arial Unicode MS" w:cs="Mangal"/>
      <w:i/>
      <w:iCs/>
      <w:color w:val="404040"/>
      <w:kern w:val="1"/>
      <w:szCs w:val="24"/>
      <w:lang w:eastAsia="zh-CN" w:bidi="hi-IN"/>
    </w:rPr>
  </w:style>
  <w:style w:type="character" w:styleId="Emphasis">
    <w:name w:val="Emphasis"/>
    <w:uiPriority w:val="20"/>
    <w:qFormat/>
    <w:rsid w:val="00BC1F58"/>
    <w:rPr>
      <w:i/>
      <w:iCs/>
    </w:rPr>
  </w:style>
  <w:style w:type="table" w:styleId="TableGrid">
    <w:name w:val="Table Grid"/>
    <w:basedOn w:val="TableNormal"/>
    <w:uiPriority w:val="39"/>
    <w:rsid w:val="0074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1">
    <w:name w:val="pl-k1"/>
    <w:rsid w:val="00CB0A8A"/>
    <w:rPr>
      <w:color w:val="A71D5D"/>
    </w:rPr>
  </w:style>
  <w:style w:type="character" w:customStyle="1" w:styleId="pl-s11">
    <w:name w:val="pl-s11"/>
    <w:rsid w:val="00CB0A8A"/>
    <w:rPr>
      <w:color w:val="DF5000"/>
    </w:rPr>
  </w:style>
  <w:style w:type="character" w:customStyle="1" w:styleId="pl-pds1">
    <w:name w:val="pl-pds1"/>
    <w:rsid w:val="00CB0A8A"/>
    <w:rPr>
      <w:color w:val="DF5000"/>
    </w:rPr>
  </w:style>
  <w:style w:type="character" w:customStyle="1" w:styleId="pl-cce2">
    <w:name w:val="pl-cce2"/>
    <w:rsid w:val="00CB0A8A"/>
  </w:style>
  <w:style w:type="character" w:customStyle="1" w:styleId="pl-vo1">
    <w:name w:val="pl-vo1"/>
    <w:rsid w:val="00991967"/>
    <w:rPr>
      <w:color w:val="333333"/>
    </w:rPr>
  </w:style>
  <w:style w:type="character" w:styleId="CommentReference">
    <w:name w:val="annotation reference"/>
    <w:uiPriority w:val="99"/>
    <w:semiHidden/>
    <w:unhideWhenUsed/>
    <w:rsid w:val="00CF4DBF"/>
    <w:rPr>
      <w:sz w:val="16"/>
      <w:szCs w:val="16"/>
    </w:rPr>
  </w:style>
  <w:style w:type="paragraph" w:styleId="CommentText">
    <w:name w:val="annotation text"/>
    <w:basedOn w:val="Normal"/>
    <w:link w:val="CommentTextChar1"/>
    <w:uiPriority w:val="99"/>
    <w:unhideWhenUsed/>
    <w:rsid w:val="00CF4DBF"/>
    <w:rPr>
      <w:rFonts w:cs="Mangal"/>
      <w:szCs w:val="18"/>
    </w:rPr>
  </w:style>
  <w:style w:type="character" w:customStyle="1" w:styleId="CommentTextChar1">
    <w:name w:val="Comment Text Char1"/>
    <w:link w:val="CommentText"/>
    <w:uiPriority w:val="99"/>
    <w:rsid w:val="00CF4DBF"/>
    <w:rPr>
      <w:rFonts w:ascii="Arial Unicode MS" w:eastAsia="WenQuanYi Micro Hei" w:hAnsi="Arial Unicode MS" w:cs="Mangal"/>
      <w:kern w:val="1"/>
      <w:szCs w:val="18"/>
      <w:lang w:eastAsia="zh-CN" w:bidi="hi-IN"/>
    </w:rPr>
  </w:style>
  <w:style w:type="paragraph" w:styleId="CommentSubject">
    <w:name w:val="annotation subject"/>
    <w:basedOn w:val="CommentText"/>
    <w:next w:val="CommentText"/>
    <w:link w:val="CommentSubjectChar1"/>
    <w:uiPriority w:val="99"/>
    <w:semiHidden/>
    <w:unhideWhenUsed/>
    <w:rsid w:val="00CF4DBF"/>
    <w:rPr>
      <w:b/>
      <w:bCs/>
    </w:rPr>
  </w:style>
  <w:style w:type="character" w:customStyle="1" w:styleId="CommentSubjectChar1">
    <w:name w:val="Comment Subject Char1"/>
    <w:link w:val="CommentSubject"/>
    <w:uiPriority w:val="99"/>
    <w:semiHidden/>
    <w:rsid w:val="00CF4DBF"/>
    <w:rPr>
      <w:rFonts w:ascii="Arial Unicode MS" w:eastAsia="WenQuanYi Micro Hei" w:hAnsi="Arial Unicode MS" w:cs="Mangal"/>
      <w:b/>
      <w:bCs/>
      <w:kern w:val="1"/>
      <w:szCs w:val="18"/>
      <w:lang w:eastAsia="zh-CN" w:bidi="hi-IN"/>
    </w:rPr>
  </w:style>
  <w:style w:type="character" w:customStyle="1" w:styleId="pl-c11">
    <w:name w:val="pl-c11"/>
    <w:rsid w:val="00344767"/>
    <w:rPr>
      <w:color w:val="0086B3"/>
    </w:rPr>
  </w:style>
  <w:style w:type="paragraph" w:styleId="Title">
    <w:name w:val="Title"/>
    <w:basedOn w:val="Normal"/>
    <w:next w:val="Normal"/>
    <w:link w:val="TitleChar"/>
    <w:uiPriority w:val="10"/>
    <w:qFormat/>
    <w:rsid w:val="0048100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1009"/>
    <w:rPr>
      <w:rFonts w:asciiTheme="majorHAnsi" w:eastAsiaTheme="majorEastAsia" w:hAnsiTheme="majorHAnsi" w:cstheme="majorBidi"/>
      <w:color w:val="323E4F" w:themeColor="text2" w:themeShade="BF"/>
      <w:spacing w:val="5"/>
      <w:kern w:val="28"/>
      <w:sz w:val="52"/>
      <w:szCs w:val="52"/>
      <w:lang w:eastAsia="zh-CN" w:bidi="hi-IN"/>
    </w:rPr>
  </w:style>
  <w:style w:type="paragraph" w:styleId="NoSpacing">
    <w:name w:val="No Spacing"/>
    <w:uiPriority w:val="1"/>
    <w:qFormat/>
    <w:rsid w:val="00481009"/>
    <w:pPr>
      <w:widowControl w:val="0"/>
      <w:suppressAutoHyphens/>
    </w:pPr>
    <w:rPr>
      <w:rFonts w:ascii="Arial Unicode MS" w:eastAsia="WenQuanYi Micro Hei" w:hAnsi="Arial Unicode MS" w:cs="Lohit Hindi"/>
      <w:kern w:val="1"/>
      <w:szCs w:val="24"/>
      <w:lang w:eastAsia="zh-CN" w:bidi="hi-IN"/>
    </w:rPr>
  </w:style>
  <w:style w:type="character" w:styleId="IntenseEmphasis">
    <w:name w:val="Intense Emphasis"/>
    <w:basedOn w:val="DefaultParagraphFont"/>
    <w:uiPriority w:val="21"/>
    <w:qFormat/>
    <w:rsid w:val="00F12903"/>
    <w:rPr>
      <w:i/>
      <w:iCs/>
      <w:color w:val="5B9BD5" w:themeColor="accent1"/>
    </w:rPr>
  </w:style>
  <w:style w:type="paragraph" w:styleId="IntenseQuote">
    <w:name w:val="Intense Quote"/>
    <w:basedOn w:val="Normal"/>
    <w:next w:val="Normal"/>
    <w:link w:val="IntenseQuoteChar"/>
    <w:uiPriority w:val="30"/>
    <w:qFormat/>
    <w:rsid w:val="00F12903"/>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rPr>
  </w:style>
  <w:style w:type="character" w:customStyle="1" w:styleId="IntenseQuoteChar">
    <w:name w:val="Intense Quote Char"/>
    <w:basedOn w:val="DefaultParagraphFont"/>
    <w:link w:val="IntenseQuote"/>
    <w:uiPriority w:val="30"/>
    <w:rsid w:val="00F12903"/>
    <w:rPr>
      <w:rFonts w:ascii="Arial Unicode MS" w:eastAsia="WenQuanYi Micro Hei" w:hAnsi="Arial Unicode MS" w:cs="Mangal"/>
      <w:i/>
      <w:iCs/>
      <w:color w:val="5B9BD5" w:themeColor="accent1"/>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7648">
      <w:bodyDiv w:val="1"/>
      <w:marLeft w:val="0"/>
      <w:marRight w:val="0"/>
      <w:marTop w:val="0"/>
      <w:marBottom w:val="0"/>
      <w:divBdr>
        <w:top w:val="none" w:sz="0" w:space="0" w:color="auto"/>
        <w:left w:val="none" w:sz="0" w:space="0" w:color="auto"/>
        <w:bottom w:val="none" w:sz="0" w:space="0" w:color="auto"/>
        <w:right w:val="none" w:sz="0" w:space="0" w:color="auto"/>
      </w:divBdr>
      <w:divsChild>
        <w:div w:id="28379637">
          <w:marLeft w:val="0"/>
          <w:marRight w:val="0"/>
          <w:marTop w:val="0"/>
          <w:marBottom w:val="0"/>
          <w:divBdr>
            <w:top w:val="none" w:sz="0" w:space="0" w:color="auto"/>
            <w:left w:val="none" w:sz="0" w:space="0" w:color="auto"/>
            <w:bottom w:val="none" w:sz="0" w:space="0" w:color="auto"/>
            <w:right w:val="none" w:sz="0" w:space="0" w:color="auto"/>
          </w:divBdr>
          <w:divsChild>
            <w:div w:id="1514294871">
              <w:marLeft w:val="0"/>
              <w:marRight w:val="0"/>
              <w:marTop w:val="0"/>
              <w:marBottom w:val="0"/>
              <w:divBdr>
                <w:top w:val="none" w:sz="0" w:space="0" w:color="auto"/>
                <w:left w:val="none" w:sz="0" w:space="0" w:color="auto"/>
                <w:bottom w:val="none" w:sz="0" w:space="0" w:color="auto"/>
                <w:right w:val="none" w:sz="0" w:space="0" w:color="auto"/>
              </w:divBdr>
              <w:divsChild>
                <w:div w:id="448746187">
                  <w:marLeft w:val="0"/>
                  <w:marRight w:val="0"/>
                  <w:marTop w:val="0"/>
                  <w:marBottom w:val="0"/>
                  <w:divBdr>
                    <w:top w:val="none" w:sz="0" w:space="0" w:color="auto"/>
                    <w:left w:val="none" w:sz="0" w:space="0" w:color="auto"/>
                    <w:bottom w:val="none" w:sz="0" w:space="0" w:color="auto"/>
                    <w:right w:val="none" w:sz="0" w:space="0" w:color="auto"/>
                  </w:divBdr>
                  <w:divsChild>
                    <w:div w:id="1266765650">
                      <w:marLeft w:val="0"/>
                      <w:marRight w:val="0"/>
                      <w:marTop w:val="0"/>
                      <w:marBottom w:val="0"/>
                      <w:divBdr>
                        <w:top w:val="none" w:sz="0" w:space="0" w:color="auto"/>
                        <w:left w:val="none" w:sz="0" w:space="0" w:color="auto"/>
                        <w:bottom w:val="none" w:sz="0" w:space="0" w:color="auto"/>
                        <w:right w:val="none" w:sz="0" w:space="0" w:color="auto"/>
                      </w:divBdr>
                      <w:divsChild>
                        <w:div w:id="1075976526">
                          <w:marLeft w:val="0"/>
                          <w:marRight w:val="0"/>
                          <w:marTop w:val="0"/>
                          <w:marBottom w:val="0"/>
                          <w:divBdr>
                            <w:top w:val="none" w:sz="0" w:space="0" w:color="auto"/>
                            <w:left w:val="none" w:sz="0" w:space="0" w:color="auto"/>
                            <w:bottom w:val="none" w:sz="0" w:space="0" w:color="auto"/>
                            <w:right w:val="none" w:sz="0" w:space="0" w:color="auto"/>
                          </w:divBdr>
                          <w:divsChild>
                            <w:div w:id="1879774278">
                              <w:marLeft w:val="0"/>
                              <w:marRight w:val="0"/>
                              <w:marTop w:val="0"/>
                              <w:marBottom w:val="0"/>
                              <w:divBdr>
                                <w:top w:val="none" w:sz="0" w:space="0" w:color="auto"/>
                                <w:left w:val="none" w:sz="0" w:space="0" w:color="auto"/>
                                <w:bottom w:val="none" w:sz="0" w:space="0" w:color="auto"/>
                                <w:right w:val="none" w:sz="0" w:space="0" w:color="auto"/>
                              </w:divBdr>
                              <w:divsChild>
                                <w:div w:id="1606769980">
                                  <w:marLeft w:val="0"/>
                                  <w:marRight w:val="0"/>
                                  <w:marTop w:val="300"/>
                                  <w:marBottom w:val="225"/>
                                  <w:divBdr>
                                    <w:top w:val="single" w:sz="6" w:space="0" w:color="DDDDDD"/>
                                    <w:left w:val="single" w:sz="6" w:space="0" w:color="DDDDDD"/>
                                    <w:bottom w:val="single" w:sz="6" w:space="0" w:color="DDDDDD"/>
                                    <w:right w:val="single" w:sz="6" w:space="0" w:color="DDDDDD"/>
                                  </w:divBdr>
                                  <w:divsChild>
                                    <w:div w:id="54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09722">
      <w:bodyDiv w:val="1"/>
      <w:marLeft w:val="0"/>
      <w:marRight w:val="0"/>
      <w:marTop w:val="0"/>
      <w:marBottom w:val="0"/>
      <w:divBdr>
        <w:top w:val="none" w:sz="0" w:space="0" w:color="auto"/>
        <w:left w:val="none" w:sz="0" w:space="0" w:color="auto"/>
        <w:bottom w:val="none" w:sz="0" w:space="0" w:color="auto"/>
        <w:right w:val="none" w:sz="0" w:space="0" w:color="auto"/>
      </w:divBdr>
      <w:divsChild>
        <w:div w:id="2024281658">
          <w:marLeft w:val="0"/>
          <w:marRight w:val="0"/>
          <w:marTop w:val="0"/>
          <w:marBottom w:val="0"/>
          <w:divBdr>
            <w:top w:val="none" w:sz="0" w:space="0" w:color="auto"/>
            <w:left w:val="none" w:sz="0" w:space="0" w:color="auto"/>
            <w:bottom w:val="none" w:sz="0" w:space="0" w:color="auto"/>
            <w:right w:val="none" w:sz="0" w:space="0" w:color="auto"/>
          </w:divBdr>
          <w:divsChild>
            <w:div w:id="12809804">
              <w:marLeft w:val="0"/>
              <w:marRight w:val="0"/>
              <w:marTop w:val="0"/>
              <w:marBottom w:val="0"/>
              <w:divBdr>
                <w:top w:val="none" w:sz="0" w:space="0" w:color="auto"/>
                <w:left w:val="none" w:sz="0" w:space="0" w:color="auto"/>
                <w:bottom w:val="none" w:sz="0" w:space="0" w:color="auto"/>
                <w:right w:val="none" w:sz="0" w:space="0" w:color="auto"/>
              </w:divBdr>
              <w:divsChild>
                <w:div w:id="349307864">
                  <w:marLeft w:val="0"/>
                  <w:marRight w:val="0"/>
                  <w:marTop w:val="0"/>
                  <w:marBottom w:val="0"/>
                  <w:divBdr>
                    <w:top w:val="none" w:sz="0" w:space="0" w:color="auto"/>
                    <w:left w:val="none" w:sz="0" w:space="0" w:color="auto"/>
                    <w:bottom w:val="none" w:sz="0" w:space="0" w:color="auto"/>
                    <w:right w:val="none" w:sz="0" w:space="0" w:color="auto"/>
                  </w:divBdr>
                  <w:divsChild>
                    <w:div w:id="767165154">
                      <w:marLeft w:val="0"/>
                      <w:marRight w:val="0"/>
                      <w:marTop w:val="0"/>
                      <w:marBottom w:val="0"/>
                      <w:divBdr>
                        <w:top w:val="none" w:sz="0" w:space="0" w:color="auto"/>
                        <w:left w:val="none" w:sz="0" w:space="0" w:color="auto"/>
                        <w:bottom w:val="none" w:sz="0" w:space="0" w:color="auto"/>
                        <w:right w:val="none" w:sz="0" w:space="0" w:color="auto"/>
                      </w:divBdr>
                      <w:divsChild>
                        <w:div w:id="223219240">
                          <w:marLeft w:val="0"/>
                          <w:marRight w:val="0"/>
                          <w:marTop w:val="0"/>
                          <w:marBottom w:val="0"/>
                          <w:divBdr>
                            <w:top w:val="none" w:sz="0" w:space="0" w:color="auto"/>
                            <w:left w:val="none" w:sz="0" w:space="0" w:color="auto"/>
                            <w:bottom w:val="none" w:sz="0" w:space="0" w:color="auto"/>
                            <w:right w:val="none" w:sz="0" w:space="0" w:color="auto"/>
                          </w:divBdr>
                          <w:divsChild>
                            <w:div w:id="106702517">
                              <w:marLeft w:val="0"/>
                              <w:marRight w:val="0"/>
                              <w:marTop w:val="0"/>
                              <w:marBottom w:val="0"/>
                              <w:divBdr>
                                <w:top w:val="none" w:sz="0" w:space="0" w:color="auto"/>
                                <w:left w:val="none" w:sz="0" w:space="0" w:color="auto"/>
                                <w:bottom w:val="none" w:sz="0" w:space="0" w:color="auto"/>
                                <w:right w:val="none" w:sz="0" w:space="0" w:color="auto"/>
                              </w:divBdr>
                              <w:divsChild>
                                <w:div w:id="2004776521">
                                  <w:marLeft w:val="0"/>
                                  <w:marRight w:val="0"/>
                                  <w:marTop w:val="300"/>
                                  <w:marBottom w:val="225"/>
                                  <w:divBdr>
                                    <w:top w:val="single" w:sz="6" w:space="0" w:color="DDDDDD"/>
                                    <w:left w:val="single" w:sz="6" w:space="0" w:color="DDDDDD"/>
                                    <w:bottom w:val="single" w:sz="6" w:space="0" w:color="DDDDDD"/>
                                    <w:right w:val="single" w:sz="6" w:space="0" w:color="DDDDDD"/>
                                  </w:divBdr>
                                  <w:divsChild>
                                    <w:div w:id="904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gaDATA/Fatafat" TargetMode="External"/><Relationship Id="rId13" Type="http://schemas.openxmlformats.org/officeDocument/2006/relationships/hyperlink" Target="http://kafka.apache.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zookeeper.apache.org/release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ala-sbt.org/download.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ligaDATA/Fatafat.git" TargetMode="External"/><Relationship Id="rId23" Type="http://schemas.openxmlformats.org/officeDocument/2006/relationships/fontTable" Target="fontTable.xml"/><Relationship Id="rId10" Type="http://schemas.openxmlformats.org/officeDocument/2006/relationships/hyperlink" Target="http://www.scala-lang.org/download/2.10.4.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ava.com/" TargetMode="External"/><Relationship Id="rId14" Type="http://schemas.openxmlformats.org/officeDocument/2006/relationships/hyperlink" Target="http://www.howtoforge.com/linux_scree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Links>
    <vt:vector size="54" baseType="variant">
      <vt:variant>
        <vt:i4>5111921</vt:i4>
      </vt:variant>
      <vt:variant>
        <vt:i4>24</vt:i4>
      </vt:variant>
      <vt:variant>
        <vt:i4>0</vt:i4>
      </vt:variant>
      <vt:variant>
        <vt:i4>5</vt:i4>
      </vt:variant>
      <vt:variant>
        <vt:lpwstr>https://github.com/ligaDATA/RTD_ReadOnly/tree/master/trunk/SampleApplication/Medical/SampleData</vt:lpwstr>
      </vt:variant>
      <vt:variant>
        <vt:lpwstr/>
      </vt:variant>
      <vt:variant>
        <vt:i4>7667782</vt:i4>
      </vt:variant>
      <vt:variant>
        <vt:i4>21</vt:i4>
      </vt:variant>
      <vt:variant>
        <vt:i4>0</vt:i4>
      </vt:variant>
      <vt:variant>
        <vt:i4>5</vt:i4>
      </vt:variant>
      <vt:variant>
        <vt:lpwstr>https://github.com/ligaDATA/RTD_ReadOnly</vt:lpwstr>
      </vt:variant>
      <vt:variant>
        <vt:lpwstr/>
      </vt:variant>
      <vt:variant>
        <vt:i4>1441834</vt:i4>
      </vt:variant>
      <vt:variant>
        <vt:i4>18</vt:i4>
      </vt:variant>
      <vt:variant>
        <vt:i4>0</vt:i4>
      </vt:variant>
      <vt:variant>
        <vt:i4>5</vt:i4>
      </vt:variant>
      <vt:variant>
        <vt:lpwstr>http://www.howtoforge.com/linux_screen</vt:lpwstr>
      </vt:variant>
      <vt:variant>
        <vt:lpwstr/>
      </vt:variant>
      <vt:variant>
        <vt:i4>5046275</vt:i4>
      </vt:variant>
      <vt:variant>
        <vt:i4>15</vt:i4>
      </vt:variant>
      <vt:variant>
        <vt:i4>0</vt:i4>
      </vt:variant>
      <vt:variant>
        <vt:i4>5</vt:i4>
      </vt:variant>
      <vt:variant>
        <vt:lpwstr>http://zookeeper.apache.org/releases.html</vt:lpwstr>
      </vt:variant>
      <vt:variant>
        <vt:lpwstr>download</vt:lpwstr>
      </vt:variant>
      <vt:variant>
        <vt:i4>6029395</vt:i4>
      </vt:variant>
      <vt:variant>
        <vt:i4>12</vt:i4>
      </vt:variant>
      <vt:variant>
        <vt:i4>0</vt:i4>
      </vt:variant>
      <vt:variant>
        <vt:i4>5</vt:i4>
      </vt:variant>
      <vt:variant>
        <vt:lpwstr>http://kafka.apache.org/</vt:lpwstr>
      </vt:variant>
      <vt:variant>
        <vt:lpwstr/>
      </vt:variant>
      <vt:variant>
        <vt:i4>5832798</vt:i4>
      </vt:variant>
      <vt:variant>
        <vt:i4>9</vt:i4>
      </vt:variant>
      <vt:variant>
        <vt:i4>0</vt:i4>
      </vt:variant>
      <vt:variant>
        <vt:i4>5</vt:i4>
      </vt:variant>
      <vt:variant>
        <vt:lpwstr>http://www.java.com/</vt:lpwstr>
      </vt:variant>
      <vt:variant>
        <vt:lpwstr/>
      </vt:variant>
      <vt:variant>
        <vt:i4>8323180</vt:i4>
      </vt:variant>
      <vt:variant>
        <vt:i4>6</vt:i4>
      </vt:variant>
      <vt:variant>
        <vt:i4>0</vt:i4>
      </vt:variant>
      <vt:variant>
        <vt:i4>5</vt:i4>
      </vt:variant>
      <vt:variant>
        <vt:lpwstr>http://www.scala-sbt.org/download.html</vt:lpwstr>
      </vt:variant>
      <vt:variant>
        <vt:lpwstr/>
      </vt:variant>
      <vt:variant>
        <vt:i4>1966152</vt:i4>
      </vt:variant>
      <vt:variant>
        <vt:i4>3</vt:i4>
      </vt:variant>
      <vt:variant>
        <vt:i4>0</vt:i4>
      </vt:variant>
      <vt:variant>
        <vt:i4>5</vt:i4>
      </vt:variant>
      <vt:variant>
        <vt:lpwstr>http://www.7-zip.org/</vt:lpwstr>
      </vt:variant>
      <vt:variant>
        <vt:lpwstr/>
      </vt:variant>
      <vt:variant>
        <vt:i4>7667782</vt:i4>
      </vt:variant>
      <vt:variant>
        <vt:i4>0</vt:i4>
      </vt:variant>
      <vt:variant>
        <vt:i4>0</vt:i4>
      </vt:variant>
      <vt:variant>
        <vt:i4>5</vt:i4>
      </vt:variant>
      <vt:variant>
        <vt:lpwstr>https://github.com/ligaDATA/RTD_ReadOnly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2015-01-29T20:48:00Z</dcterms:created>
  <dcterms:modified xsi:type="dcterms:W3CDTF">2015-01-29T20:48:00Z</dcterms:modified>
</cp:coreProperties>
</file>